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C51" w:rsidRDefault="00F97C51">
      <w:pPr>
        <w:jc w:val="center"/>
        <w:rPr>
          <w:rFonts w:ascii="Arial" w:hAnsi="Arial"/>
          <w:sz w:val="48"/>
        </w:rPr>
      </w:pPr>
    </w:p>
    <w:p w:rsidR="00F97C51" w:rsidRDefault="00F97C51">
      <w:pPr>
        <w:jc w:val="center"/>
        <w:rPr>
          <w:rFonts w:ascii="Arial" w:hAnsi="Arial"/>
          <w:sz w:val="48"/>
        </w:rPr>
      </w:pPr>
    </w:p>
    <w:p w:rsidR="00F25783" w:rsidRDefault="00F25783" w:rsidP="00F25783">
      <w:pPr>
        <w:jc w:val="center"/>
        <w:rPr>
          <w:rFonts w:ascii="Arial Bold" w:hAnsi="Arial Bold"/>
          <w:sz w:val="44"/>
        </w:rPr>
      </w:pPr>
      <w:r>
        <w:rPr>
          <w:rFonts w:ascii="Arial" w:hAnsi="Arial"/>
          <w:sz w:val="48"/>
        </w:rPr>
        <w:t>UVU Studios</w:t>
      </w:r>
    </w:p>
    <w:p w:rsidR="00F25783" w:rsidRDefault="00F25783" w:rsidP="00F25783">
      <w:pPr>
        <w:ind w:firstLine="0"/>
        <w:jc w:val="left"/>
        <w:rPr>
          <w:rFonts w:ascii="Arial Bold" w:hAnsi="Arial Bold"/>
          <w:sz w:val="44"/>
          <w:lang w:val="en-US"/>
        </w:rPr>
      </w:pPr>
    </w:p>
    <w:p w:rsidR="00F25783" w:rsidRDefault="00F25783" w:rsidP="00F25783">
      <w:pPr>
        <w:ind w:firstLine="0"/>
        <w:jc w:val="left"/>
        <w:rPr>
          <w:rFonts w:ascii="Arial Bold" w:hAnsi="Arial Bold"/>
          <w:sz w:val="44"/>
          <w:lang w:val="en-US"/>
        </w:rPr>
      </w:pPr>
    </w:p>
    <w:p w:rsidR="00F25783" w:rsidRDefault="00F25783" w:rsidP="00F25783">
      <w:pPr>
        <w:jc w:val="center"/>
        <w:rPr>
          <w:rFonts w:ascii="Arial Bold" w:hAnsi="Arial Bold"/>
          <w:sz w:val="44"/>
        </w:rPr>
      </w:pPr>
      <w:r>
        <w:rPr>
          <w:rFonts w:ascii="Arial Bold" w:hAnsi="Arial Bold"/>
          <w:sz w:val="44"/>
        </w:rPr>
        <w:t>Design Document for:</w:t>
      </w:r>
    </w:p>
    <w:p w:rsidR="00F25783" w:rsidRDefault="00F25783" w:rsidP="00F25783">
      <w:pPr>
        <w:ind w:firstLine="0"/>
        <w:jc w:val="left"/>
        <w:rPr>
          <w:rFonts w:ascii="Arial" w:hAnsi="Arial"/>
          <w:sz w:val="20"/>
          <w:lang w:val="en-US"/>
        </w:rPr>
      </w:pPr>
    </w:p>
    <w:p w:rsidR="00F25783" w:rsidRDefault="00F25783" w:rsidP="00F25783">
      <w:pPr>
        <w:ind w:firstLine="0"/>
        <w:jc w:val="left"/>
        <w:rPr>
          <w:rFonts w:ascii="Arial" w:hAnsi="Arial"/>
          <w:sz w:val="20"/>
          <w:lang w:val="en-US"/>
        </w:rPr>
      </w:pPr>
    </w:p>
    <w:p w:rsidR="00F25783" w:rsidRDefault="00F25783" w:rsidP="00F25783">
      <w:pPr>
        <w:pStyle w:val="Heading1AA"/>
        <w:rPr>
          <w:rFonts w:ascii="Arial Bold" w:hAnsi="Arial Bold"/>
        </w:rPr>
      </w:pPr>
      <w:bookmarkStart w:id="0" w:name="_Toc463128245"/>
      <w:r>
        <w:rPr>
          <w:rFonts w:ascii="Arial Bold" w:hAnsi="Arial Bold"/>
        </w:rPr>
        <w:t>Star Catcher</w:t>
      </w:r>
      <w:bookmarkEnd w:id="0"/>
    </w:p>
    <w:p w:rsidR="00F25783" w:rsidRDefault="00F25783" w:rsidP="00F25783">
      <w:pPr>
        <w:ind w:firstLine="0"/>
        <w:jc w:val="left"/>
        <w:rPr>
          <w:rFonts w:ascii="Arial" w:hAnsi="Arial"/>
          <w:sz w:val="20"/>
          <w:lang w:val="en-US"/>
        </w:rPr>
      </w:pPr>
    </w:p>
    <w:p w:rsidR="00F25783" w:rsidRDefault="00F25783" w:rsidP="00F25783">
      <w:pPr>
        <w:jc w:val="center"/>
        <w:rPr>
          <w:rFonts w:ascii="Arial Bold" w:hAnsi="Arial Bold"/>
          <w:sz w:val="20"/>
          <w:u w:val="single"/>
        </w:rPr>
      </w:pPr>
      <w:r>
        <w:rPr>
          <w:rFonts w:ascii="Arial Bold" w:hAnsi="Arial Bold"/>
        </w:rPr>
        <w:t>“</w:t>
      </w:r>
      <w:proofErr w:type="spellStart"/>
      <w:r>
        <w:rPr>
          <w:rFonts w:ascii="Arial Bold" w:hAnsi="Arial Bold"/>
        </w:rPr>
        <w:t>Gotta</w:t>
      </w:r>
      <w:proofErr w:type="spellEnd"/>
      <w:r>
        <w:rPr>
          <w:rFonts w:ascii="Arial Bold" w:hAnsi="Arial Bold"/>
        </w:rPr>
        <w:t xml:space="preserve"> Catch ‘</w:t>
      </w:r>
      <w:proofErr w:type="spellStart"/>
      <w:r>
        <w:rPr>
          <w:rFonts w:ascii="Arial Bold" w:hAnsi="Arial Bold"/>
        </w:rPr>
        <w:t>em</w:t>
      </w:r>
      <w:proofErr w:type="spellEnd"/>
      <w:r>
        <w:rPr>
          <w:rFonts w:ascii="Arial Bold" w:hAnsi="Arial Bold"/>
        </w:rPr>
        <w:t xml:space="preserve"> All”</w:t>
      </w:r>
    </w:p>
    <w:p w:rsidR="00F25783" w:rsidRDefault="00F25783" w:rsidP="00F25783">
      <w:pPr>
        <w:ind w:firstLine="0"/>
        <w:jc w:val="left"/>
        <w:rPr>
          <w:rFonts w:ascii="Arial Bold" w:hAnsi="Arial Bold"/>
          <w:sz w:val="20"/>
          <w:u w:val="single"/>
          <w:lang w:val="en-US"/>
        </w:rPr>
      </w:pPr>
    </w:p>
    <w:p w:rsidR="00F25783" w:rsidRDefault="00F25783" w:rsidP="00F25783">
      <w:pPr>
        <w:ind w:firstLine="0"/>
        <w:jc w:val="left"/>
        <w:rPr>
          <w:rFonts w:ascii="Arial Bold" w:hAnsi="Arial Bold"/>
          <w:sz w:val="20"/>
          <w:u w:val="single"/>
          <w:lang w:val="en-US"/>
        </w:rPr>
      </w:pPr>
    </w:p>
    <w:p w:rsidR="00F25783" w:rsidRDefault="00F25783" w:rsidP="00F25783">
      <w:pPr>
        <w:jc w:val="center"/>
        <w:rPr>
          <w:rFonts w:ascii="Arial" w:hAnsi="Arial"/>
          <w:sz w:val="20"/>
        </w:rPr>
      </w:pPr>
    </w:p>
    <w:p w:rsidR="00F25783" w:rsidRDefault="00F25783" w:rsidP="00F25783">
      <w:pPr>
        <w:ind w:firstLine="0"/>
        <w:jc w:val="left"/>
        <w:rPr>
          <w:rFonts w:ascii="Arial" w:hAnsi="Arial"/>
          <w:sz w:val="20"/>
          <w:lang w:val="en-US"/>
        </w:rPr>
      </w:pPr>
    </w:p>
    <w:p w:rsidR="00F25783" w:rsidRDefault="00F25783" w:rsidP="00F25783">
      <w:pPr>
        <w:ind w:firstLine="0"/>
        <w:jc w:val="left"/>
        <w:rPr>
          <w:rFonts w:ascii="Arial" w:hAnsi="Arial"/>
          <w:sz w:val="20"/>
          <w:u w:val="single"/>
          <w:lang w:val="en-US"/>
        </w:rPr>
      </w:pPr>
    </w:p>
    <w:p w:rsidR="00F25783" w:rsidRDefault="00F25783" w:rsidP="00F25783">
      <w:pPr>
        <w:ind w:firstLine="0"/>
        <w:jc w:val="left"/>
        <w:rPr>
          <w:rFonts w:ascii="Arial" w:hAnsi="Arial"/>
          <w:sz w:val="20"/>
          <w:lang w:val="en-US"/>
        </w:rPr>
      </w:pPr>
      <w:bookmarkStart w:id="1" w:name="_GoBack"/>
      <w:bookmarkEnd w:id="1"/>
    </w:p>
    <w:p w:rsidR="00F25783" w:rsidRDefault="00F25783" w:rsidP="00F25783">
      <w:pPr>
        <w:ind w:firstLine="0"/>
        <w:jc w:val="left"/>
        <w:rPr>
          <w:rFonts w:ascii="Arial" w:hAnsi="Arial"/>
          <w:sz w:val="20"/>
          <w:lang w:val="en-US"/>
        </w:rPr>
      </w:pPr>
    </w:p>
    <w:p w:rsidR="00F25783" w:rsidRDefault="00F25783" w:rsidP="00F25783">
      <w:pPr>
        <w:ind w:firstLine="0"/>
        <w:jc w:val="left"/>
        <w:rPr>
          <w:rFonts w:ascii="Arial" w:hAnsi="Arial"/>
          <w:sz w:val="20"/>
          <w:lang w:val="en-US"/>
        </w:rPr>
      </w:pPr>
    </w:p>
    <w:p w:rsidR="00F25783" w:rsidRDefault="00F25783" w:rsidP="00F25783">
      <w:pPr>
        <w:jc w:val="center"/>
        <w:rPr>
          <w:rFonts w:ascii="Arial" w:hAnsi="Arial"/>
          <w:sz w:val="20"/>
        </w:rPr>
      </w:pPr>
      <w:bookmarkStart w:id="2" w:name="TOC426902188"/>
      <w:r>
        <w:rPr>
          <w:rFonts w:ascii="Arial" w:hAnsi="Arial"/>
          <w:sz w:val="20"/>
        </w:rPr>
        <w:t xml:space="preserve">All work Copyright ©2016 by </w:t>
      </w:r>
      <w:bookmarkEnd w:id="2"/>
      <w:r>
        <w:rPr>
          <w:rFonts w:ascii="Arial" w:hAnsi="Arial"/>
          <w:sz w:val="20"/>
        </w:rPr>
        <w:t>Utah Valley University</w:t>
      </w:r>
    </w:p>
    <w:p w:rsidR="00F25783" w:rsidRDefault="00F25783" w:rsidP="00F25783">
      <w:pPr>
        <w:ind w:firstLine="0"/>
        <w:jc w:val="left"/>
        <w:rPr>
          <w:rFonts w:ascii="Arial" w:hAnsi="Arial"/>
          <w:sz w:val="20"/>
          <w:lang w:val="en-US"/>
        </w:rPr>
      </w:pPr>
    </w:p>
    <w:p w:rsidR="00F25783" w:rsidRDefault="00F25783" w:rsidP="00F25783">
      <w:pPr>
        <w:jc w:val="center"/>
        <w:rPr>
          <w:rFonts w:ascii="Arial" w:hAnsi="Arial"/>
          <w:sz w:val="20"/>
        </w:rPr>
      </w:pPr>
      <w:bookmarkStart w:id="3" w:name="TOC426902189"/>
      <w:r>
        <w:rPr>
          <w:rFonts w:ascii="Arial" w:hAnsi="Arial"/>
          <w:sz w:val="20"/>
        </w:rPr>
        <w:t xml:space="preserve">Written by </w:t>
      </w:r>
      <w:bookmarkEnd w:id="3"/>
      <w:r>
        <w:rPr>
          <w:rFonts w:ascii="Arial" w:hAnsi="Arial"/>
          <w:sz w:val="20"/>
        </w:rPr>
        <w:t>Cassidy Barlow</w:t>
      </w:r>
    </w:p>
    <w:p w:rsidR="00F25783" w:rsidRDefault="00F25783" w:rsidP="00F25783">
      <w:pPr>
        <w:ind w:firstLine="0"/>
        <w:jc w:val="left"/>
        <w:rPr>
          <w:rFonts w:ascii="Arial" w:hAnsi="Arial"/>
          <w:sz w:val="20"/>
          <w:lang w:val="en-US"/>
        </w:rPr>
      </w:pPr>
    </w:p>
    <w:p w:rsidR="00F25783" w:rsidRDefault="00F31710" w:rsidP="00F25783">
      <w:pPr>
        <w:jc w:val="center"/>
        <w:rPr>
          <w:rFonts w:ascii="Arial" w:hAnsi="Arial"/>
          <w:sz w:val="20"/>
        </w:rPr>
      </w:pPr>
      <w:r>
        <w:rPr>
          <w:rFonts w:ascii="Arial" w:hAnsi="Arial"/>
          <w:sz w:val="20"/>
        </w:rPr>
        <w:t>Version # 1.2</w:t>
      </w:r>
      <w:r w:rsidR="00F25783">
        <w:rPr>
          <w:rFonts w:ascii="Arial" w:hAnsi="Arial"/>
          <w:sz w:val="20"/>
        </w:rPr>
        <w:t>0</w:t>
      </w:r>
    </w:p>
    <w:p w:rsidR="00F25783" w:rsidRDefault="00F25783" w:rsidP="00F25783">
      <w:pPr>
        <w:ind w:firstLine="0"/>
        <w:jc w:val="left"/>
        <w:rPr>
          <w:rFonts w:ascii="Arial" w:hAnsi="Arial"/>
          <w:sz w:val="20"/>
          <w:lang w:val="en-US"/>
        </w:rPr>
      </w:pPr>
    </w:p>
    <w:p w:rsidR="00F25783" w:rsidRDefault="00F25783" w:rsidP="00F25783">
      <w:pPr>
        <w:jc w:val="center"/>
        <w:rPr>
          <w:rFonts w:ascii="Arial" w:hAnsi="Arial"/>
          <w:shd w:val="clear" w:color="auto" w:fill="98B7FE"/>
        </w:rPr>
      </w:pPr>
      <w:r>
        <w:rPr>
          <w:rFonts w:ascii="Arial" w:hAnsi="Arial"/>
          <w:sz w:val="20"/>
          <w:lang w:val="en-US"/>
        </w:rPr>
        <w:fldChar w:fldCharType="begin"/>
      </w:r>
      <w:r>
        <w:rPr>
          <w:rFonts w:ascii="Arial" w:hAnsi="Arial"/>
          <w:sz w:val="20"/>
          <w:lang w:val="en-US"/>
        </w:rPr>
        <w:instrText xml:space="preserve"> DATE \@ "dddd, MMMM d, yyyy" </w:instrText>
      </w:r>
      <w:r>
        <w:rPr>
          <w:rFonts w:ascii="Arial" w:hAnsi="Arial"/>
          <w:sz w:val="20"/>
          <w:lang w:val="en-US"/>
        </w:rPr>
        <w:fldChar w:fldCharType="separate"/>
      </w:r>
      <w:r w:rsidR="00943923">
        <w:rPr>
          <w:rFonts w:ascii="Arial" w:hAnsi="Arial"/>
          <w:noProof/>
          <w:sz w:val="20"/>
          <w:lang w:val="en-US"/>
        </w:rPr>
        <w:t>Saturday, October 1, 2016</w:t>
      </w:r>
      <w:r>
        <w:rPr>
          <w:rStyle w:val="Normal"/>
          <w:rFonts w:ascii="Arial" w:hAnsi="Arial"/>
        </w:rPr>
        <w:fldChar w:fldCharType="end"/>
      </w:r>
    </w:p>
    <w:p w:rsidR="00F25783" w:rsidRDefault="00F25783" w:rsidP="00F25783">
      <w:pPr>
        <w:jc w:val="center"/>
        <w:rPr>
          <w:rFonts w:ascii="Arial" w:hAnsi="Arial"/>
          <w:shd w:val="clear" w:color="auto" w:fill="98B7FE"/>
        </w:rPr>
      </w:pPr>
      <w:r>
        <w:br w:type="page"/>
      </w:r>
      <w:r w:rsidR="00F97C51">
        <w:rPr>
          <w:shd w:val="clear" w:color="auto" w:fill="98B7FE"/>
        </w:rPr>
        <w:lastRenderedPageBreak/>
        <w:tab/>
      </w:r>
      <w:r w:rsidR="00F97C51">
        <w:rPr>
          <w:shd w:val="clear" w:color="auto" w:fill="98B7FE"/>
        </w:rPr>
        <w:tab/>
      </w:r>
      <w:r w:rsidR="00F97C51">
        <w:rPr>
          <w:shd w:val="clear" w:color="auto" w:fill="98B7FE"/>
        </w:rPr>
        <w:tab/>
      </w:r>
      <w:r w:rsidR="00F97C51">
        <w:rPr>
          <w:shd w:val="clear" w:color="auto" w:fill="98B7FE"/>
        </w:rPr>
        <w:tab/>
      </w:r>
      <w:r w:rsidR="00F97C51" w:rsidRPr="00A7099D">
        <w:rPr>
          <w:b/>
          <w:shd w:val="clear" w:color="auto" w:fill="98B7FE"/>
        </w:rPr>
        <w:t xml:space="preserve"> </w:t>
      </w:r>
      <w:bookmarkStart w:id="4" w:name="_Toc463128246"/>
      <w:r w:rsidR="00F97C51" w:rsidRPr="00A7099D">
        <w:rPr>
          <w:b/>
          <w:sz w:val="32"/>
          <w:shd w:val="clear" w:color="auto" w:fill="98B7FE"/>
        </w:rPr>
        <w:t>Table of Contents</w:t>
      </w:r>
      <w:bookmarkEnd w:id="4"/>
      <w:r w:rsidR="00F97C51" w:rsidRPr="00A7099D">
        <w:rPr>
          <w:b/>
          <w:sz w:val="32"/>
          <w:shd w:val="clear" w:color="auto" w:fill="98B7FE"/>
        </w:rPr>
        <w:t xml:space="preserve"> </w:t>
      </w:r>
      <w:r w:rsidR="00F97C51" w:rsidRPr="00A7099D">
        <w:rPr>
          <w:b/>
          <w:shd w:val="clear" w:color="auto" w:fill="98B7FE"/>
        </w:rPr>
        <w:t xml:space="preserve">                                                                        </w:t>
      </w:r>
    </w:p>
    <w:p w:rsidR="00A04675" w:rsidRPr="00284782" w:rsidRDefault="0091086B">
      <w:pPr>
        <w:pStyle w:val="TOC1"/>
        <w:tabs>
          <w:tab w:val="right" w:leader="dot" w:pos="8630"/>
        </w:tabs>
        <w:rPr>
          <w:rFonts w:ascii="Calibri" w:eastAsia="Times New Roman" w:hAnsi="Calibri"/>
          <w:noProof/>
          <w:color w:val="auto"/>
          <w:sz w:val="22"/>
          <w:szCs w:val="22"/>
          <w:lang w:val="en-US"/>
        </w:rPr>
      </w:pPr>
      <w:r>
        <w:fldChar w:fldCharType="begin"/>
      </w:r>
      <w:r>
        <w:instrText xml:space="preserve"> TOC \o "1-3" \h \z \u </w:instrText>
      </w:r>
      <w:r>
        <w:fldChar w:fldCharType="separate"/>
      </w:r>
      <w:hyperlink w:anchor="_Toc463128245" w:history="1">
        <w:r w:rsidR="00A04675" w:rsidRPr="006004A3">
          <w:rPr>
            <w:rStyle w:val="Hyperlink"/>
            <w:rFonts w:ascii="Arial Bold" w:hAnsi="Arial Bold"/>
            <w:noProof/>
          </w:rPr>
          <w:t>Star Catcher</w:t>
        </w:r>
        <w:r w:rsidR="00A04675">
          <w:rPr>
            <w:noProof/>
            <w:webHidden/>
          </w:rPr>
          <w:tab/>
        </w:r>
        <w:r w:rsidR="00A04675">
          <w:rPr>
            <w:noProof/>
            <w:webHidden/>
          </w:rPr>
          <w:fldChar w:fldCharType="begin"/>
        </w:r>
        <w:r w:rsidR="00A04675">
          <w:rPr>
            <w:noProof/>
            <w:webHidden/>
          </w:rPr>
          <w:instrText xml:space="preserve"> PAGEREF _Toc463128245 \h </w:instrText>
        </w:r>
        <w:r w:rsidR="00A04675">
          <w:rPr>
            <w:noProof/>
            <w:webHidden/>
          </w:rPr>
        </w:r>
        <w:r w:rsidR="00A04675">
          <w:rPr>
            <w:noProof/>
            <w:webHidden/>
          </w:rPr>
          <w:fldChar w:fldCharType="separate"/>
        </w:r>
        <w:r w:rsidR="00A04675">
          <w:rPr>
            <w:noProof/>
            <w:webHidden/>
          </w:rPr>
          <w:t>1</w:t>
        </w:r>
        <w:r w:rsidR="00A04675">
          <w:rPr>
            <w:noProof/>
            <w:webHidden/>
          </w:rPr>
          <w:fldChar w:fldCharType="end"/>
        </w:r>
      </w:hyperlink>
    </w:p>
    <w:p w:rsidR="00A04675" w:rsidRPr="00284782" w:rsidRDefault="00A04675">
      <w:pPr>
        <w:pStyle w:val="TOC2"/>
        <w:tabs>
          <w:tab w:val="right" w:leader="dot" w:pos="8630"/>
        </w:tabs>
        <w:rPr>
          <w:rFonts w:ascii="Calibri" w:eastAsia="Times New Roman" w:hAnsi="Calibri"/>
          <w:noProof/>
          <w:color w:val="auto"/>
          <w:sz w:val="22"/>
          <w:szCs w:val="22"/>
          <w:lang w:val="en-US"/>
        </w:rPr>
      </w:pPr>
      <w:hyperlink w:anchor="_Toc463128246" w:history="1">
        <w:r w:rsidRPr="006004A3">
          <w:rPr>
            <w:rStyle w:val="Hyperlink"/>
            <w:b/>
            <w:noProof/>
            <w:shd w:val="clear" w:color="auto" w:fill="98B7FE"/>
          </w:rPr>
          <w:t>Table of Contents</w:t>
        </w:r>
        <w:r>
          <w:rPr>
            <w:noProof/>
            <w:webHidden/>
          </w:rPr>
          <w:tab/>
        </w:r>
        <w:r>
          <w:rPr>
            <w:noProof/>
            <w:webHidden/>
          </w:rPr>
          <w:fldChar w:fldCharType="begin"/>
        </w:r>
        <w:r>
          <w:rPr>
            <w:noProof/>
            <w:webHidden/>
          </w:rPr>
          <w:instrText xml:space="preserve"> PAGEREF _Toc463128246 \h </w:instrText>
        </w:r>
        <w:r>
          <w:rPr>
            <w:noProof/>
            <w:webHidden/>
          </w:rPr>
        </w:r>
        <w:r>
          <w:rPr>
            <w:noProof/>
            <w:webHidden/>
          </w:rPr>
          <w:fldChar w:fldCharType="separate"/>
        </w:r>
        <w:r>
          <w:rPr>
            <w:noProof/>
            <w:webHidden/>
          </w:rPr>
          <w:t>2</w:t>
        </w:r>
        <w:r>
          <w:rPr>
            <w:noProof/>
            <w:webHidden/>
          </w:rPr>
          <w:fldChar w:fldCharType="end"/>
        </w:r>
      </w:hyperlink>
    </w:p>
    <w:p w:rsidR="00A04675" w:rsidRPr="00284782" w:rsidRDefault="00A04675">
      <w:pPr>
        <w:pStyle w:val="TOC2"/>
        <w:tabs>
          <w:tab w:val="right" w:leader="dot" w:pos="8630"/>
        </w:tabs>
        <w:rPr>
          <w:rFonts w:ascii="Calibri" w:eastAsia="Times New Roman" w:hAnsi="Calibri"/>
          <w:noProof/>
          <w:color w:val="auto"/>
          <w:sz w:val="22"/>
          <w:szCs w:val="22"/>
          <w:lang w:val="en-US"/>
        </w:rPr>
      </w:pPr>
      <w:hyperlink w:anchor="_Toc463128247" w:history="1">
        <w:r w:rsidRPr="006004A3">
          <w:rPr>
            <w:rStyle w:val="Hyperlink"/>
            <w:b/>
            <w:noProof/>
            <w:shd w:val="clear" w:color="auto" w:fill="98B7FE"/>
          </w:rPr>
          <w:t>Design History</w:t>
        </w:r>
        <w:r>
          <w:rPr>
            <w:noProof/>
            <w:webHidden/>
          </w:rPr>
          <w:tab/>
        </w:r>
        <w:r>
          <w:rPr>
            <w:noProof/>
            <w:webHidden/>
          </w:rPr>
          <w:fldChar w:fldCharType="begin"/>
        </w:r>
        <w:r>
          <w:rPr>
            <w:noProof/>
            <w:webHidden/>
          </w:rPr>
          <w:instrText xml:space="preserve"> PAGEREF _Toc463128247 \h </w:instrText>
        </w:r>
        <w:r>
          <w:rPr>
            <w:noProof/>
            <w:webHidden/>
          </w:rPr>
        </w:r>
        <w:r>
          <w:rPr>
            <w:noProof/>
            <w:webHidden/>
          </w:rPr>
          <w:fldChar w:fldCharType="separate"/>
        </w:r>
        <w:r>
          <w:rPr>
            <w:noProof/>
            <w:webHidden/>
          </w:rPr>
          <w:t>4</w:t>
        </w:r>
        <w:r>
          <w:rPr>
            <w:noProof/>
            <w:webHidden/>
          </w:rPr>
          <w:fldChar w:fldCharType="end"/>
        </w:r>
      </w:hyperlink>
    </w:p>
    <w:p w:rsidR="00A04675" w:rsidRPr="00284782" w:rsidRDefault="00A04675">
      <w:pPr>
        <w:pStyle w:val="TOC2"/>
        <w:tabs>
          <w:tab w:val="right" w:leader="dot" w:pos="8630"/>
        </w:tabs>
        <w:rPr>
          <w:rFonts w:ascii="Calibri" w:eastAsia="Times New Roman" w:hAnsi="Calibri"/>
          <w:noProof/>
          <w:color w:val="auto"/>
          <w:sz w:val="22"/>
          <w:szCs w:val="22"/>
          <w:lang w:val="en-US"/>
        </w:rPr>
      </w:pPr>
      <w:hyperlink w:anchor="_Toc463128248" w:history="1">
        <w:r w:rsidRPr="006004A3">
          <w:rPr>
            <w:rStyle w:val="Hyperlink"/>
            <w:rFonts w:ascii="Arial Bold" w:hAnsi="Arial Bold"/>
            <w:b/>
            <w:noProof/>
          </w:rPr>
          <w:t>Version 1.10</w:t>
        </w:r>
        <w:r>
          <w:rPr>
            <w:noProof/>
            <w:webHidden/>
          </w:rPr>
          <w:tab/>
        </w:r>
        <w:r>
          <w:rPr>
            <w:noProof/>
            <w:webHidden/>
          </w:rPr>
          <w:fldChar w:fldCharType="begin"/>
        </w:r>
        <w:r>
          <w:rPr>
            <w:noProof/>
            <w:webHidden/>
          </w:rPr>
          <w:instrText xml:space="preserve"> PAGEREF _Toc463128248 \h </w:instrText>
        </w:r>
        <w:r>
          <w:rPr>
            <w:noProof/>
            <w:webHidden/>
          </w:rPr>
        </w:r>
        <w:r>
          <w:rPr>
            <w:noProof/>
            <w:webHidden/>
          </w:rPr>
          <w:fldChar w:fldCharType="separate"/>
        </w:r>
        <w:r>
          <w:rPr>
            <w:noProof/>
            <w:webHidden/>
          </w:rPr>
          <w:t>4</w:t>
        </w:r>
        <w:r>
          <w:rPr>
            <w:noProof/>
            <w:webHidden/>
          </w:rPr>
          <w:fldChar w:fldCharType="end"/>
        </w:r>
      </w:hyperlink>
    </w:p>
    <w:p w:rsidR="00A04675" w:rsidRPr="00284782" w:rsidRDefault="00A04675">
      <w:pPr>
        <w:pStyle w:val="TOC2"/>
        <w:tabs>
          <w:tab w:val="right" w:leader="dot" w:pos="8630"/>
        </w:tabs>
        <w:rPr>
          <w:rFonts w:ascii="Calibri" w:eastAsia="Times New Roman" w:hAnsi="Calibri"/>
          <w:noProof/>
          <w:color w:val="auto"/>
          <w:sz w:val="22"/>
          <w:szCs w:val="22"/>
          <w:lang w:val="en-US"/>
        </w:rPr>
      </w:pPr>
      <w:hyperlink w:anchor="_Toc463128249" w:history="1">
        <w:r w:rsidRPr="006004A3">
          <w:rPr>
            <w:rStyle w:val="Hyperlink"/>
            <w:rFonts w:ascii="Arial Bold" w:hAnsi="Arial Bold"/>
            <w:b/>
            <w:noProof/>
            <w:highlight w:val="yellow"/>
          </w:rPr>
          <w:t>Version 1.20</w:t>
        </w:r>
        <w:r>
          <w:rPr>
            <w:noProof/>
            <w:webHidden/>
          </w:rPr>
          <w:tab/>
        </w:r>
        <w:r>
          <w:rPr>
            <w:noProof/>
            <w:webHidden/>
          </w:rPr>
          <w:fldChar w:fldCharType="begin"/>
        </w:r>
        <w:r>
          <w:rPr>
            <w:noProof/>
            <w:webHidden/>
          </w:rPr>
          <w:instrText xml:space="preserve"> PAGEREF _Toc463128249 \h </w:instrText>
        </w:r>
        <w:r>
          <w:rPr>
            <w:noProof/>
            <w:webHidden/>
          </w:rPr>
        </w:r>
        <w:r>
          <w:rPr>
            <w:noProof/>
            <w:webHidden/>
          </w:rPr>
          <w:fldChar w:fldCharType="separate"/>
        </w:r>
        <w:r>
          <w:rPr>
            <w:noProof/>
            <w:webHidden/>
          </w:rPr>
          <w:t>4</w:t>
        </w:r>
        <w:r>
          <w:rPr>
            <w:noProof/>
            <w:webHidden/>
          </w:rPr>
          <w:fldChar w:fldCharType="end"/>
        </w:r>
      </w:hyperlink>
    </w:p>
    <w:p w:rsidR="00A04675" w:rsidRPr="00284782" w:rsidRDefault="00A04675">
      <w:pPr>
        <w:pStyle w:val="TOC2"/>
        <w:tabs>
          <w:tab w:val="right" w:leader="dot" w:pos="8630"/>
        </w:tabs>
        <w:rPr>
          <w:rFonts w:ascii="Calibri" w:eastAsia="Times New Roman" w:hAnsi="Calibri"/>
          <w:noProof/>
          <w:color w:val="auto"/>
          <w:sz w:val="22"/>
          <w:szCs w:val="22"/>
          <w:lang w:val="en-US"/>
        </w:rPr>
      </w:pPr>
      <w:hyperlink w:anchor="_Toc463128250" w:history="1">
        <w:r w:rsidRPr="006004A3">
          <w:rPr>
            <w:rStyle w:val="Hyperlink"/>
            <w:b/>
            <w:noProof/>
            <w:shd w:val="clear" w:color="auto" w:fill="98B7FE"/>
          </w:rPr>
          <w:t>Game Overview</w:t>
        </w:r>
        <w:r>
          <w:rPr>
            <w:noProof/>
            <w:webHidden/>
          </w:rPr>
          <w:tab/>
        </w:r>
        <w:r>
          <w:rPr>
            <w:noProof/>
            <w:webHidden/>
          </w:rPr>
          <w:fldChar w:fldCharType="begin"/>
        </w:r>
        <w:r>
          <w:rPr>
            <w:noProof/>
            <w:webHidden/>
          </w:rPr>
          <w:instrText xml:space="preserve"> PAGEREF _Toc463128250 \h </w:instrText>
        </w:r>
        <w:r>
          <w:rPr>
            <w:noProof/>
            <w:webHidden/>
          </w:rPr>
        </w:r>
        <w:r>
          <w:rPr>
            <w:noProof/>
            <w:webHidden/>
          </w:rPr>
          <w:fldChar w:fldCharType="separate"/>
        </w:r>
        <w:r>
          <w:rPr>
            <w:noProof/>
            <w:webHidden/>
          </w:rPr>
          <w:t>4</w:t>
        </w:r>
        <w:r>
          <w:rPr>
            <w:noProof/>
            <w:webHidden/>
          </w:rPr>
          <w:fldChar w:fldCharType="end"/>
        </w:r>
      </w:hyperlink>
    </w:p>
    <w:p w:rsidR="00A04675" w:rsidRPr="00284782" w:rsidRDefault="00A04675">
      <w:pPr>
        <w:pStyle w:val="TOC2"/>
        <w:tabs>
          <w:tab w:val="left" w:pos="1540"/>
          <w:tab w:val="right" w:leader="dot" w:pos="8630"/>
        </w:tabs>
        <w:rPr>
          <w:rFonts w:ascii="Calibri" w:eastAsia="Times New Roman" w:hAnsi="Calibri"/>
          <w:noProof/>
          <w:color w:val="auto"/>
          <w:sz w:val="22"/>
          <w:szCs w:val="22"/>
          <w:lang w:val="en-US"/>
        </w:rPr>
      </w:pPr>
      <w:hyperlink w:anchor="_Toc463128251" w:history="1">
        <w:r w:rsidRPr="006004A3">
          <w:rPr>
            <w:rStyle w:val="Hyperlink"/>
            <w:b/>
            <w:noProof/>
            <w:shd w:val="clear" w:color="auto" w:fill="98B7FE"/>
          </w:rPr>
          <w:t>Story</w:t>
        </w:r>
        <w:r w:rsidRPr="00284782">
          <w:rPr>
            <w:rFonts w:ascii="Calibri" w:eastAsia="Times New Roman" w:hAnsi="Calibri"/>
            <w:noProof/>
            <w:color w:val="auto"/>
            <w:sz w:val="22"/>
            <w:szCs w:val="22"/>
            <w:lang w:val="en-US"/>
          </w:rPr>
          <w:tab/>
        </w:r>
        <w:r w:rsidRPr="006004A3">
          <w:rPr>
            <w:rStyle w:val="Hyperlink"/>
            <w:b/>
            <w:noProof/>
            <w:shd w:val="clear" w:color="auto" w:fill="98B7FE"/>
          </w:rPr>
          <w:t xml:space="preserve"> (if there is one)</w:t>
        </w:r>
        <w:r>
          <w:rPr>
            <w:noProof/>
            <w:webHidden/>
          </w:rPr>
          <w:tab/>
        </w:r>
        <w:r>
          <w:rPr>
            <w:noProof/>
            <w:webHidden/>
          </w:rPr>
          <w:fldChar w:fldCharType="begin"/>
        </w:r>
        <w:r>
          <w:rPr>
            <w:noProof/>
            <w:webHidden/>
          </w:rPr>
          <w:instrText xml:space="preserve"> PAGEREF _Toc463128251 \h </w:instrText>
        </w:r>
        <w:r>
          <w:rPr>
            <w:noProof/>
            <w:webHidden/>
          </w:rPr>
        </w:r>
        <w:r>
          <w:rPr>
            <w:noProof/>
            <w:webHidden/>
          </w:rPr>
          <w:fldChar w:fldCharType="separate"/>
        </w:r>
        <w:r>
          <w:rPr>
            <w:noProof/>
            <w:webHidden/>
          </w:rPr>
          <w:t>5</w:t>
        </w:r>
        <w:r>
          <w:rPr>
            <w:noProof/>
            <w:webHidden/>
          </w:rPr>
          <w:fldChar w:fldCharType="end"/>
        </w:r>
      </w:hyperlink>
    </w:p>
    <w:p w:rsidR="00A04675" w:rsidRPr="00284782" w:rsidRDefault="00A04675">
      <w:pPr>
        <w:pStyle w:val="TOC2"/>
        <w:tabs>
          <w:tab w:val="right" w:leader="dot" w:pos="8630"/>
        </w:tabs>
        <w:rPr>
          <w:rFonts w:ascii="Calibri" w:eastAsia="Times New Roman" w:hAnsi="Calibri"/>
          <w:noProof/>
          <w:color w:val="auto"/>
          <w:sz w:val="22"/>
          <w:szCs w:val="22"/>
          <w:lang w:val="en-US"/>
        </w:rPr>
      </w:pPr>
      <w:hyperlink w:anchor="_Toc463128252" w:history="1">
        <w:r w:rsidRPr="006004A3">
          <w:rPr>
            <w:rStyle w:val="Hyperlink"/>
            <w:b/>
            <w:noProof/>
            <w:shd w:val="clear" w:color="auto" w:fill="98B7FE"/>
          </w:rPr>
          <w:t>Feature Set</w:t>
        </w:r>
        <w:r>
          <w:rPr>
            <w:noProof/>
            <w:webHidden/>
          </w:rPr>
          <w:tab/>
        </w:r>
        <w:r>
          <w:rPr>
            <w:noProof/>
            <w:webHidden/>
          </w:rPr>
          <w:fldChar w:fldCharType="begin"/>
        </w:r>
        <w:r>
          <w:rPr>
            <w:noProof/>
            <w:webHidden/>
          </w:rPr>
          <w:instrText xml:space="preserve"> PAGEREF _Toc463128252 \h </w:instrText>
        </w:r>
        <w:r>
          <w:rPr>
            <w:noProof/>
            <w:webHidden/>
          </w:rPr>
        </w:r>
        <w:r>
          <w:rPr>
            <w:noProof/>
            <w:webHidden/>
          </w:rPr>
          <w:fldChar w:fldCharType="separate"/>
        </w:r>
        <w:r>
          <w:rPr>
            <w:noProof/>
            <w:webHidden/>
          </w:rPr>
          <w:t>5</w:t>
        </w:r>
        <w:r>
          <w:rPr>
            <w:noProof/>
            <w:webHidden/>
          </w:rPr>
          <w:fldChar w:fldCharType="end"/>
        </w:r>
      </w:hyperlink>
    </w:p>
    <w:p w:rsidR="00A04675" w:rsidRPr="00284782" w:rsidRDefault="00A04675">
      <w:pPr>
        <w:pStyle w:val="TOC3"/>
        <w:tabs>
          <w:tab w:val="right" w:leader="dot" w:pos="8630"/>
        </w:tabs>
        <w:rPr>
          <w:rFonts w:ascii="Calibri" w:eastAsia="Times New Roman" w:hAnsi="Calibri"/>
          <w:noProof/>
          <w:color w:val="auto"/>
          <w:sz w:val="22"/>
          <w:szCs w:val="22"/>
          <w:lang w:val="en-US"/>
        </w:rPr>
      </w:pPr>
      <w:hyperlink w:anchor="_Toc463128253" w:history="1">
        <w:r w:rsidRPr="006004A3">
          <w:rPr>
            <w:rStyle w:val="Hyperlink"/>
            <w:b/>
            <w:noProof/>
          </w:rPr>
          <w:t>Core Game Play</w:t>
        </w:r>
        <w:r>
          <w:rPr>
            <w:noProof/>
            <w:webHidden/>
          </w:rPr>
          <w:tab/>
        </w:r>
        <w:r>
          <w:rPr>
            <w:noProof/>
            <w:webHidden/>
          </w:rPr>
          <w:fldChar w:fldCharType="begin"/>
        </w:r>
        <w:r>
          <w:rPr>
            <w:noProof/>
            <w:webHidden/>
          </w:rPr>
          <w:instrText xml:space="preserve"> PAGEREF _Toc463128253 \h </w:instrText>
        </w:r>
        <w:r>
          <w:rPr>
            <w:noProof/>
            <w:webHidden/>
          </w:rPr>
        </w:r>
        <w:r>
          <w:rPr>
            <w:noProof/>
            <w:webHidden/>
          </w:rPr>
          <w:fldChar w:fldCharType="separate"/>
        </w:r>
        <w:r>
          <w:rPr>
            <w:noProof/>
            <w:webHidden/>
          </w:rPr>
          <w:t>5</w:t>
        </w:r>
        <w:r>
          <w:rPr>
            <w:noProof/>
            <w:webHidden/>
          </w:rPr>
          <w:fldChar w:fldCharType="end"/>
        </w:r>
      </w:hyperlink>
    </w:p>
    <w:p w:rsidR="00A04675" w:rsidRPr="00284782" w:rsidRDefault="00A04675">
      <w:pPr>
        <w:pStyle w:val="TOC3"/>
        <w:tabs>
          <w:tab w:val="right" w:leader="dot" w:pos="8630"/>
        </w:tabs>
        <w:rPr>
          <w:rFonts w:ascii="Calibri" w:eastAsia="Times New Roman" w:hAnsi="Calibri"/>
          <w:noProof/>
          <w:color w:val="auto"/>
          <w:sz w:val="22"/>
          <w:szCs w:val="22"/>
          <w:lang w:val="en-US"/>
        </w:rPr>
      </w:pPr>
      <w:hyperlink w:anchor="_Toc463128254" w:history="1">
        <w:r w:rsidRPr="006004A3">
          <w:rPr>
            <w:rStyle w:val="Hyperlink"/>
            <w:b/>
            <w:noProof/>
          </w:rPr>
          <w:t>Game Flow</w:t>
        </w:r>
        <w:r>
          <w:rPr>
            <w:noProof/>
            <w:webHidden/>
          </w:rPr>
          <w:tab/>
        </w:r>
        <w:r>
          <w:rPr>
            <w:noProof/>
            <w:webHidden/>
          </w:rPr>
          <w:fldChar w:fldCharType="begin"/>
        </w:r>
        <w:r>
          <w:rPr>
            <w:noProof/>
            <w:webHidden/>
          </w:rPr>
          <w:instrText xml:space="preserve"> PAGEREF _Toc463128254 \h </w:instrText>
        </w:r>
        <w:r>
          <w:rPr>
            <w:noProof/>
            <w:webHidden/>
          </w:rPr>
        </w:r>
        <w:r>
          <w:rPr>
            <w:noProof/>
            <w:webHidden/>
          </w:rPr>
          <w:fldChar w:fldCharType="separate"/>
        </w:r>
        <w:r>
          <w:rPr>
            <w:noProof/>
            <w:webHidden/>
          </w:rPr>
          <w:t>5</w:t>
        </w:r>
        <w:r>
          <w:rPr>
            <w:noProof/>
            <w:webHidden/>
          </w:rPr>
          <w:fldChar w:fldCharType="end"/>
        </w:r>
      </w:hyperlink>
    </w:p>
    <w:p w:rsidR="00A04675" w:rsidRPr="00284782" w:rsidRDefault="00A04675">
      <w:pPr>
        <w:pStyle w:val="TOC3"/>
        <w:tabs>
          <w:tab w:val="right" w:leader="dot" w:pos="8630"/>
        </w:tabs>
        <w:rPr>
          <w:rFonts w:ascii="Calibri" w:eastAsia="Times New Roman" w:hAnsi="Calibri"/>
          <w:noProof/>
          <w:color w:val="auto"/>
          <w:sz w:val="22"/>
          <w:szCs w:val="22"/>
          <w:lang w:val="en-US"/>
        </w:rPr>
      </w:pPr>
      <w:hyperlink w:anchor="_Toc463128255" w:history="1">
        <w:r w:rsidRPr="006004A3">
          <w:rPr>
            <w:rStyle w:val="Hyperlink"/>
            <w:b/>
            <w:noProof/>
          </w:rPr>
          <w:t>Characters</w:t>
        </w:r>
        <w:r>
          <w:rPr>
            <w:noProof/>
            <w:webHidden/>
          </w:rPr>
          <w:tab/>
        </w:r>
        <w:r>
          <w:rPr>
            <w:noProof/>
            <w:webHidden/>
          </w:rPr>
          <w:fldChar w:fldCharType="begin"/>
        </w:r>
        <w:r>
          <w:rPr>
            <w:noProof/>
            <w:webHidden/>
          </w:rPr>
          <w:instrText xml:space="preserve"> PAGEREF _Toc463128255 \h </w:instrText>
        </w:r>
        <w:r>
          <w:rPr>
            <w:noProof/>
            <w:webHidden/>
          </w:rPr>
        </w:r>
        <w:r>
          <w:rPr>
            <w:noProof/>
            <w:webHidden/>
          </w:rPr>
          <w:fldChar w:fldCharType="separate"/>
        </w:r>
        <w:r>
          <w:rPr>
            <w:noProof/>
            <w:webHidden/>
          </w:rPr>
          <w:t>5</w:t>
        </w:r>
        <w:r>
          <w:rPr>
            <w:noProof/>
            <w:webHidden/>
          </w:rPr>
          <w:fldChar w:fldCharType="end"/>
        </w:r>
      </w:hyperlink>
    </w:p>
    <w:p w:rsidR="00A04675" w:rsidRPr="00284782" w:rsidRDefault="00A04675">
      <w:pPr>
        <w:pStyle w:val="TOC3"/>
        <w:tabs>
          <w:tab w:val="right" w:leader="dot" w:pos="8630"/>
        </w:tabs>
        <w:rPr>
          <w:rFonts w:ascii="Calibri" w:eastAsia="Times New Roman" w:hAnsi="Calibri"/>
          <w:noProof/>
          <w:color w:val="auto"/>
          <w:sz w:val="22"/>
          <w:szCs w:val="22"/>
          <w:lang w:val="en-US"/>
        </w:rPr>
      </w:pPr>
      <w:hyperlink w:anchor="_Toc463128256" w:history="1">
        <w:r w:rsidRPr="006004A3">
          <w:rPr>
            <w:rStyle w:val="Hyperlink"/>
            <w:b/>
            <w:noProof/>
          </w:rPr>
          <w:t>Game Play Elements</w:t>
        </w:r>
        <w:r>
          <w:rPr>
            <w:noProof/>
            <w:webHidden/>
          </w:rPr>
          <w:tab/>
        </w:r>
        <w:r>
          <w:rPr>
            <w:noProof/>
            <w:webHidden/>
          </w:rPr>
          <w:fldChar w:fldCharType="begin"/>
        </w:r>
        <w:r>
          <w:rPr>
            <w:noProof/>
            <w:webHidden/>
          </w:rPr>
          <w:instrText xml:space="preserve"> PAGEREF _Toc463128256 \h </w:instrText>
        </w:r>
        <w:r>
          <w:rPr>
            <w:noProof/>
            <w:webHidden/>
          </w:rPr>
        </w:r>
        <w:r>
          <w:rPr>
            <w:noProof/>
            <w:webHidden/>
          </w:rPr>
          <w:fldChar w:fldCharType="separate"/>
        </w:r>
        <w:r>
          <w:rPr>
            <w:noProof/>
            <w:webHidden/>
          </w:rPr>
          <w:t>6</w:t>
        </w:r>
        <w:r>
          <w:rPr>
            <w:noProof/>
            <w:webHidden/>
          </w:rPr>
          <w:fldChar w:fldCharType="end"/>
        </w:r>
      </w:hyperlink>
    </w:p>
    <w:p w:rsidR="00A04675" w:rsidRPr="00284782" w:rsidRDefault="00A04675">
      <w:pPr>
        <w:pStyle w:val="TOC3"/>
        <w:tabs>
          <w:tab w:val="right" w:leader="dot" w:pos="8630"/>
        </w:tabs>
        <w:rPr>
          <w:rFonts w:ascii="Calibri" w:eastAsia="Times New Roman" w:hAnsi="Calibri"/>
          <w:noProof/>
          <w:color w:val="auto"/>
          <w:sz w:val="22"/>
          <w:szCs w:val="22"/>
          <w:lang w:val="en-US"/>
        </w:rPr>
      </w:pPr>
      <w:hyperlink w:anchor="_Toc463128257" w:history="1">
        <w:r w:rsidRPr="006004A3">
          <w:rPr>
            <w:rStyle w:val="Hyperlink"/>
            <w:b/>
            <w:noProof/>
          </w:rPr>
          <w:t>Game Physics and Statistics</w:t>
        </w:r>
        <w:r>
          <w:rPr>
            <w:noProof/>
            <w:webHidden/>
          </w:rPr>
          <w:tab/>
        </w:r>
        <w:r>
          <w:rPr>
            <w:noProof/>
            <w:webHidden/>
          </w:rPr>
          <w:fldChar w:fldCharType="begin"/>
        </w:r>
        <w:r>
          <w:rPr>
            <w:noProof/>
            <w:webHidden/>
          </w:rPr>
          <w:instrText xml:space="preserve"> PAGEREF _Toc463128257 \h </w:instrText>
        </w:r>
        <w:r>
          <w:rPr>
            <w:noProof/>
            <w:webHidden/>
          </w:rPr>
        </w:r>
        <w:r>
          <w:rPr>
            <w:noProof/>
            <w:webHidden/>
          </w:rPr>
          <w:fldChar w:fldCharType="separate"/>
        </w:r>
        <w:r>
          <w:rPr>
            <w:noProof/>
            <w:webHidden/>
          </w:rPr>
          <w:t>6</w:t>
        </w:r>
        <w:r>
          <w:rPr>
            <w:noProof/>
            <w:webHidden/>
          </w:rPr>
          <w:fldChar w:fldCharType="end"/>
        </w:r>
      </w:hyperlink>
    </w:p>
    <w:p w:rsidR="00A04675" w:rsidRPr="00284782" w:rsidRDefault="00A04675">
      <w:pPr>
        <w:pStyle w:val="TOC3"/>
        <w:tabs>
          <w:tab w:val="right" w:leader="dot" w:pos="8630"/>
        </w:tabs>
        <w:rPr>
          <w:rFonts w:ascii="Calibri" w:eastAsia="Times New Roman" w:hAnsi="Calibri"/>
          <w:noProof/>
          <w:color w:val="auto"/>
          <w:sz w:val="22"/>
          <w:szCs w:val="22"/>
          <w:lang w:val="en-US"/>
        </w:rPr>
      </w:pPr>
      <w:hyperlink w:anchor="_Toc463128258" w:history="1">
        <w:r w:rsidRPr="006004A3">
          <w:rPr>
            <w:rStyle w:val="Hyperlink"/>
            <w:b/>
            <w:noProof/>
          </w:rPr>
          <w:t>Artificial Intelligence</w:t>
        </w:r>
        <w:r>
          <w:rPr>
            <w:noProof/>
            <w:webHidden/>
          </w:rPr>
          <w:tab/>
        </w:r>
        <w:r>
          <w:rPr>
            <w:noProof/>
            <w:webHidden/>
          </w:rPr>
          <w:fldChar w:fldCharType="begin"/>
        </w:r>
        <w:r>
          <w:rPr>
            <w:noProof/>
            <w:webHidden/>
          </w:rPr>
          <w:instrText xml:space="preserve"> PAGEREF _Toc463128258 \h </w:instrText>
        </w:r>
        <w:r>
          <w:rPr>
            <w:noProof/>
            <w:webHidden/>
          </w:rPr>
        </w:r>
        <w:r>
          <w:rPr>
            <w:noProof/>
            <w:webHidden/>
          </w:rPr>
          <w:fldChar w:fldCharType="separate"/>
        </w:r>
        <w:r>
          <w:rPr>
            <w:noProof/>
            <w:webHidden/>
          </w:rPr>
          <w:t>6</w:t>
        </w:r>
        <w:r>
          <w:rPr>
            <w:noProof/>
            <w:webHidden/>
          </w:rPr>
          <w:fldChar w:fldCharType="end"/>
        </w:r>
      </w:hyperlink>
    </w:p>
    <w:p w:rsidR="00A04675" w:rsidRPr="00284782" w:rsidRDefault="00A04675">
      <w:pPr>
        <w:pStyle w:val="TOC3"/>
        <w:tabs>
          <w:tab w:val="right" w:leader="dot" w:pos="8630"/>
        </w:tabs>
        <w:rPr>
          <w:rFonts w:ascii="Calibri" w:eastAsia="Times New Roman" w:hAnsi="Calibri"/>
          <w:noProof/>
          <w:color w:val="auto"/>
          <w:sz w:val="22"/>
          <w:szCs w:val="22"/>
          <w:lang w:val="en-US"/>
        </w:rPr>
      </w:pPr>
      <w:hyperlink w:anchor="_Toc463128259" w:history="1">
        <w:r w:rsidRPr="006004A3">
          <w:rPr>
            <w:rStyle w:val="Hyperlink"/>
            <w:b/>
            <w:strike/>
            <w:noProof/>
          </w:rPr>
          <w:t>Multiplayer</w:t>
        </w:r>
        <w:r>
          <w:rPr>
            <w:noProof/>
            <w:webHidden/>
          </w:rPr>
          <w:tab/>
        </w:r>
        <w:r>
          <w:rPr>
            <w:noProof/>
            <w:webHidden/>
          </w:rPr>
          <w:fldChar w:fldCharType="begin"/>
        </w:r>
        <w:r>
          <w:rPr>
            <w:noProof/>
            <w:webHidden/>
          </w:rPr>
          <w:instrText xml:space="preserve"> PAGEREF _Toc463128259 \h </w:instrText>
        </w:r>
        <w:r>
          <w:rPr>
            <w:noProof/>
            <w:webHidden/>
          </w:rPr>
        </w:r>
        <w:r>
          <w:rPr>
            <w:noProof/>
            <w:webHidden/>
          </w:rPr>
          <w:fldChar w:fldCharType="separate"/>
        </w:r>
        <w:r>
          <w:rPr>
            <w:noProof/>
            <w:webHidden/>
          </w:rPr>
          <w:t>6</w:t>
        </w:r>
        <w:r>
          <w:rPr>
            <w:noProof/>
            <w:webHidden/>
          </w:rPr>
          <w:fldChar w:fldCharType="end"/>
        </w:r>
      </w:hyperlink>
    </w:p>
    <w:p w:rsidR="00A04675" w:rsidRPr="00284782" w:rsidRDefault="00A04675">
      <w:pPr>
        <w:pStyle w:val="TOC2"/>
        <w:tabs>
          <w:tab w:val="right" w:leader="dot" w:pos="8630"/>
        </w:tabs>
        <w:rPr>
          <w:rFonts w:ascii="Calibri" w:eastAsia="Times New Roman" w:hAnsi="Calibri"/>
          <w:noProof/>
          <w:color w:val="auto"/>
          <w:sz w:val="22"/>
          <w:szCs w:val="22"/>
          <w:lang w:val="en-US"/>
        </w:rPr>
      </w:pPr>
      <w:hyperlink w:anchor="_Toc463128260" w:history="1">
        <w:r w:rsidRPr="006004A3">
          <w:rPr>
            <w:rStyle w:val="Hyperlink"/>
            <w:b/>
            <w:noProof/>
            <w:shd w:val="clear" w:color="auto" w:fill="98B7FE"/>
          </w:rPr>
          <w:t>User Interface</w:t>
        </w:r>
        <w:r>
          <w:rPr>
            <w:noProof/>
            <w:webHidden/>
          </w:rPr>
          <w:tab/>
        </w:r>
        <w:r>
          <w:rPr>
            <w:noProof/>
            <w:webHidden/>
          </w:rPr>
          <w:fldChar w:fldCharType="begin"/>
        </w:r>
        <w:r>
          <w:rPr>
            <w:noProof/>
            <w:webHidden/>
          </w:rPr>
          <w:instrText xml:space="preserve"> PAGEREF _Toc463128260 \h </w:instrText>
        </w:r>
        <w:r>
          <w:rPr>
            <w:noProof/>
            <w:webHidden/>
          </w:rPr>
        </w:r>
        <w:r>
          <w:rPr>
            <w:noProof/>
            <w:webHidden/>
          </w:rPr>
          <w:fldChar w:fldCharType="separate"/>
        </w:r>
        <w:r>
          <w:rPr>
            <w:noProof/>
            <w:webHidden/>
          </w:rPr>
          <w:t>7</w:t>
        </w:r>
        <w:r>
          <w:rPr>
            <w:noProof/>
            <w:webHidden/>
          </w:rPr>
          <w:fldChar w:fldCharType="end"/>
        </w:r>
      </w:hyperlink>
    </w:p>
    <w:p w:rsidR="00A04675" w:rsidRPr="00284782" w:rsidRDefault="00A04675">
      <w:pPr>
        <w:pStyle w:val="TOC3"/>
        <w:tabs>
          <w:tab w:val="right" w:leader="dot" w:pos="8630"/>
        </w:tabs>
        <w:rPr>
          <w:rFonts w:ascii="Calibri" w:eastAsia="Times New Roman" w:hAnsi="Calibri"/>
          <w:noProof/>
          <w:color w:val="auto"/>
          <w:sz w:val="22"/>
          <w:szCs w:val="22"/>
          <w:lang w:val="en-US"/>
        </w:rPr>
      </w:pPr>
      <w:hyperlink w:anchor="_Toc463128261" w:history="1">
        <w:r w:rsidRPr="006004A3">
          <w:rPr>
            <w:rStyle w:val="Hyperlink"/>
            <w:b/>
            <w:noProof/>
            <w:highlight w:val="yellow"/>
          </w:rPr>
          <w:t>Flowchart</w:t>
        </w:r>
        <w:r>
          <w:rPr>
            <w:noProof/>
            <w:webHidden/>
          </w:rPr>
          <w:tab/>
        </w:r>
        <w:r>
          <w:rPr>
            <w:noProof/>
            <w:webHidden/>
          </w:rPr>
          <w:fldChar w:fldCharType="begin"/>
        </w:r>
        <w:r>
          <w:rPr>
            <w:noProof/>
            <w:webHidden/>
          </w:rPr>
          <w:instrText xml:space="preserve"> PAGEREF _Toc463128261 \h </w:instrText>
        </w:r>
        <w:r>
          <w:rPr>
            <w:noProof/>
            <w:webHidden/>
          </w:rPr>
        </w:r>
        <w:r>
          <w:rPr>
            <w:noProof/>
            <w:webHidden/>
          </w:rPr>
          <w:fldChar w:fldCharType="separate"/>
        </w:r>
        <w:r>
          <w:rPr>
            <w:noProof/>
            <w:webHidden/>
          </w:rPr>
          <w:t>7</w:t>
        </w:r>
        <w:r>
          <w:rPr>
            <w:noProof/>
            <w:webHidden/>
          </w:rPr>
          <w:fldChar w:fldCharType="end"/>
        </w:r>
      </w:hyperlink>
    </w:p>
    <w:p w:rsidR="00A04675" w:rsidRPr="00284782" w:rsidRDefault="00A04675">
      <w:pPr>
        <w:pStyle w:val="TOC3"/>
        <w:tabs>
          <w:tab w:val="right" w:leader="dot" w:pos="8630"/>
        </w:tabs>
        <w:rPr>
          <w:rFonts w:ascii="Calibri" w:eastAsia="Times New Roman" w:hAnsi="Calibri"/>
          <w:noProof/>
          <w:color w:val="auto"/>
          <w:sz w:val="22"/>
          <w:szCs w:val="22"/>
          <w:lang w:val="en-US"/>
        </w:rPr>
      </w:pPr>
      <w:hyperlink w:anchor="_Toc463128262" w:history="1">
        <w:r w:rsidRPr="006004A3">
          <w:rPr>
            <w:rStyle w:val="Hyperlink"/>
            <w:b/>
            <w:noProof/>
          </w:rPr>
          <w:t>Functional Requirements</w:t>
        </w:r>
        <w:r>
          <w:rPr>
            <w:noProof/>
            <w:webHidden/>
          </w:rPr>
          <w:tab/>
        </w:r>
        <w:r>
          <w:rPr>
            <w:noProof/>
            <w:webHidden/>
          </w:rPr>
          <w:fldChar w:fldCharType="begin"/>
        </w:r>
        <w:r>
          <w:rPr>
            <w:noProof/>
            <w:webHidden/>
          </w:rPr>
          <w:instrText xml:space="preserve"> PAGEREF _Toc463128262 \h </w:instrText>
        </w:r>
        <w:r>
          <w:rPr>
            <w:noProof/>
            <w:webHidden/>
          </w:rPr>
        </w:r>
        <w:r>
          <w:rPr>
            <w:noProof/>
            <w:webHidden/>
          </w:rPr>
          <w:fldChar w:fldCharType="separate"/>
        </w:r>
        <w:r>
          <w:rPr>
            <w:noProof/>
            <w:webHidden/>
          </w:rPr>
          <w:t>7</w:t>
        </w:r>
        <w:r>
          <w:rPr>
            <w:noProof/>
            <w:webHidden/>
          </w:rPr>
          <w:fldChar w:fldCharType="end"/>
        </w:r>
      </w:hyperlink>
    </w:p>
    <w:p w:rsidR="00A04675" w:rsidRPr="00284782" w:rsidRDefault="00A04675">
      <w:pPr>
        <w:pStyle w:val="TOC3"/>
        <w:tabs>
          <w:tab w:val="right" w:leader="dot" w:pos="8630"/>
        </w:tabs>
        <w:rPr>
          <w:rFonts w:ascii="Calibri" w:eastAsia="Times New Roman" w:hAnsi="Calibri"/>
          <w:noProof/>
          <w:color w:val="auto"/>
          <w:sz w:val="22"/>
          <w:szCs w:val="22"/>
          <w:lang w:val="en-US"/>
        </w:rPr>
      </w:pPr>
      <w:hyperlink w:anchor="_Toc463128263" w:history="1">
        <w:r w:rsidRPr="006004A3">
          <w:rPr>
            <w:rStyle w:val="Hyperlink"/>
            <w:b/>
            <w:noProof/>
            <w:highlight w:val="yellow"/>
          </w:rPr>
          <w:t>Mock-ups</w:t>
        </w:r>
        <w:r>
          <w:rPr>
            <w:noProof/>
            <w:webHidden/>
          </w:rPr>
          <w:tab/>
        </w:r>
        <w:r>
          <w:rPr>
            <w:noProof/>
            <w:webHidden/>
          </w:rPr>
          <w:fldChar w:fldCharType="begin"/>
        </w:r>
        <w:r>
          <w:rPr>
            <w:noProof/>
            <w:webHidden/>
          </w:rPr>
          <w:instrText xml:space="preserve"> PAGEREF _Toc463128263 \h </w:instrText>
        </w:r>
        <w:r>
          <w:rPr>
            <w:noProof/>
            <w:webHidden/>
          </w:rPr>
        </w:r>
        <w:r>
          <w:rPr>
            <w:noProof/>
            <w:webHidden/>
          </w:rPr>
          <w:fldChar w:fldCharType="separate"/>
        </w:r>
        <w:r>
          <w:rPr>
            <w:noProof/>
            <w:webHidden/>
          </w:rPr>
          <w:t>8</w:t>
        </w:r>
        <w:r>
          <w:rPr>
            <w:noProof/>
            <w:webHidden/>
          </w:rPr>
          <w:fldChar w:fldCharType="end"/>
        </w:r>
      </w:hyperlink>
    </w:p>
    <w:p w:rsidR="00A04675" w:rsidRPr="00284782" w:rsidRDefault="00A04675">
      <w:pPr>
        <w:pStyle w:val="TOC3"/>
        <w:tabs>
          <w:tab w:val="right" w:leader="dot" w:pos="8630"/>
        </w:tabs>
        <w:rPr>
          <w:rFonts w:ascii="Calibri" w:eastAsia="Times New Roman" w:hAnsi="Calibri"/>
          <w:noProof/>
          <w:color w:val="auto"/>
          <w:sz w:val="22"/>
          <w:szCs w:val="22"/>
          <w:lang w:val="en-US"/>
        </w:rPr>
      </w:pPr>
      <w:hyperlink w:anchor="_Toc463128264" w:history="1">
        <w:r w:rsidRPr="006004A3">
          <w:rPr>
            <w:rStyle w:val="Hyperlink"/>
            <w:b/>
            <w:strike/>
            <w:noProof/>
          </w:rPr>
          <w:t>GUI Objects</w:t>
        </w:r>
        <w:r>
          <w:rPr>
            <w:noProof/>
            <w:webHidden/>
          </w:rPr>
          <w:tab/>
        </w:r>
        <w:r>
          <w:rPr>
            <w:noProof/>
            <w:webHidden/>
          </w:rPr>
          <w:fldChar w:fldCharType="begin"/>
        </w:r>
        <w:r>
          <w:rPr>
            <w:noProof/>
            <w:webHidden/>
          </w:rPr>
          <w:instrText xml:space="preserve"> PAGEREF _Toc463128264 \h </w:instrText>
        </w:r>
        <w:r>
          <w:rPr>
            <w:noProof/>
            <w:webHidden/>
          </w:rPr>
        </w:r>
        <w:r>
          <w:rPr>
            <w:noProof/>
            <w:webHidden/>
          </w:rPr>
          <w:fldChar w:fldCharType="separate"/>
        </w:r>
        <w:r>
          <w:rPr>
            <w:noProof/>
            <w:webHidden/>
          </w:rPr>
          <w:t>9</w:t>
        </w:r>
        <w:r>
          <w:rPr>
            <w:noProof/>
            <w:webHidden/>
          </w:rPr>
          <w:fldChar w:fldCharType="end"/>
        </w:r>
      </w:hyperlink>
    </w:p>
    <w:p w:rsidR="00A04675" w:rsidRPr="00284782" w:rsidRDefault="00A04675">
      <w:pPr>
        <w:pStyle w:val="TOC2"/>
        <w:tabs>
          <w:tab w:val="right" w:leader="dot" w:pos="8630"/>
        </w:tabs>
        <w:rPr>
          <w:rFonts w:ascii="Calibri" w:eastAsia="Times New Roman" w:hAnsi="Calibri"/>
          <w:noProof/>
          <w:color w:val="auto"/>
          <w:sz w:val="22"/>
          <w:szCs w:val="22"/>
          <w:lang w:val="en-US"/>
        </w:rPr>
      </w:pPr>
      <w:hyperlink w:anchor="_Toc463128265" w:history="1">
        <w:r w:rsidRPr="006004A3">
          <w:rPr>
            <w:rStyle w:val="Hyperlink"/>
            <w:b/>
            <w:noProof/>
            <w:shd w:val="clear" w:color="auto" w:fill="98B7FE"/>
          </w:rPr>
          <w:t>Art and Video</w:t>
        </w:r>
        <w:r>
          <w:rPr>
            <w:noProof/>
            <w:webHidden/>
          </w:rPr>
          <w:tab/>
        </w:r>
        <w:r>
          <w:rPr>
            <w:noProof/>
            <w:webHidden/>
          </w:rPr>
          <w:fldChar w:fldCharType="begin"/>
        </w:r>
        <w:r>
          <w:rPr>
            <w:noProof/>
            <w:webHidden/>
          </w:rPr>
          <w:instrText xml:space="preserve"> PAGEREF _Toc463128265 \h </w:instrText>
        </w:r>
        <w:r>
          <w:rPr>
            <w:noProof/>
            <w:webHidden/>
          </w:rPr>
        </w:r>
        <w:r>
          <w:rPr>
            <w:noProof/>
            <w:webHidden/>
          </w:rPr>
          <w:fldChar w:fldCharType="separate"/>
        </w:r>
        <w:r>
          <w:rPr>
            <w:noProof/>
            <w:webHidden/>
          </w:rPr>
          <w:t>10</w:t>
        </w:r>
        <w:r>
          <w:rPr>
            <w:noProof/>
            <w:webHidden/>
          </w:rPr>
          <w:fldChar w:fldCharType="end"/>
        </w:r>
      </w:hyperlink>
    </w:p>
    <w:p w:rsidR="00A04675" w:rsidRPr="00284782" w:rsidRDefault="00A04675">
      <w:pPr>
        <w:pStyle w:val="TOC3"/>
        <w:tabs>
          <w:tab w:val="right" w:leader="dot" w:pos="8630"/>
        </w:tabs>
        <w:rPr>
          <w:rFonts w:ascii="Calibri" w:eastAsia="Times New Roman" w:hAnsi="Calibri"/>
          <w:noProof/>
          <w:color w:val="auto"/>
          <w:sz w:val="22"/>
          <w:szCs w:val="22"/>
          <w:lang w:val="en-US"/>
        </w:rPr>
      </w:pPr>
      <w:hyperlink w:anchor="_Toc463128266" w:history="1">
        <w:r w:rsidRPr="006004A3">
          <w:rPr>
            <w:rStyle w:val="Hyperlink"/>
            <w:b/>
            <w:noProof/>
          </w:rPr>
          <w:t>Overall Goals</w:t>
        </w:r>
        <w:r>
          <w:rPr>
            <w:noProof/>
            <w:webHidden/>
          </w:rPr>
          <w:tab/>
        </w:r>
        <w:r>
          <w:rPr>
            <w:noProof/>
            <w:webHidden/>
          </w:rPr>
          <w:fldChar w:fldCharType="begin"/>
        </w:r>
        <w:r>
          <w:rPr>
            <w:noProof/>
            <w:webHidden/>
          </w:rPr>
          <w:instrText xml:space="preserve"> PAGEREF _Toc463128266 \h </w:instrText>
        </w:r>
        <w:r>
          <w:rPr>
            <w:noProof/>
            <w:webHidden/>
          </w:rPr>
        </w:r>
        <w:r>
          <w:rPr>
            <w:noProof/>
            <w:webHidden/>
          </w:rPr>
          <w:fldChar w:fldCharType="separate"/>
        </w:r>
        <w:r>
          <w:rPr>
            <w:noProof/>
            <w:webHidden/>
          </w:rPr>
          <w:t>10</w:t>
        </w:r>
        <w:r>
          <w:rPr>
            <w:noProof/>
            <w:webHidden/>
          </w:rPr>
          <w:fldChar w:fldCharType="end"/>
        </w:r>
      </w:hyperlink>
    </w:p>
    <w:p w:rsidR="00A04675" w:rsidRPr="00284782" w:rsidRDefault="00A04675">
      <w:pPr>
        <w:pStyle w:val="TOC3"/>
        <w:tabs>
          <w:tab w:val="right" w:leader="dot" w:pos="8630"/>
        </w:tabs>
        <w:rPr>
          <w:rFonts w:ascii="Calibri" w:eastAsia="Times New Roman" w:hAnsi="Calibri"/>
          <w:noProof/>
          <w:color w:val="auto"/>
          <w:sz w:val="22"/>
          <w:szCs w:val="22"/>
          <w:lang w:val="en-US"/>
        </w:rPr>
      </w:pPr>
      <w:hyperlink w:anchor="_Toc463128267" w:history="1">
        <w:r w:rsidRPr="006004A3">
          <w:rPr>
            <w:rStyle w:val="Hyperlink"/>
            <w:b/>
            <w:strike/>
            <w:noProof/>
          </w:rPr>
          <w:t>Level Design Seeds</w:t>
        </w:r>
        <w:r>
          <w:rPr>
            <w:noProof/>
            <w:webHidden/>
          </w:rPr>
          <w:tab/>
        </w:r>
        <w:r>
          <w:rPr>
            <w:noProof/>
            <w:webHidden/>
          </w:rPr>
          <w:fldChar w:fldCharType="begin"/>
        </w:r>
        <w:r>
          <w:rPr>
            <w:noProof/>
            <w:webHidden/>
          </w:rPr>
          <w:instrText xml:space="preserve"> PAGEREF _Toc463128267 \h </w:instrText>
        </w:r>
        <w:r>
          <w:rPr>
            <w:noProof/>
            <w:webHidden/>
          </w:rPr>
        </w:r>
        <w:r>
          <w:rPr>
            <w:noProof/>
            <w:webHidden/>
          </w:rPr>
          <w:fldChar w:fldCharType="separate"/>
        </w:r>
        <w:r>
          <w:rPr>
            <w:noProof/>
            <w:webHidden/>
          </w:rPr>
          <w:t>10</w:t>
        </w:r>
        <w:r>
          <w:rPr>
            <w:noProof/>
            <w:webHidden/>
          </w:rPr>
          <w:fldChar w:fldCharType="end"/>
        </w:r>
      </w:hyperlink>
    </w:p>
    <w:p w:rsidR="00A04675" w:rsidRPr="00284782" w:rsidRDefault="00A04675">
      <w:pPr>
        <w:pStyle w:val="TOC3"/>
        <w:tabs>
          <w:tab w:val="right" w:leader="dot" w:pos="8630"/>
        </w:tabs>
        <w:rPr>
          <w:rFonts w:ascii="Calibri" w:eastAsia="Times New Roman" w:hAnsi="Calibri"/>
          <w:noProof/>
          <w:color w:val="auto"/>
          <w:sz w:val="22"/>
          <w:szCs w:val="22"/>
          <w:lang w:val="en-US"/>
        </w:rPr>
      </w:pPr>
      <w:hyperlink w:anchor="_Toc463128268" w:history="1">
        <w:r w:rsidRPr="006004A3">
          <w:rPr>
            <w:rStyle w:val="Hyperlink"/>
            <w:b/>
            <w:strike/>
            <w:noProof/>
          </w:rPr>
          <w:t>Level Diagram</w:t>
        </w:r>
        <w:r>
          <w:rPr>
            <w:noProof/>
            <w:webHidden/>
          </w:rPr>
          <w:tab/>
        </w:r>
        <w:r>
          <w:rPr>
            <w:noProof/>
            <w:webHidden/>
          </w:rPr>
          <w:fldChar w:fldCharType="begin"/>
        </w:r>
        <w:r>
          <w:rPr>
            <w:noProof/>
            <w:webHidden/>
          </w:rPr>
          <w:instrText xml:space="preserve"> PAGEREF _Toc463128268 \h </w:instrText>
        </w:r>
        <w:r>
          <w:rPr>
            <w:noProof/>
            <w:webHidden/>
          </w:rPr>
        </w:r>
        <w:r>
          <w:rPr>
            <w:noProof/>
            <w:webHidden/>
          </w:rPr>
          <w:fldChar w:fldCharType="separate"/>
        </w:r>
        <w:r>
          <w:rPr>
            <w:noProof/>
            <w:webHidden/>
          </w:rPr>
          <w:t>10</w:t>
        </w:r>
        <w:r>
          <w:rPr>
            <w:noProof/>
            <w:webHidden/>
          </w:rPr>
          <w:fldChar w:fldCharType="end"/>
        </w:r>
      </w:hyperlink>
    </w:p>
    <w:p w:rsidR="00A04675" w:rsidRPr="00284782" w:rsidRDefault="00A04675">
      <w:pPr>
        <w:pStyle w:val="TOC3"/>
        <w:tabs>
          <w:tab w:val="right" w:leader="dot" w:pos="8630"/>
        </w:tabs>
        <w:rPr>
          <w:rFonts w:ascii="Calibri" w:eastAsia="Times New Roman" w:hAnsi="Calibri"/>
          <w:noProof/>
          <w:color w:val="auto"/>
          <w:sz w:val="22"/>
          <w:szCs w:val="22"/>
          <w:lang w:val="en-US"/>
        </w:rPr>
      </w:pPr>
      <w:hyperlink w:anchor="_Toc463128269" w:history="1">
        <w:r w:rsidRPr="006004A3">
          <w:rPr>
            <w:rStyle w:val="Hyperlink"/>
            <w:b/>
            <w:strike/>
            <w:noProof/>
          </w:rPr>
          <w:t>Cinematics</w:t>
        </w:r>
        <w:r>
          <w:rPr>
            <w:noProof/>
            <w:webHidden/>
          </w:rPr>
          <w:tab/>
        </w:r>
        <w:r>
          <w:rPr>
            <w:noProof/>
            <w:webHidden/>
          </w:rPr>
          <w:fldChar w:fldCharType="begin"/>
        </w:r>
        <w:r>
          <w:rPr>
            <w:noProof/>
            <w:webHidden/>
          </w:rPr>
          <w:instrText xml:space="preserve"> PAGEREF _Toc463128269 \h </w:instrText>
        </w:r>
        <w:r>
          <w:rPr>
            <w:noProof/>
            <w:webHidden/>
          </w:rPr>
        </w:r>
        <w:r>
          <w:rPr>
            <w:noProof/>
            <w:webHidden/>
          </w:rPr>
          <w:fldChar w:fldCharType="separate"/>
        </w:r>
        <w:r>
          <w:rPr>
            <w:noProof/>
            <w:webHidden/>
          </w:rPr>
          <w:t>15</w:t>
        </w:r>
        <w:r>
          <w:rPr>
            <w:noProof/>
            <w:webHidden/>
          </w:rPr>
          <w:fldChar w:fldCharType="end"/>
        </w:r>
      </w:hyperlink>
    </w:p>
    <w:p w:rsidR="00A04675" w:rsidRPr="00284782" w:rsidRDefault="00A04675">
      <w:pPr>
        <w:pStyle w:val="TOC3"/>
        <w:tabs>
          <w:tab w:val="right" w:leader="dot" w:pos="8630"/>
        </w:tabs>
        <w:rPr>
          <w:rFonts w:ascii="Calibri" w:eastAsia="Times New Roman" w:hAnsi="Calibri"/>
          <w:noProof/>
          <w:color w:val="auto"/>
          <w:sz w:val="22"/>
          <w:szCs w:val="22"/>
          <w:lang w:val="en-US"/>
        </w:rPr>
      </w:pPr>
      <w:hyperlink w:anchor="_Toc463128270" w:history="1">
        <w:r w:rsidRPr="006004A3">
          <w:rPr>
            <w:rStyle w:val="Hyperlink"/>
            <w:b/>
            <w:strike/>
            <w:noProof/>
          </w:rPr>
          <w:t>Video</w:t>
        </w:r>
        <w:r>
          <w:rPr>
            <w:noProof/>
            <w:webHidden/>
          </w:rPr>
          <w:tab/>
        </w:r>
        <w:r>
          <w:rPr>
            <w:noProof/>
            <w:webHidden/>
          </w:rPr>
          <w:fldChar w:fldCharType="begin"/>
        </w:r>
        <w:r>
          <w:rPr>
            <w:noProof/>
            <w:webHidden/>
          </w:rPr>
          <w:instrText xml:space="preserve"> PAGEREF _Toc463128270 \h </w:instrText>
        </w:r>
        <w:r>
          <w:rPr>
            <w:noProof/>
            <w:webHidden/>
          </w:rPr>
        </w:r>
        <w:r>
          <w:rPr>
            <w:noProof/>
            <w:webHidden/>
          </w:rPr>
          <w:fldChar w:fldCharType="separate"/>
        </w:r>
        <w:r>
          <w:rPr>
            <w:noProof/>
            <w:webHidden/>
          </w:rPr>
          <w:t>16</w:t>
        </w:r>
        <w:r>
          <w:rPr>
            <w:noProof/>
            <w:webHidden/>
          </w:rPr>
          <w:fldChar w:fldCharType="end"/>
        </w:r>
      </w:hyperlink>
    </w:p>
    <w:p w:rsidR="00A04675" w:rsidRPr="00284782" w:rsidRDefault="00A04675">
      <w:pPr>
        <w:pStyle w:val="TOC2"/>
        <w:tabs>
          <w:tab w:val="right" w:leader="dot" w:pos="8630"/>
        </w:tabs>
        <w:rPr>
          <w:rFonts w:ascii="Calibri" w:eastAsia="Times New Roman" w:hAnsi="Calibri"/>
          <w:noProof/>
          <w:color w:val="auto"/>
          <w:sz w:val="22"/>
          <w:szCs w:val="22"/>
          <w:lang w:val="en-US"/>
        </w:rPr>
      </w:pPr>
      <w:hyperlink w:anchor="_Toc463128271" w:history="1">
        <w:r w:rsidRPr="006004A3">
          <w:rPr>
            <w:rStyle w:val="Hyperlink"/>
            <w:b/>
            <w:noProof/>
            <w:shd w:val="clear" w:color="auto" w:fill="98B7FE"/>
          </w:rPr>
          <w:t>Sound and Music</w:t>
        </w:r>
        <w:r>
          <w:rPr>
            <w:noProof/>
            <w:webHidden/>
          </w:rPr>
          <w:tab/>
        </w:r>
        <w:r>
          <w:rPr>
            <w:noProof/>
            <w:webHidden/>
          </w:rPr>
          <w:fldChar w:fldCharType="begin"/>
        </w:r>
        <w:r>
          <w:rPr>
            <w:noProof/>
            <w:webHidden/>
          </w:rPr>
          <w:instrText xml:space="preserve"> PAGEREF _Toc463128271 \h </w:instrText>
        </w:r>
        <w:r>
          <w:rPr>
            <w:noProof/>
            <w:webHidden/>
          </w:rPr>
        </w:r>
        <w:r>
          <w:rPr>
            <w:noProof/>
            <w:webHidden/>
          </w:rPr>
          <w:fldChar w:fldCharType="separate"/>
        </w:r>
        <w:r>
          <w:rPr>
            <w:noProof/>
            <w:webHidden/>
          </w:rPr>
          <w:t>16</w:t>
        </w:r>
        <w:r>
          <w:rPr>
            <w:noProof/>
            <w:webHidden/>
          </w:rPr>
          <w:fldChar w:fldCharType="end"/>
        </w:r>
      </w:hyperlink>
    </w:p>
    <w:p w:rsidR="00A04675" w:rsidRPr="00284782" w:rsidRDefault="00A04675">
      <w:pPr>
        <w:pStyle w:val="TOC3"/>
        <w:tabs>
          <w:tab w:val="right" w:leader="dot" w:pos="8630"/>
        </w:tabs>
        <w:rPr>
          <w:rFonts w:ascii="Calibri" w:eastAsia="Times New Roman" w:hAnsi="Calibri"/>
          <w:noProof/>
          <w:color w:val="auto"/>
          <w:sz w:val="22"/>
          <w:szCs w:val="22"/>
          <w:lang w:val="en-US"/>
        </w:rPr>
      </w:pPr>
      <w:hyperlink w:anchor="_Toc463128272" w:history="1">
        <w:r w:rsidRPr="006004A3">
          <w:rPr>
            <w:rStyle w:val="Hyperlink"/>
            <w:b/>
            <w:noProof/>
          </w:rPr>
          <w:t>Overall Goals</w:t>
        </w:r>
        <w:r>
          <w:rPr>
            <w:noProof/>
            <w:webHidden/>
          </w:rPr>
          <w:tab/>
        </w:r>
        <w:r>
          <w:rPr>
            <w:noProof/>
            <w:webHidden/>
          </w:rPr>
          <w:fldChar w:fldCharType="begin"/>
        </w:r>
        <w:r>
          <w:rPr>
            <w:noProof/>
            <w:webHidden/>
          </w:rPr>
          <w:instrText xml:space="preserve"> PAGEREF _Toc463128272 \h </w:instrText>
        </w:r>
        <w:r>
          <w:rPr>
            <w:noProof/>
            <w:webHidden/>
          </w:rPr>
        </w:r>
        <w:r>
          <w:rPr>
            <w:noProof/>
            <w:webHidden/>
          </w:rPr>
          <w:fldChar w:fldCharType="separate"/>
        </w:r>
        <w:r>
          <w:rPr>
            <w:noProof/>
            <w:webHidden/>
          </w:rPr>
          <w:t>16</w:t>
        </w:r>
        <w:r>
          <w:rPr>
            <w:noProof/>
            <w:webHidden/>
          </w:rPr>
          <w:fldChar w:fldCharType="end"/>
        </w:r>
      </w:hyperlink>
    </w:p>
    <w:p w:rsidR="00A04675" w:rsidRPr="00284782" w:rsidRDefault="00A04675">
      <w:pPr>
        <w:pStyle w:val="TOC3"/>
        <w:tabs>
          <w:tab w:val="right" w:leader="dot" w:pos="8630"/>
        </w:tabs>
        <w:rPr>
          <w:rFonts w:ascii="Calibri" w:eastAsia="Times New Roman" w:hAnsi="Calibri"/>
          <w:noProof/>
          <w:color w:val="auto"/>
          <w:sz w:val="22"/>
          <w:szCs w:val="22"/>
          <w:lang w:val="en-US"/>
        </w:rPr>
      </w:pPr>
      <w:hyperlink w:anchor="_Toc463128273" w:history="1">
        <w:r w:rsidRPr="006004A3">
          <w:rPr>
            <w:rStyle w:val="Hyperlink"/>
            <w:b/>
            <w:noProof/>
          </w:rPr>
          <w:t>Sound Effects</w:t>
        </w:r>
        <w:r>
          <w:rPr>
            <w:noProof/>
            <w:webHidden/>
          </w:rPr>
          <w:tab/>
        </w:r>
        <w:r>
          <w:rPr>
            <w:noProof/>
            <w:webHidden/>
          </w:rPr>
          <w:fldChar w:fldCharType="begin"/>
        </w:r>
        <w:r>
          <w:rPr>
            <w:noProof/>
            <w:webHidden/>
          </w:rPr>
          <w:instrText xml:space="preserve"> PAGEREF _Toc463128273 \h </w:instrText>
        </w:r>
        <w:r>
          <w:rPr>
            <w:noProof/>
            <w:webHidden/>
          </w:rPr>
        </w:r>
        <w:r>
          <w:rPr>
            <w:noProof/>
            <w:webHidden/>
          </w:rPr>
          <w:fldChar w:fldCharType="separate"/>
        </w:r>
        <w:r>
          <w:rPr>
            <w:noProof/>
            <w:webHidden/>
          </w:rPr>
          <w:t>16</w:t>
        </w:r>
        <w:r>
          <w:rPr>
            <w:noProof/>
            <w:webHidden/>
          </w:rPr>
          <w:fldChar w:fldCharType="end"/>
        </w:r>
      </w:hyperlink>
    </w:p>
    <w:p w:rsidR="0091086B" w:rsidRDefault="0091086B">
      <w:r>
        <w:rPr>
          <w:b/>
          <w:bCs/>
          <w:noProof/>
        </w:rPr>
        <w:fldChar w:fldCharType="end"/>
      </w:r>
    </w:p>
    <w:p w:rsidR="00161E22" w:rsidRPr="00161E22" w:rsidRDefault="00161E22" w:rsidP="00161E22"/>
    <w:p w:rsidR="00F97C51" w:rsidRPr="00161E22" w:rsidRDefault="00F97C51" w:rsidP="00A7099D">
      <w:pPr>
        <w:jc w:val="left"/>
        <w:rPr>
          <w:rFonts w:ascii="Arial" w:hAnsi="Arial" w:cs="Arial"/>
        </w:rPr>
      </w:pPr>
      <w:r w:rsidRPr="00161E22">
        <w:br w:type="page"/>
      </w:r>
      <w:bookmarkStart w:id="5" w:name="_Toc463128247"/>
      <w:r w:rsidRPr="00A7099D">
        <w:rPr>
          <w:b/>
          <w:sz w:val="32"/>
          <w:shd w:val="clear" w:color="auto" w:fill="98B7FE"/>
        </w:rPr>
        <w:lastRenderedPageBreak/>
        <w:t>Design History</w:t>
      </w:r>
      <w:bookmarkEnd w:id="5"/>
      <w:r w:rsidRPr="00A7099D">
        <w:rPr>
          <w:b/>
          <w:shd w:val="clear" w:color="auto" w:fill="98B7FE"/>
        </w:rPr>
        <w:tab/>
      </w:r>
      <w:r w:rsidRPr="00A7099D">
        <w:rPr>
          <w:b/>
          <w:shd w:val="clear" w:color="auto" w:fill="98B7FE"/>
        </w:rPr>
        <w:tab/>
      </w:r>
      <w:r w:rsidRPr="00A7099D">
        <w:rPr>
          <w:b/>
          <w:shd w:val="clear" w:color="auto" w:fill="98B7FE"/>
        </w:rPr>
        <w:tab/>
      </w:r>
      <w:r w:rsidRPr="00A7099D">
        <w:rPr>
          <w:b/>
          <w:shd w:val="clear" w:color="auto" w:fill="98B7FE"/>
        </w:rPr>
        <w:tab/>
      </w:r>
      <w:r w:rsidRPr="00A7099D">
        <w:rPr>
          <w:b/>
          <w:shd w:val="clear" w:color="auto" w:fill="98B7FE"/>
        </w:rPr>
        <w:tab/>
      </w:r>
      <w:r w:rsidRPr="00A7099D">
        <w:rPr>
          <w:b/>
          <w:shd w:val="clear" w:color="auto" w:fill="98B7FE"/>
        </w:rPr>
        <w:tab/>
      </w:r>
      <w:r w:rsidRPr="00A7099D">
        <w:rPr>
          <w:b/>
          <w:shd w:val="clear" w:color="auto" w:fill="98B7FE"/>
        </w:rPr>
        <w:tab/>
        <w:t xml:space="preserve">                        </w:t>
      </w:r>
    </w:p>
    <w:p w:rsidR="00F25783" w:rsidRDefault="00F25783" w:rsidP="00F25783">
      <w:pPr>
        <w:ind w:firstLine="0"/>
        <w:jc w:val="left"/>
        <w:rPr>
          <w:rFonts w:ascii="Arial" w:hAnsi="Arial"/>
          <w:lang w:val="en-US"/>
        </w:rPr>
      </w:pPr>
      <w:r>
        <w:rPr>
          <w:rFonts w:ascii="Arial" w:hAnsi="Arial"/>
          <w:lang w:val="en-US"/>
        </w:rPr>
        <w:t>This is a description of each version of the game as it updates, in order to keep track of changes.</w:t>
      </w:r>
    </w:p>
    <w:p w:rsidR="00F25783" w:rsidRDefault="00F25783" w:rsidP="00F25783">
      <w:pPr>
        <w:pStyle w:val="Heading2AA"/>
        <w:jc w:val="left"/>
        <w:rPr>
          <w:rFonts w:ascii="Arial" w:hAnsi="Arial"/>
          <w:sz w:val="24"/>
          <w:szCs w:val="24"/>
        </w:rPr>
      </w:pPr>
    </w:p>
    <w:p w:rsidR="00F25783" w:rsidRPr="00A7099D" w:rsidRDefault="00F25783" w:rsidP="00F25783">
      <w:pPr>
        <w:pStyle w:val="Heading2AA"/>
        <w:jc w:val="left"/>
        <w:rPr>
          <w:rFonts w:ascii="Arial Bold" w:hAnsi="Arial Bold"/>
          <w:b/>
          <w:sz w:val="26"/>
        </w:rPr>
      </w:pPr>
      <w:bookmarkStart w:id="6" w:name="_Toc462336708"/>
      <w:bookmarkStart w:id="7" w:name="_Toc463128248"/>
      <w:r w:rsidRPr="00A7099D">
        <w:rPr>
          <w:rFonts w:ascii="Arial Bold" w:hAnsi="Arial Bold"/>
          <w:b/>
          <w:sz w:val="26"/>
        </w:rPr>
        <w:t>Version 1.10</w:t>
      </w:r>
      <w:bookmarkEnd w:id="6"/>
      <w:bookmarkEnd w:id="7"/>
    </w:p>
    <w:p w:rsidR="00F25783" w:rsidRDefault="00F25783" w:rsidP="00F25783">
      <w:pPr>
        <w:ind w:firstLine="0"/>
        <w:jc w:val="left"/>
        <w:rPr>
          <w:rFonts w:ascii="Arial" w:hAnsi="Arial"/>
          <w:lang w:val="en-US"/>
        </w:rPr>
      </w:pPr>
    </w:p>
    <w:p w:rsidR="00F25783" w:rsidRDefault="00F25783" w:rsidP="00F25783">
      <w:pPr>
        <w:ind w:firstLine="0"/>
        <w:jc w:val="left"/>
        <w:rPr>
          <w:rFonts w:ascii="Arial" w:hAnsi="Arial"/>
          <w:lang w:val="en-US"/>
        </w:rPr>
      </w:pPr>
      <w:r>
        <w:rPr>
          <w:rFonts w:ascii="Arial" w:hAnsi="Arial"/>
          <w:u w:val="single"/>
          <w:lang w:val="en-US"/>
        </w:rPr>
        <w:t>Version 1.10</w:t>
      </w:r>
      <w:r>
        <w:rPr>
          <w:rFonts w:ascii="Arial" w:hAnsi="Arial"/>
          <w:lang w:val="en-US"/>
        </w:rPr>
        <w:t xml:space="preserve"> includes th</w:t>
      </w:r>
      <w:r w:rsidR="00943923">
        <w:rPr>
          <w:rFonts w:ascii="Arial" w:hAnsi="Arial"/>
          <w:lang w:val="en-US"/>
        </w:rPr>
        <w:t>e creation of the first game pr</w:t>
      </w:r>
      <w:r>
        <w:rPr>
          <w:rFonts w:ascii="Arial" w:hAnsi="Arial"/>
          <w:lang w:val="en-US"/>
        </w:rPr>
        <w:t>ot</w:t>
      </w:r>
      <w:r w:rsidR="00943923">
        <w:rPr>
          <w:rFonts w:ascii="Arial" w:hAnsi="Arial"/>
          <w:lang w:val="en-US"/>
        </w:rPr>
        <w:t>ot</w:t>
      </w:r>
      <w:r>
        <w:rPr>
          <w:rFonts w:ascii="Arial" w:hAnsi="Arial"/>
          <w:lang w:val="en-US"/>
        </w:rPr>
        <w:t>ype.</w:t>
      </w:r>
    </w:p>
    <w:p w:rsidR="00F25783" w:rsidRDefault="00F25783" w:rsidP="00F25783">
      <w:pPr>
        <w:ind w:firstLine="0"/>
        <w:jc w:val="left"/>
        <w:rPr>
          <w:rFonts w:ascii="Arial" w:hAnsi="Arial"/>
          <w:lang w:val="en-US"/>
        </w:rPr>
      </w:pPr>
    </w:p>
    <w:p w:rsidR="00F25783" w:rsidRDefault="00F25783" w:rsidP="00F25783">
      <w:pPr>
        <w:numPr>
          <w:ilvl w:val="0"/>
          <w:numId w:val="1"/>
        </w:numPr>
        <w:tabs>
          <w:tab w:val="clear" w:pos="360"/>
          <w:tab w:val="num" w:pos="1080"/>
        </w:tabs>
        <w:ind w:left="1080" w:hanging="360"/>
        <w:jc w:val="left"/>
        <w:rPr>
          <w:rFonts w:ascii="Arial" w:hAnsi="Arial"/>
          <w:sz w:val="20"/>
          <w:lang w:val="en-US"/>
        </w:rPr>
      </w:pPr>
      <w:r>
        <w:rPr>
          <w:rFonts w:ascii="Arial" w:hAnsi="Arial"/>
          <w:lang w:val="en-US"/>
        </w:rPr>
        <w:t>I have modeled each land module and added them to the unity scene, with only land module 6 being unable to work properly.</w:t>
      </w:r>
    </w:p>
    <w:p w:rsidR="00F25783" w:rsidRPr="00FE064C" w:rsidRDefault="00F25783" w:rsidP="00F25783">
      <w:pPr>
        <w:numPr>
          <w:ilvl w:val="0"/>
          <w:numId w:val="1"/>
        </w:numPr>
        <w:tabs>
          <w:tab w:val="clear" w:pos="360"/>
          <w:tab w:val="num" w:pos="1080"/>
        </w:tabs>
        <w:ind w:left="1080" w:hanging="360"/>
        <w:jc w:val="left"/>
        <w:rPr>
          <w:rFonts w:ascii="Arial" w:hAnsi="Arial"/>
          <w:sz w:val="20"/>
          <w:lang w:val="en-US"/>
        </w:rPr>
      </w:pPr>
      <w:r>
        <w:rPr>
          <w:rFonts w:ascii="Arial" w:hAnsi="Arial"/>
          <w:lang w:val="en-US"/>
        </w:rPr>
        <w:t xml:space="preserve">I created a capsule to represent the player and incorporated scripts made in Anthony </w:t>
      </w:r>
      <w:proofErr w:type="spellStart"/>
      <w:r>
        <w:rPr>
          <w:rFonts w:ascii="Arial" w:hAnsi="Arial"/>
          <w:lang w:val="en-US"/>
        </w:rPr>
        <w:t>Romwell’s</w:t>
      </w:r>
      <w:proofErr w:type="spellEnd"/>
      <w:r>
        <w:rPr>
          <w:rFonts w:ascii="Arial" w:hAnsi="Arial"/>
          <w:lang w:val="en-US"/>
        </w:rPr>
        <w:t xml:space="preserve"> class to the player and camera. The module recycler isn’t working and Anthony said to omit it for the time being.</w:t>
      </w:r>
    </w:p>
    <w:p w:rsidR="00943923" w:rsidRDefault="00F25783" w:rsidP="00943923">
      <w:pPr>
        <w:numPr>
          <w:ilvl w:val="0"/>
          <w:numId w:val="1"/>
        </w:numPr>
        <w:tabs>
          <w:tab w:val="clear" w:pos="360"/>
          <w:tab w:val="num" w:pos="1080"/>
        </w:tabs>
        <w:ind w:left="1080" w:hanging="360"/>
        <w:jc w:val="left"/>
        <w:rPr>
          <w:rFonts w:ascii="Arial" w:hAnsi="Arial"/>
          <w:sz w:val="20"/>
          <w:lang w:val="en-US"/>
        </w:rPr>
      </w:pPr>
      <w:r>
        <w:rPr>
          <w:rFonts w:ascii="Arial" w:hAnsi="Arial"/>
          <w:lang w:val="en-US"/>
        </w:rPr>
        <w:t>Created the Design document and updated it on 9/22/16</w:t>
      </w:r>
    </w:p>
    <w:p w:rsidR="00943923" w:rsidRDefault="00943923" w:rsidP="00943923">
      <w:pPr>
        <w:ind w:firstLine="0"/>
        <w:jc w:val="left"/>
        <w:rPr>
          <w:rFonts w:ascii="Arial" w:hAnsi="Arial"/>
          <w:sz w:val="20"/>
          <w:lang w:val="en-US"/>
        </w:rPr>
      </w:pPr>
    </w:p>
    <w:p w:rsidR="00943923" w:rsidRPr="00D87737" w:rsidRDefault="00943923" w:rsidP="00943923">
      <w:pPr>
        <w:pStyle w:val="Heading2AA"/>
        <w:jc w:val="left"/>
        <w:rPr>
          <w:rFonts w:ascii="Arial Bold" w:hAnsi="Arial Bold"/>
          <w:b/>
          <w:sz w:val="26"/>
          <w:highlight w:val="yellow"/>
        </w:rPr>
      </w:pPr>
      <w:bookmarkStart w:id="8" w:name="_Toc463128249"/>
      <w:r w:rsidRPr="00D87737">
        <w:rPr>
          <w:rFonts w:ascii="Arial Bold" w:hAnsi="Arial Bold"/>
          <w:b/>
          <w:sz w:val="26"/>
          <w:highlight w:val="yellow"/>
        </w:rPr>
        <w:t>Version 1.2</w:t>
      </w:r>
      <w:r w:rsidRPr="00D87737">
        <w:rPr>
          <w:rFonts w:ascii="Arial Bold" w:hAnsi="Arial Bold"/>
          <w:b/>
          <w:sz w:val="26"/>
          <w:highlight w:val="yellow"/>
        </w:rPr>
        <w:t>0</w:t>
      </w:r>
      <w:bookmarkEnd w:id="8"/>
    </w:p>
    <w:p w:rsidR="00943923" w:rsidRPr="00D87737" w:rsidRDefault="00943923" w:rsidP="00943923">
      <w:pPr>
        <w:ind w:firstLine="0"/>
        <w:jc w:val="left"/>
        <w:rPr>
          <w:rFonts w:ascii="Arial" w:hAnsi="Arial"/>
          <w:highlight w:val="yellow"/>
          <w:lang w:val="en-US"/>
        </w:rPr>
      </w:pPr>
    </w:p>
    <w:p w:rsidR="00943923" w:rsidRPr="00D87737" w:rsidRDefault="00943923" w:rsidP="00EB1194">
      <w:pPr>
        <w:ind w:firstLine="0"/>
        <w:jc w:val="left"/>
        <w:rPr>
          <w:rFonts w:ascii="Arial" w:hAnsi="Arial"/>
          <w:highlight w:val="yellow"/>
          <w:lang w:val="en-US"/>
        </w:rPr>
      </w:pPr>
      <w:r w:rsidRPr="00D87737">
        <w:rPr>
          <w:rFonts w:ascii="Arial" w:hAnsi="Arial"/>
          <w:highlight w:val="yellow"/>
          <w:u w:val="single"/>
          <w:lang w:val="en-US"/>
        </w:rPr>
        <w:t>Version 1.2</w:t>
      </w:r>
      <w:r w:rsidRPr="00D87737">
        <w:rPr>
          <w:rFonts w:ascii="Arial" w:hAnsi="Arial"/>
          <w:highlight w:val="yellow"/>
          <w:u w:val="single"/>
          <w:lang w:val="en-US"/>
        </w:rPr>
        <w:t>0</w:t>
      </w:r>
      <w:r w:rsidRPr="00D87737">
        <w:rPr>
          <w:rFonts w:ascii="Arial" w:hAnsi="Arial"/>
          <w:highlight w:val="yellow"/>
          <w:lang w:val="en-US"/>
        </w:rPr>
        <w:t xml:space="preserve"> </w:t>
      </w:r>
      <w:r w:rsidRPr="00D87737">
        <w:rPr>
          <w:rFonts w:ascii="Arial" w:hAnsi="Arial"/>
          <w:highlight w:val="yellow"/>
          <w:lang w:val="en-US"/>
        </w:rPr>
        <w:t>includes a new project folder for the prototype.</w:t>
      </w:r>
    </w:p>
    <w:p w:rsidR="00EB1194" w:rsidRPr="00D87737" w:rsidRDefault="00EB1194" w:rsidP="00EB1194">
      <w:pPr>
        <w:numPr>
          <w:ilvl w:val="0"/>
          <w:numId w:val="22"/>
        </w:numPr>
        <w:ind w:left="1080" w:hanging="360"/>
        <w:jc w:val="left"/>
        <w:rPr>
          <w:rFonts w:ascii="Arial" w:hAnsi="Arial"/>
          <w:sz w:val="20"/>
          <w:highlight w:val="yellow"/>
          <w:lang w:val="en-US"/>
        </w:rPr>
      </w:pPr>
      <w:r w:rsidRPr="00D87737">
        <w:rPr>
          <w:rFonts w:ascii="Arial" w:hAnsi="Arial"/>
          <w:highlight w:val="yellow"/>
          <w:lang w:val="en-US"/>
        </w:rPr>
        <w:t>I created a new unity project folder and imported the necessary assets to reduce clutter and make navigation easier</w:t>
      </w:r>
      <w:r w:rsidRPr="00D87737">
        <w:rPr>
          <w:rFonts w:ascii="Arial" w:hAnsi="Arial"/>
          <w:highlight w:val="yellow"/>
          <w:lang w:val="en-US"/>
        </w:rPr>
        <w:t>.</w:t>
      </w:r>
    </w:p>
    <w:p w:rsidR="00EB1194" w:rsidRPr="00D87737" w:rsidRDefault="00EB1194" w:rsidP="00EB1194">
      <w:pPr>
        <w:numPr>
          <w:ilvl w:val="0"/>
          <w:numId w:val="22"/>
        </w:numPr>
        <w:ind w:left="1080" w:hanging="360"/>
        <w:jc w:val="left"/>
        <w:rPr>
          <w:rFonts w:ascii="Arial" w:hAnsi="Arial"/>
          <w:sz w:val="20"/>
          <w:highlight w:val="yellow"/>
          <w:lang w:val="en-US"/>
        </w:rPr>
      </w:pPr>
      <w:r w:rsidRPr="00D87737">
        <w:rPr>
          <w:rFonts w:ascii="Arial" w:hAnsi="Arial"/>
          <w:highlight w:val="yellow"/>
          <w:lang w:val="en-US"/>
        </w:rPr>
        <w:t>Using the same scene to recycle cubes in Anthony’s class, I have added land modules and rearranged my distance and position variables to accommodate for their proportions.</w:t>
      </w:r>
    </w:p>
    <w:p w:rsidR="00EB1194" w:rsidRPr="00D87737" w:rsidRDefault="00EB1194" w:rsidP="00EB1194">
      <w:pPr>
        <w:numPr>
          <w:ilvl w:val="0"/>
          <w:numId w:val="22"/>
        </w:numPr>
        <w:ind w:left="1080" w:hanging="360"/>
        <w:jc w:val="left"/>
        <w:rPr>
          <w:rFonts w:ascii="Arial" w:hAnsi="Arial"/>
          <w:sz w:val="20"/>
          <w:highlight w:val="yellow"/>
          <w:lang w:val="en-US"/>
        </w:rPr>
      </w:pPr>
      <w:r w:rsidRPr="00D87737">
        <w:rPr>
          <w:rFonts w:ascii="Arial" w:hAnsi="Arial"/>
          <w:highlight w:val="yellow"/>
          <w:lang w:val="en-US"/>
        </w:rPr>
        <w:t>I added colliders to the camera to restrict movement outside of the camera view and to the creviced land modules. I then created a Kill Player script add attached them to the cubes/colliders parented under the crevices and Left Camera Collider.</w:t>
      </w:r>
    </w:p>
    <w:p w:rsidR="00EB1194" w:rsidRPr="00D87737" w:rsidRDefault="00EB1194" w:rsidP="00EB1194">
      <w:pPr>
        <w:numPr>
          <w:ilvl w:val="0"/>
          <w:numId w:val="22"/>
        </w:numPr>
        <w:ind w:left="1080" w:hanging="360"/>
        <w:jc w:val="left"/>
        <w:rPr>
          <w:rFonts w:ascii="Arial" w:hAnsi="Arial"/>
          <w:sz w:val="20"/>
          <w:highlight w:val="yellow"/>
          <w:lang w:val="en-US"/>
        </w:rPr>
      </w:pPr>
      <w:r w:rsidRPr="00D87737">
        <w:rPr>
          <w:rFonts w:ascii="Arial" w:hAnsi="Arial"/>
          <w:highlight w:val="yellow"/>
          <w:lang w:val="en-US"/>
        </w:rPr>
        <w:t xml:space="preserve">In the Kill Player Script, I added a function that resets the scene when the player is killed (this seems to </w:t>
      </w:r>
      <w:r w:rsidR="004E3AE6" w:rsidRPr="00D87737">
        <w:rPr>
          <w:rFonts w:ascii="Arial" w:hAnsi="Arial"/>
          <w:highlight w:val="yellow"/>
          <w:lang w:val="en-US"/>
        </w:rPr>
        <w:t>affect</w:t>
      </w:r>
      <w:r w:rsidRPr="00D87737">
        <w:rPr>
          <w:rFonts w:ascii="Arial" w:hAnsi="Arial"/>
          <w:highlight w:val="yellow"/>
          <w:lang w:val="en-US"/>
        </w:rPr>
        <w:t xml:space="preserve"> the materials of the modules for some reason). </w:t>
      </w:r>
      <w:r w:rsidR="004E3AE6" w:rsidRPr="00D87737">
        <w:rPr>
          <w:rFonts w:ascii="Arial" w:hAnsi="Arial"/>
          <w:highlight w:val="yellow"/>
          <w:lang w:val="en-US"/>
        </w:rPr>
        <w:t>This acts as a respawn that resets the placement of both the player and land modules. In order for this to work I had to place my previously static variables of “distance” and “</w:t>
      </w:r>
      <w:proofErr w:type="spellStart"/>
      <w:r w:rsidR="004E3AE6" w:rsidRPr="00D87737">
        <w:rPr>
          <w:rFonts w:ascii="Arial" w:hAnsi="Arial"/>
          <w:highlight w:val="yellow"/>
          <w:lang w:val="en-US"/>
        </w:rPr>
        <w:t>nextSectionPosition</w:t>
      </w:r>
      <w:proofErr w:type="spellEnd"/>
      <w:r w:rsidR="004E3AE6" w:rsidRPr="00D87737">
        <w:rPr>
          <w:rFonts w:ascii="Arial" w:hAnsi="Arial"/>
          <w:highlight w:val="yellow"/>
          <w:lang w:val="en-US"/>
        </w:rPr>
        <w:t xml:space="preserve">” inside the </w:t>
      </w:r>
      <w:proofErr w:type="spellStart"/>
      <w:r w:rsidR="004E3AE6" w:rsidRPr="00D87737">
        <w:rPr>
          <w:rFonts w:ascii="Arial" w:hAnsi="Arial"/>
          <w:highlight w:val="yellow"/>
          <w:lang w:val="en-US"/>
        </w:rPr>
        <w:t>recycleLevelObject</w:t>
      </w:r>
      <w:proofErr w:type="spellEnd"/>
      <w:r w:rsidR="004E3AE6" w:rsidRPr="00D87737">
        <w:rPr>
          <w:rFonts w:ascii="Arial" w:hAnsi="Arial"/>
          <w:highlight w:val="yellow"/>
          <w:lang w:val="en-US"/>
        </w:rPr>
        <w:t xml:space="preserve"> script so that the land modules next recycle position would reset with the scene.    </w:t>
      </w:r>
    </w:p>
    <w:p w:rsidR="00EB1194" w:rsidRDefault="00EB1194" w:rsidP="00EB1194">
      <w:pPr>
        <w:ind w:firstLine="0"/>
        <w:jc w:val="left"/>
        <w:rPr>
          <w:rFonts w:ascii="Arial" w:hAnsi="Arial"/>
          <w:sz w:val="20"/>
          <w:lang w:val="en-US"/>
        </w:rPr>
      </w:pPr>
    </w:p>
    <w:p w:rsidR="00EB1194" w:rsidRPr="00EB1194" w:rsidRDefault="00EB1194" w:rsidP="00EB1194">
      <w:pPr>
        <w:ind w:firstLine="0"/>
        <w:jc w:val="left"/>
        <w:rPr>
          <w:rFonts w:ascii="Arial" w:hAnsi="Arial"/>
          <w:lang w:val="en-US"/>
        </w:rPr>
      </w:pPr>
    </w:p>
    <w:p w:rsidR="00943923" w:rsidRDefault="00943923" w:rsidP="00943923">
      <w:pPr>
        <w:ind w:firstLine="0"/>
        <w:jc w:val="left"/>
        <w:rPr>
          <w:rFonts w:ascii="Arial" w:hAnsi="Arial"/>
          <w:sz w:val="20"/>
          <w:lang w:val="en-US"/>
        </w:rPr>
      </w:pPr>
    </w:p>
    <w:p w:rsidR="00F97C51" w:rsidRPr="00A7099D" w:rsidRDefault="00F97C51" w:rsidP="00A7099D">
      <w:pPr>
        <w:pStyle w:val="Heading2A"/>
        <w:rPr>
          <w:b/>
          <w:shd w:val="clear" w:color="auto" w:fill="98B7FE"/>
        </w:rPr>
      </w:pPr>
      <w:bookmarkStart w:id="9" w:name="_Toc463128250"/>
      <w:r w:rsidRPr="00A7099D">
        <w:rPr>
          <w:b/>
          <w:sz w:val="32"/>
          <w:shd w:val="clear" w:color="auto" w:fill="98B7FE"/>
        </w:rPr>
        <w:t>Game Overview</w:t>
      </w:r>
      <w:bookmarkEnd w:id="9"/>
      <w:r w:rsidRPr="00A7099D">
        <w:rPr>
          <w:b/>
          <w:sz w:val="32"/>
          <w:shd w:val="clear" w:color="auto" w:fill="98B7FE"/>
        </w:rPr>
        <w:tab/>
      </w:r>
      <w:r w:rsidRPr="00A7099D">
        <w:rPr>
          <w:b/>
          <w:shd w:val="clear" w:color="auto" w:fill="98B7FE"/>
        </w:rPr>
        <w:tab/>
      </w:r>
      <w:r w:rsidRPr="00A7099D">
        <w:rPr>
          <w:b/>
          <w:shd w:val="clear" w:color="auto" w:fill="98B7FE"/>
        </w:rPr>
        <w:tab/>
      </w:r>
      <w:r w:rsidRPr="00A7099D">
        <w:rPr>
          <w:b/>
          <w:shd w:val="clear" w:color="auto" w:fill="98B7FE"/>
        </w:rPr>
        <w:tab/>
      </w:r>
      <w:r w:rsidRPr="00A7099D">
        <w:rPr>
          <w:b/>
          <w:shd w:val="clear" w:color="auto" w:fill="98B7FE"/>
        </w:rPr>
        <w:tab/>
      </w:r>
      <w:r w:rsidRPr="00A7099D">
        <w:rPr>
          <w:b/>
          <w:shd w:val="clear" w:color="auto" w:fill="98B7FE"/>
        </w:rPr>
        <w:tab/>
      </w:r>
      <w:r w:rsidRPr="00A7099D">
        <w:rPr>
          <w:b/>
          <w:shd w:val="clear" w:color="auto" w:fill="98B7FE"/>
        </w:rPr>
        <w:tab/>
        <w:t xml:space="preserve">                           </w:t>
      </w:r>
    </w:p>
    <w:p w:rsidR="00F97C51" w:rsidRDefault="00F25783" w:rsidP="00F25783">
      <w:pPr>
        <w:rPr>
          <w:rFonts w:ascii="Arial" w:hAnsi="Arial"/>
        </w:rPr>
      </w:pPr>
      <w:r>
        <w:rPr>
          <w:rFonts w:ascii="Arial" w:hAnsi="Arial"/>
        </w:rPr>
        <w:t xml:space="preserve">The main premise of this game is to catch as many stars as possible while attempting to survive in an endless runner setting. This game is single player, in a desert setting, where the player controls the rabbit to collect the stars and avoid obstacles. The player will also have to watch out for enemies such as the wolf and hawk in order to keep stars and maintain health. This game is unique </w:t>
      </w:r>
      <w:r>
        <w:rPr>
          <w:rFonts w:ascii="Arial" w:hAnsi="Arial"/>
        </w:rPr>
        <w:lastRenderedPageBreak/>
        <w:t>because it requires the player to stay attentive and engaged in order to make it as far as possible.</w:t>
      </w:r>
    </w:p>
    <w:p w:rsidR="00F97C51" w:rsidRDefault="00F97C51">
      <w:pPr>
        <w:rPr>
          <w:rFonts w:ascii="Arial" w:hAnsi="Arial"/>
        </w:rPr>
      </w:pPr>
    </w:p>
    <w:p w:rsidR="00F97C51" w:rsidRPr="00A7099D" w:rsidRDefault="00F97C51">
      <w:pPr>
        <w:pStyle w:val="Heading2A"/>
        <w:rPr>
          <w:b/>
        </w:rPr>
      </w:pPr>
      <w:bookmarkStart w:id="10" w:name="_Toc463128251"/>
      <w:r w:rsidRPr="00A7099D">
        <w:rPr>
          <w:b/>
          <w:sz w:val="32"/>
          <w:shd w:val="clear" w:color="auto" w:fill="98B7FE"/>
        </w:rPr>
        <w:t>Story</w:t>
      </w:r>
      <w:r w:rsidRPr="00A7099D">
        <w:rPr>
          <w:b/>
          <w:sz w:val="32"/>
          <w:shd w:val="clear" w:color="auto" w:fill="98B7FE"/>
        </w:rPr>
        <w:tab/>
      </w:r>
      <w:r w:rsidRPr="00A7099D">
        <w:rPr>
          <w:b/>
          <w:sz w:val="24"/>
          <w:szCs w:val="24"/>
          <w:shd w:val="clear" w:color="auto" w:fill="98B7FE"/>
        </w:rPr>
        <w:t xml:space="preserve"> (if there is one)</w:t>
      </w:r>
      <w:bookmarkEnd w:id="10"/>
      <w:r w:rsidRPr="00A7099D">
        <w:rPr>
          <w:b/>
          <w:sz w:val="24"/>
          <w:szCs w:val="24"/>
          <w:shd w:val="clear" w:color="auto" w:fill="98B7FE"/>
        </w:rPr>
        <w:tab/>
      </w:r>
      <w:r w:rsidRPr="00A7099D">
        <w:rPr>
          <w:b/>
          <w:shd w:val="clear" w:color="auto" w:fill="98B7FE"/>
        </w:rPr>
        <w:tab/>
      </w:r>
      <w:r w:rsidRPr="00A7099D">
        <w:rPr>
          <w:b/>
          <w:shd w:val="clear" w:color="auto" w:fill="98B7FE"/>
        </w:rPr>
        <w:tab/>
      </w:r>
      <w:r w:rsidRPr="00A7099D">
        <w:rPr>
          <w:b/>
          <w:shd w:val="clear" w:color="auto" w:fill="98B7FE"/>
        </w:rPr>
        <w:tab/>
      </w:r>
      <w:r w:rsidRPr="00A7099D">
        <w:rPr>
          <w:b/>
          <w:shd w:val="clear" w:color="auto" w:fill="98B7FE"/>
        </w:rPr>
        <w:tab/>
      </w:r>
      <w:r w:rsidRPr="00A7099D">
        <w:rPr>
          <w:b/>
          <w:shd w:val="clear" w:color="auto" w:fill="98B7FE"/>
        </w:rPr>
        <w:tab/>
        <w:t xml:space="preserve">                                      </w:t>
      </w:r>
    </w:p>
    <w:p w:rsidR="00F97C51" w:rsidRPr="00F25783" w:rsidRDefault="00F25783" w:rsidP="00F25783">
      <w:pPr>
        <w:ind w:firstLine="0"/>
        <w:rPr>
          <w:rFonts w:ascii="Arial" w:hAnsi="Arial"/>
        </w:rPr>
      </w:pPr>
      <w:r>
        <w:rPr>
          <w:rFonts w:ascii="Arial" w:hAnsi="Arial"/>
        </w:rPr>
        <w:t xml:space="preserve">The original story followed the Navajo Black God myth, and was going to have the rabbit collecting stray stars that are falling from the sky after Coyote tossed them from Black God’s buckskin. However, as we do not have permission to use this story, we are simply having a rabbit collecting stars and trying to avoid a wolf and other enemies.  </w:t>
      </w:r>
    </w:p>
    <w:p w:rsidR="00F97C51" w:rsidRPr="00A7099D" w:rsidRDefault="00F97C51">
      <w:pPr>
        <w:pStyle w:val="Heading2A"/>
        <w:rPr>
          <w:b/>
          <w:u w:val="single"/>
        </w:rPr>
      </w:pPr>
      <w:bookmarkStart w:id="11" w:name="_Toc463128252"/>
      <w:r w:rsidRPr="00A7099D">
        <w:rPr>
          <w:b/>
          <w:sz w:val="32"/>
          <w:shd w:val="clear" w:color="auto" w:fill="98B7FE"/>
        </w:rPr>
        <w:t>Feature Set</w:t>
      </w:r>
      <w:bookmarkEnd w:id="11"/>
      <w:r w:rsidRPr="00A7099D">
        <w:rPr>
          <w:b/>
          <w:shd w:val="clear" w:color="auto" w:fill="98B7FE"/>
        </w:rPr>
        <w:tab/>
      </w:r>
      <w:r w:rsidRPr="00A7099D">
        <w:rPr>
          <w:b/>
          <w:shd w:val="clear" w:color="auto" w:fill="98B7FE"/>
        </w:rPr>
        <w:tab/>
      </w:r>
      <w:r w:rsidRPr="00A7099D">
        <w:rPr>
          <w:b/>
          <w:shd w:val="clear" w:color="auto" w:fill="98B7FE"/>
        </w:rPr>
        <w:tab/>
      </w:r>
      <w:r w:rsidRPr="00A7099D">
        <w:rPr>
          <w:b/>
          <w:shd w:val="clear" w:color="auto" w:fill="98B7FE"/>
        </w:rPr>
        <w:tab/>
      </w:r>
      <w:r w:rsidRPr="00A7099D">
        <w:rPr>
          <w:b/>
          <w:shd w:val="clear" w:color="auto" w:fill="98B7FE"/>
        </w:rPr>
        <w:tab/>
      </w:r>
      <w:r w:rsidRPr="00A7099D">
        <w:rPr>
          <w:b/>
          <w:shd w:val="clear" w:color="auto" w:fill="98B7FE"/>
        </w:rPr>
        <w:tab/>
      </w:r>
      <w:r w:rsidRPr="00A7099D">
        <w:rPr>
          <w:b/>
          <w:shd w:val="clear" w:color="auto" w:fill="98B7FE"/>
        </w:rPr>
        <w:tab/>
        <w:t xml:space="preserve">                            </w:t>
      </w:r>
    </w:p>
    <w:p w:rsidR="00F97C51" w:rsidRPr="00161E22" w:rsidRDefault="00F97C51">
      <w:pPr>
        <w:pStyle w:val="Heading3A"/>
        <w:rPr>
          <w:b/>
          <w:sz w:val="28"/>
        </w:rPr>
      </w:pPr>
      <w:bookmarkStart w:id="12" w:name="_Toc463128253"/>
      <w:r w:rsidRPr="00161E22">
        <w:rPr>
          <w:b/>
          <w:sz w:val="28"/>
        </w:rPr>
        <w:t>Core Game Play</w:t>
      </w:r>
      <w:bookmarkEnd w:id="12"/>
    </w:p>
    <w:p w:rsidR="00F25783" w:rsidRDefault="00F25783" w:rsidP="00F25783">
      <w:pPr>
        <w:numPr>
          <w:ilvl w:val="0"/>
          <w:numId w:val="4"/>
        </w:numPr>
        <w:ind w:left="720"/>
        <w:rPr>
          <w:rFonts w:ascii="Arial" w:hAnsi="Arial"/>
        </w:rPr>
      </w:pPr>
      <w:r w:rsidRPr="00765052">
        <w:rPr>
          <w:rFonts w:ascii="Arial" w:hAnsi="Arial"/>
        </w:rPr>
        <w:t>Running</w:t>
      </w:r>
    </w:p>
    <w:p w:rsidR="00F25783" w:rsidRDefault="00F25783" w:rsidP="00F25783">
      <w:pPr>
        <w:numPr>
          <w:ilvl w:val="0"/>
          <w:numId w:val="4"/>
        </w:numPr>
        <w:ind w:left="720"/>
        <w:rPr>
          <w:rFonts w:ascii="Arial" w:hAnsi="Arial"/>
        </w:rPr>
      </w:pPr>
      <w:r>
        <w:rPr>
          <w:rFonts w:ascii="Arial" w:hAnsi="Arial"/>
        </w:rPr>
        <w:t>Collecting stars</w:t>
      </w:r>
    </w:p>
    <w:p w:rsidR="00F25783" w:rsidRPr="00765052" w:rsidRDefault="00F25783" w:rsidP="00F25783">
      <w:pPr>
        <w:numPr>
          <w:ilvl w:val="0"/>
          <w:numId w:val="4"/>
        </w:numPr>
        <w:ind w:left="720"/>
        <w:rPr>
          <w:rFonts w:ascii="Arial" w:hAnsi="Arial"/>
        </w:rPr>
      </w:pPr>
      <w:r>
        <w:rPr>
          <w:rFonts w:ascii="Arial" w:hAnsi="Arial"/>
        </w:rPr>
        <w:t>Avoiding enemies/obstacles to increase score and health</w:t>
      </w:r>
    </w:p>
    <w:p w:rsidR="00F97C51" w:rsidRPr="00161E22" w:rsidRDefault="00F97C51">
      <w:pPr>
        <w:pStyle w:val="Heading3A"/>
        <w:rPr>
          <w:b/>
          <w:sz w:val="28"/>
        </w:rPr>
      </w:pPr>
      <w:bookmarkStart w:id="13" w:name="_Toc463128254"/>
      <w:r w:rsidRPr="00161E22">
        <w:rPr>
          <w:b/>
          <w:sz w:val="28"/>
        </w:rPr>
        <w:t>Game Flow</w:t>
      </w:r>
      <w:bookmarkEnd w:id="13"/>
    </w:p>
    <w:p w:rsidR="00F25783" w:rsidRDefault="00F25783" w:rsidP="00F25783">
      <w:pPr>
        <w:ind w:firstLine="0"/>
        <w:rPr>
          <w:rFonts w:ascii="Arial" w:hAnsi="Arial"/>
        </w:rPr>
      </w:pPr>
      <w:r>
        <w:rPr>
          <w:rFonts w:ascii="Arial" w:hAnsi="Arial"/>
        </w:rPr>
        <w:t>The player will first open the game by selecting the game shortcut. A main menu will come up as soon as the game is loaded. From the main menu, the player can then select either “Start Game” to start the game or “Options” to toggle with the options settings. In the options screen, the player can select the back arrow icon to return to the main menu and start the game. Once the game screen has loaded, the player will see an icon saying “Select Any Key to Begin”, and once selecting with the left mouse button, commands the character and camera to begin movement. The player must then use commands to move the player left, right, and to jump and double jump within the screen while the camera moves forwards in a progressive but steady pace. On the game screen the player can also use the mouse to select the pause icon, which will bring up a menu that will allow access to either the options screen, or allow them to return to the main menu and reset the game.</w:t>
      </w:r>
    </w:p>
    <w:p w:rsidR="00F97C51" w:rsidRPr="00161E22" w:rsidRDefault="00F97C51">
      <w:pPr>
        <w:pStyle w:val="Heading3A"/>
        <w:rPr>
          <w:b/>
          <w:sz w:val="28"/>
        </w:rPr>
      </w:pPr>
      <w:bookmarkStart w:id="14" w:name="_Toc463128255"/>
      <w:r w:rsidRPr="00161E22">
        <w:rPr>
          <w:b/>
          <w:sz w:val="28"/>
        </w:rPr>
        <w:t>Characters</w:t>
      </w:r>
      <w:bookmarkEnd w:id="14"/>
    </w:p>
    <w:p w:rsidR="00F25783" w:rsidRDefault="00F25783" w:rsidP="00F25783">
      <w:pPr>
        <w:numPr>
          <w:ilvl w:val="0"/>
          <w:numId w:val="5"/>
        </w:numPr>
        <w:rPr>
          <w:rFonts w:ascii="Arial" w:hAnsi="Arial"/>
        </w:rPr>
      </w:pPr>
      <w:r>
        <w:rPr>
          <w:rFonts w:ascii="Arial" w:hAnsi="Arial"/>
        </w:rPr>
        <w:t>Rabbit</w:t>
      </w:r>
    </w:p>
    <w:p w:rsidR="00F25783" w:rsidRDefault="00F25783" w:rsidP="00F25783">
      <w:pPr>
        <w:numPr>
          <w:ilvl w:val="1"/>
          <w:numId w:val="5"/>
        </w:numPr>
        <w:rPr>
          <w:rFonts w:ascii="Arial" w:hAnsi="Arial"/>
        </w:rPr>
      </w:pPr>
      <w:r>
        <w:rPr>
          <w:rFonts w:ascii="Arial" w:hAnsi="Arial"/>
        </w:rPr>
        <w:t>The rabbit is the character that will be controlled by the player. This character will have all of the basic movements, including moving left/right, jump, double jump, and a speed boost/slide.</w:t>
      </w:r>
    </w:p>
    <w:p w:rsidR="00F25783" w:rsidRDefault="00F25783" w:rsidP="00F25783">
      <w:pPr>
        <w:numPr>
          <w:ilvl w:val="0"/>
          <w:numId w:val="5"/>
        </w:numPr>
        <w:rPr>
          <w:rFonts w:ascii="Arial" w:hAnsi="Arial"/>
        </w:rPr>
      </w:pPr>
      <w:r>
        <w:rPr>
          <w:rFonts w:ascii="Arial" w:hAnsi="Arial"/>
        </w:rPr>
        <w:t>Wolf</w:t>
      </w:r>
    </w:p>
    <w:p w:rsidR="00F25783" w:rsidRDefault="00F25783" w:rsidP="00F25783">
      <w:pPr>
        <w:numPr>
          <w:ilvl w:val="1"/>
          <w:numId w:val="5"/>
        </w:numPr>
        <w:rPr>
          <w:rFonts w:ascii="Arial" w:hAnsi="Arial"/>
        </w:rPr>
      </w:pPr>
      <w:r>
        <w:rPr>
          <w:rFonts w:ascii="Arial" w:hAnsi="Arial"/>
        </w:rPr>
        <w:t xml:space="preserve">The wolf is the main enemy that the player will have to avoid. He will appear at the edge of the screen, and will either rush at the player, or pounce. </w:t>
      </w:r>
    </w:p>
    <w:p w:rsidR="00F25783" w:rsidRDefault="00F25783" w:rsidP="00F25783">
      <w:pPr>
        <w:numPr>
          <w:ilvl w:val="0"/>
          <w:numId w:val="5"/>
        </w:numPr>
        <w:rPr>
          <w:rFonts w:ascii="Arial" w:hAnsi="Arial"/>
        </w:rPr>
      </w:pPr>
      <w:r>
        <w:rPr>
          <w:rFonts w:ascii="Arial" w:hAnsi="Arial"/>
        </w:rPr>
        <w:t>Hawk</w:t>
      </w:r>
    </w:p>
    <w:p w:rsidR="00F25783" w:rsidRDefault="00F25783" w:rsidP="00F25783">
      <w:pPr>
        <w:numPr>
          <w:ilvl w:val="1"/>
          <w:numId w:val="5"/>
        </w:numPr>
        <w:rPr>
          <w:rFonts w:ascii="Arial" w:hAnsi="Arial"/>
        </w:rPr>
      </w:pPr>
      <w:r>
        <w:rPr>
          <w:rFonts w:ascii="Arial" w:hAnsi="Arial"/>
        </w:rPr>
        <w:t xml:space="preserve">The Hawk is an enemy that will appear from the top of the screen and swoop down at the character. </w:t>
      </w:r>
    </w:p>
    <w:p w:rsidR="00F97C51" w:rsidRPr="00161E22" w:rsidRDefault="00F97C51">
      <w:pPr>
        <w:pStyle w:val="Heading3A"/>
        <w:rPr>
          <w:b/>
          <w:sz w:val="28"/>
        </w:rPr>
      </w:pPr>
      <w:bookmarkStart w:id="15" w:name="_Toc463128256"/>
      <w:r w:rsidRPr="00161E22">
        <w:rPr>
          <w:b/>
          <w:sz w:val="28"/>
        </w:rPr>
        <w:lastRenderedPageBreak/>
        <w:t>Game Play Elements</w:t>
      </w:r>
      <w:bookmarkEnd w:id="15"/>
    </w:p>
    <w:p w:rsidR="00F25783" w:rsidRDefault="00F25783" w:rsidP="00F25783">
      <w:pPr>
        <w:numPr>
          <w:ilvl w:val="0"/>
          <w:numId w:val="6"/>
        </w:numPr>
        <w:rPr>
          <w:rFonts w:ascii="Arial" w:hAnsi="Arial"/>
        </w:rPr>
      </w:pPr>
      <w:r>
        <w:rPr>
          <w:rFonts w:ascii="Arial" w:hAnsi="Arial"/>
        </w:rPr>
        <w:t>Health Hearts</w:t>
      </w:r>
    </w:p>
    <w:p w:rsidR="00F25783" w:rsidRDefault="00F25783" w:rsidP="00F25783">
      <w:pPr>
        <w:numPr>
          <w:ilvl w:val="1"/>
          <w:numId w:val="6"/>
        </w:numPr>
        <w:rPr>
          <w:rFonts w:ascii="Arial" w:hAnsi="Arial"/>
        </w:rPr>
      </w:pPr>
      <w:r>
        <w:rPr>
          <w:rFonts w:ascii="Arial" w:hAnsi="Arial"/>
        </w:rPr>
        <w:t>Health hearts are elements that can either replenish or boost the player characters’ health when they collide with the character’s collider</w:t>
      </w:r>
    </w:p>
    <w:p w:rsidR="00F25783" w:rsidRDefault="00F25783" w:rsidP="00F25783">
      <w:pPr>
        <w:numPr>
          <w:ilvl w:val="0"/>
          <w:numId w:val="6"/>
        </w:numPr>
        <w:rPr>
          <w:rFonts w:ascii="Arial" w:hAnsi="Arial"/>
        </w:rPr>
      </w:pPr>
      <w:r>
        <w:rPr>
          <w:rFonts w:ascii="Arial" w:hAnsi="Arial"/>
        </w:rPr>
        <w:t>Stars</w:t>
      </w:r>
    </w:p>
    <w:p w:rsidR="00F25783" w:rsidRDefault="00F25783" w:rsidP="00F25783">
      <w:pPr>
        <w:numPr>
          <w:ilvl w:val="1"/>
          <w:numId w:val="6"/>
        </w:numPr>
        <w:rPr>
          <w:rFonts w:ascii="Arial" w:hAnsi="Arial"/>
        </w:rPr>
      </w:pPr>
      <w:r>
        <w:rPr>
          <w:rFonts w:ascii="Arial" w:hAnsi="Arial"/>
        </w:rPr>
        <w:t>Stars are elements that fall randomly from the top of the screen and are collected by the player character upon collision, and accumulate as the score total.</w:t>
      </w:r>
    </w:p>
    <w:p w:rsidR="00F97C51" w:rsidRPr="00161E22" w:rsidRDefault="00F97C51">
      <w:pPr>
        <w:pStyle w:val="Heading3A"/>
        <w:rPr>
          <w:b/>
          <w:sz w:val="28"/>
        </w:rPr>
      </w:pPr>
      <w:bookmarkStart w:id="16" w:name="_Toc463128257"/>
      <w:r w:rsidRPr="00161E22">
        <w:rPr>
          <w:b/>
          <w:sz w:val="28"/>
        </w:rPr>
        <w:t>Game Physics and Statistics</w:t>
      </w:r>
      <w:bookmarkEnd w:id="16"/>
    </w:p>
    <w:p w:rsidR="00F25783" w:rsidRDefault="00F25783" w:rsidP="00F25783">
      <w:pPr>
        <w:numPr>
          <w:ilvl w:val="0"/>
          <w:numId w:val="7"/>
        </w:numPr>
        <w:rPr>
          <w:rFonts w:ascii="Arial" w:hAnsi="Arial"/>
        </w:rPr>
      </w:pPr>
      <w:r>
        <w:rPr>
          <w:rFonts w:ascii="Arial" w:hAnsi="Arial"/>
        </w:rPr>
        <w:t>Star Collision</w:t>
      </w:r>
    </w:p>
    <w:p w:rsidR="00F25783" w:rsidRDefault="00F25783" w:rsidP="00F25783">
      <w:pPr>
        <w:numPr>
          <w:ilvl w:val="1"/>
          <w:numId w:val="7"/>
        </w:numPr>
        <w:rPr>
          <w:rFonts w:ascii="Arial" w:hAnsi="Arial"/>
        </w:rPr>
      </w:pPr>
      <w:r>
        <w:rPr>
          <w:rFonts w:ascii="Arial" w:hAnsi="Arial"/>
        </w:rPr>
        <w:t xml:space="preserve">Characterized by sound effects and a particle system, which will be gold in colour. </w:t>
      </w:r>
    </w:p>
    <w:p w:rsidR="00F25783" w:rsidRDefault="00F25783" w:rsidP="00F25783">
      <w:pPr>
        <w:numPr>
          <w:ilvl w:val="0"/>
          <w:numId w:val="7"/>
        </w:numPr>
        <w:rPr>
          <w:rFonts w:ascii="Arial" w:hAnsi="Arial"/>
        </w:rPr>
      </w:pPr>
      <w:r>
        <w:rPr>
          <w:rFonts w:ascii="Arial" w:hAnsi="Arial"/>
        </w:rPr>
        <w:t>Stars Falling</w:t>
      </w:r>
    </w:p>
    <w:p w:rsidR="00F25783" w:rsidRDefault="00F25783" w:rsidP="00F25783">
      <w:pPr>
        <w:numPr>
          <w:ilvl w:val="1"/>
          <w:numId w:val="7"/>
        </w:numPr>
        <w:rPr>
          <w:rFonts w:ascii="Arial" w:hAnsi="Arial"/>
        </w:rPr>
      </w:pPr>
      <w:r>
        <w:rPr>
          <w:rFonts w:ascii="Arial" w:hAnsi="Arial"/>
        </w:rPr>
        <w:t xml:space="preserve">The stars will fall randomly from the top of the screen at different speeds generated randomly by the code. </w:t>
      </w:r>
    </w:p>
    <w:p w:rsidR="00F25783" w:rsidRDefault="00F25783" w:rsidP="00F25783">
      <w:pPr>
        <w:numPr>
          <w:ilvl w:val="0"/>
          <w:numId w:val="7"/>
        </w:numPr>
        <w:rPr>
          <w:rFonts w:ascii="Arial" w:hAnsi="Arial"/>
        </w:rPr>
      </w:pPr>
      <w:r>
        <w:rPr>
          <w:rFonts w:ascii="Arial" w:hAnsi="Arial"/>
        </w:rPr>
        <w:t>Collision with Wolf and Hawk</w:t>
      </w:r>
    </w:p>
    <w:p w:rsidR="00F25783" w:rsidRDefault="00F25783" w:rsidP="00F25783">
      <w:pPr>
        <w:numPr>
          <w:ilvl w:val="1"/>
          <w:numId w:val="7"/>
        </w:numPr>
        <w:rPr>
          <w:rFonts w:ascii="Arial" w:hAnsi="Arial"/>
        </w:rPr>
      </w:pPr>
      <w:r>
        <w:rPr>
          <w:rFonts w:ascii="Arial" w:hAnsi="Arial"/>
        </w:rPr>
        <w:t>When the player character collides with the enemies, the player will be moved backwards a few units and bounce before regaining forward movement.</w:t>
      </w:r>
    </w:p>
    <w:p w:rsidR="00F97C51" w:rsidRPr="00161E22" w:rsidRDefault="00F97C51">
      <w:pPr>
        <w:pStyle w:val="Heading3A"/>
        <w:rPr>
          <w:b/>
          <w:sz w:val="28"/>
        </w:rPr>
      </w:pPr>
      <w:bookmarkStart w:id="17" w:name="_Toc463128258"/>
      <w:r w:rsidRPr="00161E22">
        <w:rPr>
          <w:b/>
          <w:sz w:val="28"/>
        </w:rPr>
        <w:t>Artificial Intelligence</w:t>
      </w:r>
      <w:bookmarkEnd w:id="17"/>
    </w:p>
    <w:p w:rsidR="00F25783" w:rsidRDefault="00F25783" w:rsidP="00F25783">
      <w:pPr>
        <w:ind w:firstLine="0"/>
        <w:rPr>
          <w:rFonts w:ascii="Arial" w:hAnsi="Arial"/>
        </w:rPr>
      </w:pPr>
      <w:r>
        <w:rPr>
          <w:rFonts w:ascii="Arial" w:hAnsi="Arial"/>
        </w:rPr>
        <w:t xml:space="preserve">The AI must be able to generate stars randomly in front of the player. The Camera will act as the trigger, and when it collides with areas that appear on screen it will randomly generate stars at the right side of the top of the screen. there must also be a limit to the </w:t>
      </w:r>
      <w:r w:rsidR="00D87737">
        <w:rPr>
          <w:rFonts w:ascii="Arial" w:hAnsi="Arial"/>
        </w:rPr>
        <w:t>number</w:t>
      </w:r>
      <w:r>
        <w:rPr>
          <w:rFonts w:ascii="Arial" w:hAnsi="Arial"/>
        </w:rPr>
        <w:t xml:space="preserve"> of stars generated for a certain amount of time. </w:t>
      </w:r>
    </w:p>
    <w:p w:rsidR="00F25783" w:rsidRDefault="00F25783" w:rsidP="00F25783">
      <w:pPr>
        <w:ind w:firstLine="0"/>
        <w:rPr>
          <w:rFonts w:ascii="Arial" w:hAnsi="Arial"/>
        </w:rPr>
      </w:pPr>
    </w:p>
    <w:p w:rsidR="00F25783" w:rsidRDefault="00F25783" w:rsidP="00F25783">
      <w:pPr>
        <w:ind w:firstLine="0"/>
        <w:rPr>
          <w:rFonts w:ascii="Arial" w:hAnsi="Arial"/>
        </w:rPr>
      </w:pPr>
      <w:r>
        <w:rPr>
          <w:rFonts w:ascii="Arial" w:hAnsi="Arial"/>
        </w:rPr>
        <w:t xml:space="preserve">Enemies will be triggered by the score counter, and when the player reaches an X amount of stars an enemy will be triggered to appear on screen and attack the player. As another idea, enemies could also be triggered by the camera movement, with the triggers being generated randomly, but not constantly, so that the enemies appear in random intervals. </w:t>
      </w:r>
    </w:p>
    <w:p w:rsidR="00F97C51" w:rsidRPr="00F25783" w:rsidRDefault="00F97C51">
      <w:pPr>
        <w:pStyle w:val="Heading3A"/>
        <w:rPr>
          <w:b/>
          <w:strike/>
          <w:sz w:val="28"/>
        </w:rPr>
      </w:pPr>
      <w:bookmarkStart w:id="18" w:name="_Toc463128259"/>
      <w:r w:rsidRPr="00F25783">
        <w:rPr>
          <w:b/>
          <w:strike/>
          <w:sz w:val="28"/>
        </w:rPr>
        <w:t>Multiplayer</w:t>
      </w:r>
      <w:bookmarkEnd w:id="18"/>
    </w:p>
    <w:p w:rsidR="00F97C51" w:rsidRPr="00F25783" w:rsidRDefault="00F97C51" w:rsidP="00161E22">
      <w:pPr>
        <w:ind w:firstLine="0"/>
        <w:rPr>
          <w:rFonts w:ascii="Arial" w:hAnsi="Arial"/>
          <w:strike/>
        </w:rPr>
      </w:pPr>
      <w:r w:rsidRPr="00F25783">
        <w:rPr>
          <w:rFonts w:ascii="Arial" w:hAnsi="Arial"/>
          <w:strike/>
        </w:rPr>
        <w:t>Indicate the methods of multi-player play (i.e. head-to-head, cooperative vs. AI, teams, every man for himself, hot seat) and how many players it will support on the various networking methods. Describe how multi-player differs from solo-play in game flow, characters/units, game play elements and AI.</w:t>
      </w:r>
    </w:p>
    <w:p w:rsidR="00F97C51" w:rsidRDefault="00F97C51">
      <w:pPr>
        <w:rPr>
          <w:rFonts w:ascii="Arial" w:hAnsi="Arial"/>
        </w:rPr>
      </w:pPr>
    </w:p>
    <w:p w:rsidR="00F97C51" w:rsidRPr="00A7099D" w:rsidRDefault="00F97C51">
      <w:pPr>
        <w:pStyle w:val="Heading2A"/>
        <w:rPr>
          <w:b/>
          <w:u w:val="single"/>
        </w:rPr>
      </w:pPr>
      <w:bookmarkStart w:id="19" w:name="_Toc463128260"/>
      <w:r w:rsidRPr="00A7099D">
        <w:rPr>
          <w:b/>
          <w:shd w:val="clear" w:color="auto" w:fill="98B7FE"/>
        </w:rPr>
        <w:lastRenderedPageBreak/>
        <w:t>User Interface</w:t>
      </w:r>
      <w:bookmarkEnd w:id="19"/>
      <w:r w:rsidRPr="00A7099D">
        <w:rPr>
          <w:b/>
          <w:shd w:val="clear" w:color="auto" w:fill="98B7FE"/>
        </w:rPr>
        <w:tab/>
      </w:r>
      <w:r w:rsidRPr="00A7099D">
        <w:rPr>
          <w:b/>
          <w:shd w:val="clear" w:color="auto" w:fill="98B7FE"/>
        </w:rPr>
        <w:tab/>
      </w:r>
      <w:r w:rsidRPr="00A7099D">
        <w:rPr>
          <w:b/>
          <w:shd w:val="clear" w:color="auto" w:fill="98B7FE"/>
        </w:rPr>
        <w:tab/>
      </w:r>
      <w:r w:rsidRPr="00A7099D">
        <w:rPr>
          <w:b/>
          <w:shd w:val="clear" w:color="auto" w:fill="98B7FE"/>
        </w:rPr>
        <w:tab/>
      </w:r>
      <w:r w:rsidRPr="00A7099D">
        <w:rPr>
          <w:b/>
          <w:shd w:val="clear" w:color="auto" w:fill="98B7FE"/>
        </w:rPr>
        <w:tab/>
      </w:r>
      <w:r w:rsidRPr="00A7099D">
        <w:rPr>
          <w:b/>
          <w:shd w:val="clear" w:color="auto" w:fill="98B7FE"/>
        </w:rPr>
        <w:tab/>
      </w:r>
      <w:r w:rsidRPr="00A7099D">
        <w:rPr>
          <w:b/>
          <w:shd w:val="clear" w:color="auto" w:fill="98B7FE"/>
        </w:rPr>
        <w:tab/>
      </w:r>
      <w:r w:rsidRPr="00A7099D">
        <w:rPr>
          <w:b/>
          <w:shd w:val="clear" w:color="auto" w:fill="98B7FE"/>
        </w:rPr>
        <w:tab/>
        <w:t xml:space="preserve">                   </w:t>
      </w:r>
    </w:p>
    <w:p w:rsidR="00F97C51" w:rsidRPr="00161E22" w:rsidRDefault="00F97C51" w:rsidP="00161E22">
      <w:pPr>
        <w:pStyle w:val="Heading3A"/>
        <w:rPr>
          <w:b/>
          <w:sz w:val="28"/>
        </w:rPr>
      </w:pPr>
      <w:bookmarkStart w:id="20" w:name="_Toc463128261"/>
      <w:r w:rsidRPr="00B3422E">
        <w:rPr>
          <w:b/>
          <w:sz w:val="28"/>
          <w:highlight w:val="yellow"/>
        </w:rPr>
        <w:t>Flowchart</w:t>
      </w:r>
      <w:bookmarkEnd w:id="20"/>
    </w:p>
    <w:bookmarkStart w:id="21" w:name="_MON_1536080023"/>
    <w:bookmarkEnd w:id="21"/>
    <w:bookmarkStart w:id="22" w:name="_Toc463128262"/>
    <w:p w:rsidR="00F97C51" w:rsidRPr="00161E22" w:rsidRDefault="00C64142" w:rsidP="00161E22">
      <w:pPr>
        <w:pStyle w:val="Heading3A"/>
        <w:rPr>
          <w:b/>
          <w:sz w:val="28"/>
        </w:rPr>
      </w:pPr>
      <w:r>
        <w:object w:dxaOrig="9525" w:dyaOrig="73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76.25pt;height:365.25pt" o:ole="">
            <v:imagedata r:id="rId8" o:title=""/>
          </v:shape>
          <o:OLEObject Type="Embed" ProgID="Word.Document.12" ShapeID="_x0000_i1040" DrawAspect="Content" ObjectID="_1536870220" r:id="rId9">
            <o:FieldCodes>\s</o:FieldCodes>
          </o:OLEObject>
        </w:object>
      </w:r>
      <w:r w:rsidR="00F97C51" w:rsidRPr="00161E22">
        <w:rPr>
          <w:b/>
          <w:sz w:val="28"/>
        </w:rPr>
        <w:t>Functional Requirements</w:t>
      </w:r>
      <w:bookmarkEnd w:id="22"/>
    </w:p>
    <w:p w:rsidR="00F25783" w:rsidRDefault="00F25783" w:rsidP="00F25783">
      <w:pPr>
        <w:numPr>
          <w:ilvl w:val="0"/>
          <w:numId w:val="8"/>
        </w:numPr>
        <w:rPr>
          <w:rFonts w:ascii="Arial" w:hAnsi="Arial"/>
        </w:rPr>
      </w:pPr>
      <w:r>
        <w:rPr>
          <w:rFonts w:ascii="Arial" w:hAnsi="Arial"/>
        </w:rPr>
        <w:t>Main Menu</w:t>
      </w:r>
    </w:p>
    <w:p w:rsidR="00F25783" w:rsidRDefault="00F25783" w:rsidP="00F25783">
      <w:pPr>
        <w:numPr>
          <w:ilvl w:val="1"/>
          <w:numId w:val="8"/>
        </w:numPr>
        <w:rPr>
          <w:rFonts w:ascii="Arial" w:hAnsi="Arial"/>
        </w:rPr>
      </w:pPr>
      <w:r>
        <w:rPr>
          <w:rFonts w:ascii="Arial" w:hAnsi="Arial"/>
        </w:rPr>
        <w:t>User Actions – buttons, clicks, and hotspots for options and gameplay screens, with a fade out animation to that screen.</w:t>
      </w:r>
    </w:p>
    <w:p w:rsidR="00F25783" w:rsidRDefault="00F25783" w:rsidP="00F25783">
      <w:pPr>
        <w:numPr>
          <w:ilvl w:val="0"/>
          <w:numId w:val="8"/>
        </w:numPr>
        <w:rPr>
          <w:rFonts w:ascii="Arial" w:hAnsi="Arial"/>
        </w:rPr>
      </w:pPr>
      <w:r>
        <w:rPr>
          <w:rFonts w:ascii="Arial" w:hAnsi="Arial"/>
        </w:rPr>
        <w:t>Gameplay Screen</w:t>
      </w:r>
    </w:p>
    <w:p w:rsidR="00F25783" w:rsidRDefault="00F25783" w:rsidP="00F25783">
      <w:pPr>
        <w:numPr>
          <w:ilvl w:val="1"/>
          <w:numId w:val="8"/>
        </w:numPr>
        <w:rPr>
          <w:rFonts w:ascii="Arial" w:hAnsi="Arial"/>
        </w:rPr>
      </w:pPr>
      <w:r>
        <w:rPr>
          <w:rFonts w:ascii="Arial" w:hAnsi="Arial"/>
        </w:rPr>
        <w:t>User Actions – buttons, clicks, and hotspots for the pause menu, fade in/ pop up animation for the menu coming into the screen</w:t>
      </w:r>
    </w:p>
    <w:p w:rsidR="00F25783" w:rsidRDefault="00F25783" w:rsidP="00F25783">
      <w:pPr>
        <w:numPr>
          <w:ilvl w:val="0"/>
          <w:numId w:val="8"/>
        </w:numPr>
        <w:rPr>
          <w:rFonts w:ascii="Arial" w:hAnsi="Arial"/>
        </w:rPr>
      </w:pPr>
      <w:r>
        <w:rPr>
          <w:rFonts w:ascii="Arial" w:hAnsi="Arial"/>
        </w:rPr>
        <w:t>Pause Menu</w:t>
      </w:r>
    </w:p>
    <w:p w:rsidR="00F25783" w:rsidRDefault="00F25783" w:rsidP="00F25783">
      <w:pPr>
        <w:numPr>
          <w:ilvl w:val="1"/>
          <w:numId w:val="8"/>
        </w:numPr>
        <w:rPr>
          <w:rFonts w:ascii="Arial" w:hAnsi="Arial"/>
        </w:rPr>
      </w:pPr>
      <w:r>
        <w:rPr>
          <w:rFonts w:ascii="Arial" w:hAnsi="Arial"/>
        </w:rPr>
        <w:t>User Actions – buttons, clicks, and hotspots for options, main menu, and gameplay screens, with a fade out animation to that screen.</w:t>
      </w:r>
    </w:p>
    <w:p w:rsidR="00F25783" w:rsidRDefault="00F25783" w:rsidP="00F25783">
      <w:pPr>
        <w:numPr>
          <w:ilvl w:val="0"/>
          <w:numId w:val="8"/>
        </w:numPr>
        <w:rPr>
          <w:rFonts w:ascii="Arial" w:hAnsi="Arial"/>
        </w:rPr>
      </w:pPr>
      <w:r>
        <w:rPr>
          <w:rFonts w:ascii="Arial" w:hAnsi="Arial"/>
        </w:rPr>
        <w:t>Options Screen</w:t>
      </w:r>
    </w:p>
    <w:p w:rsidR="00F25783" w:rsidRDefault="00F25783" w:rsidP="00F25783">
      <w:pPr>
        <w:numPr>
          <w:ilvl w:val="1"/>
          <w:numId w:val="8"/>
        </w:numPr>
        <w:rPr>
          <w:rFonts w:ascii="Arial" w:hAnsi="Arial"/>
        </w:rPr>
      </w:pPr>
      <w:r>
        <w:rPr>
          <w:rFonts w:ascii="Arial" w:hAnsi="Arial"/>
        </w:rPr>
        <w:t>User Actions – buttons, clicks, and hotspots for main menu and pause menu screens, with a fade out animation to that screen.</w:t>
      </w:r>
    </w:p>
    <w:p w:rsidR="00F25783" w:rsidRDefault="00F25783" w:rsidP="00F25783">
      <w:pPr>
        <w:rPr>
          <w:rFonts w:ascii="Arial" w:hAnsi="Arial"/>
        </w:rPr>
      </w:pPr>
    </w:p>
    <w:p w:rsidR="00F97C51" w:rsidRPr="00161E22" w:rsidRDefault="00F97C51" w:rsidP="00161E22">
      <w:pPr>
        <w:pStyle w:val="Heading3A"/>
        <w:rPr>
          <w:b/>
          <w:sz w:val="28"/>
        </w:rPr>
      </w:pPr>
      <w:bookmarkStart w:id="23" w:name="_Toc463128263"/>
      <w:r w:rsidRPr="00C64142">
        <w:rPr>
          <w:b/>
          <w:sz w:val="28"/>
          <w:highlight w:val="yellow"/>
        </w:rPr>
        <w:lastRenderedPageBreak/>
        <w:t>Mock-ups</w:t>
      </w:r>
      <w:bookmarkEnd w:id="23"/>
    </w:p>
    <w:p w:rsidR="00F25783" w:rsidRDefault="00F25783" w:rsidP="00F25783">
      <w:pPr>
        <w:numPr>
          <w:ilvl w:val="0"/>
          <w:numId w:val="9"/>
        </w:numPr>
      </w:pPr>
      <w:r>
        <w:t>Main Menu</w:t>
      </w:r>
    </w:p>
    <w:p w:rsidR="00F25783" w:rsidRDefault="00F25783" w:rsidP="00F25783"/>
    <w:p w:rsidR="00F25783" w:rsidRDefault="00F25783" w:rsidP="00F25783">
      <w:r>
        <w:rPr>
          <w:noProof/>
          <w:lang w:val="en-US"/>
        </w:rPr>
        <w:pict>
          <v:rect id="_x0000_s1028" style="position:absolute;left:0;text-align:left;margin-left:29.25pt;margin-top:1.2pt;width:303.75pt;height:156.75pt;z-index:3"/>
        </w:pict>
      </w:r>
    </w:p>
    <w:p w:rsidR="00F25783" w:rsidRDefault="00F25783" w:rsidP="00F25783">
      <w:r>
        <w:rPr>
          <w:noProof/>
          <w:lang w:val="en-US"/>
        </w:rPr>
        <w:pict>
          <v:rect id="_x0000_s1031" style="position:absolute;left:0;text-align:left;margin-left:96pt;margin-top:.9pt;width:162.75pt;height:21.75pt;z-index:6"/>
        </w:pict>
      </w:r>
    </w:p>
    <w:p w:rsidR="00F25783" w:rsidRDefault="00F25783" w:rsidP="00F25783"/>
    <w:p w:rsidR="00F25783" w:rsidRDefault="00F25783" w:rsidP="00F25783"/>
    <w:p w:rsidR="00F25783" w:rsidRDefault="00F25783" w:rsidP="00F25783">
      <w:r>
        <w:rPr>
          <w:noProof/>
          <w:lang w:val="en-US"/>
        </w:rPr>
        <w:pict>
          <v:rect id="_x0000_s1029" style="position:absolute;left:0;text-align:left;margin-left:145.5pt;margin-top:8.25pt;width:68.25pt;height:8.25pt;z-index:4"/>
        </w:pict>
      </w:r>
    </w:p>
    <w:p w:rsidR="00F25783" w:rsidRDefault="00F25783" w:rsidP="00F25783">
      <w:r>
        <w:rPr>
          <w:noProof/>
          <w:lang w:val="en-US"/>
        </w:rPr>
        <w:pict>
          <v:rect id="_x0000_s1030" style="position:absolute;left:0;text-align:left;margin-left:145.5pt;margin-top:6.45pt;width:68.25pt;height:8.25pt;z-index:5"/>
        </w:pict>
      </w:r>
    </w:p>
    <w:p w:rsidR="00F25783" w:rsidRDefault="00F25783" w:rsidP="00F25783"/>
    <w:p w:rsidR="00F25783" w:rsidRDefault="00F25783" w:rsidP="00F25783"/>
    <w:p w:rsidR="00F25783" w:rsidRDefault="00F25783" w:rsidP="00F25783"/>
    <w:p w:rsidR="00F25783" w:rsidRDefault="00F25783" w:rsidP="00F25783"/>
    <w:p w:rsidR="00F25783" w:rsidRDefault="00F25783" w:rsidP="00F25783"/>
    <w:p w:rsidR="00F25783" w:rsidRDefault="00F25783" w:rsidP="00F25783"/>
    <w:p w:rsidR="00F25783" w:rsidRDefault="00F25783" w:rsidP="00F25783">
      <w:pPr>
        <w:numPr>
          <w:ilvl w:val="0"/>
          <w:numId w:val="9"/>
        </w:numPr>
      </w:pPr>
      <w:r>
        <w:t>Gameplay Screen</w:t>
      </w:r>
    </w:p>
    <w:p w:rsidR="00F25783" w:rsidRDefault="00F25783" w:rsidP="00F25783">
      <w:pPr>
        <w:ind w:left="1080" w:firstLine="0"/>
      </w:pPr>
      <w:r>
        <w:rPr>
          <w:noProof/>
          <w:lang w:val="en-US"/>
        </w:rPr>
        <w:pict>
          <v:rect id="_x0000_s1032" style="position:absolute;left:0;text-align:left;margin-left:28.5pt;margin-top:9.95pt;width:303.75pt;height:156.75pt;z-index:7"/>
        </w:pict>
      </w:r>
    </w:p>
    <w:p w:rsidR="00F25783" w:rsidRDefault="00F25783" w:rsidP="00F25783">
      <w:pPr>
        <w:ind w:left="1080" w:firstLine="0"/>
      </w:pPr>
      <w:r>
        <w:rPr>
          <w:noProof/>
          <w:lang w:val="en-US"/>
        </w:rPr>
        <w:pict>
          <v:oval id="_x0000_s1033" style="position:absolute;left:0;text-align:left;margin-left:311.25pt;margin-top:4.4pt;width:12.75pt;height:12.75pt;z-index:8"/>
        </w:pict>
      </w:r>
    </w:p>
    <w:p w:rsidR="00F25783" w:rsidRDefault="00F25783" w:rsidP="00F25783">
      <w:pPr>
        <w:ind w:left="1080" w:firstLine="0"/>
      </w:pPr>
    </w:p>
    <w:p w:rsidR="00F25783" w:rsidRDefault="00F25783" w:rsidP="00F25783">
      <w:pPr>
        <w:ind w:left="1080" w:firstLine="0"/>
      </w:pPr>
    </w:p>
    <w:p w:rsidR="00F25783" w:rsidRDefault="00F25783" w:rsidP="00F25783">
      <w:pPr>
        <w:ind w:left="1080" w:firstLine="0"/>
      </w:pPr>
    </w:p>
    <w:p w:rsidR="00F25783" w:rsidRDefault="00F25783" w:rsidP="00F25783">
      <w:pPr>
        <w:ind w:left="1080" w:firstLine="0"/>
      </w:pPr>
    </w:p>
    <w:p w:rsidR="00F25783" w:rsidRDefault="00F25783" w:rsidP="00F25783">
      <w:pPr>
        <w:ind w:left="1080" w:firstLine="0"/>
      </w:pPr>
    </w:p>
    <w:p w:rsidR="00F25783" w:rsidRDefault="00F25783" w:rsidP="00F25783">
      <w:pPr>
        <w:ind w:left="1080" w:firstLine="0"/>
      </w:pPr>
    </w:p>
    <w:p w:rsidR="00F25783" w:rsidRDefault="00F25783" w:rsidP="00F25783">
      <w:pPr>
        <w:ind w:left="1080" w:firstLine="0"/>
      </w:pPr>
    </w:p>
    <w:p w:rsidR="00F25783" w:rsidRDefault="00F25783" w:rsidP="00F25783">
      <w:pPr>
        <w:ind w:left="1080" w:firstLine="0"/>
      </w:pPr>
      <w:r>
        <w:rPr>
          <w:noProof/>
          <w:lang w:val="en-US"/>
        </w:rPr>
        <w:pict>
          <v:shapetype id="_x0000_t32" coordsize="21600,21600" o:spt="32" o:oned="t" path="m,l21600,21600e" filled="f">
            <v:path arrowok="t" fillok="f" o:connecttype="none"/>
            <o:lock v:ext="edit" shapetype="t"/>
          </v:shapetype>
          <v:shape id="_x0000_s1034" type="#_x0000_t32" style="position:absolute;left:0;text-align:left;margin-left:27.75pt;margin-top:5.75pt;width:304.5pt;height:.8pt;flip:x;z-index:9" o:connectortype="straight"/>
        </w:pict>
      </w:r>
    </w:p>
    <w:p w:rsidR="00F25783" w:rsidRDefault="00F25783" w:rsidP="00F25783"/>
    <w:p w:rsidR="00F25783" w:rsidRDefault="00F25783" w:rsidP="00F25783"/>
    <w:p w:rsidR="00F25783" w:rsidRDefault="00F25783" w:rsidP="00F25783"/>
    <w:p w:rsidR="00F25783" w:rsidRDefault="00F25783" w:rsidP="00F25783">
      <w:pPr>
        <w:numPr>
          <w:ilvl w:val="0"/>
          <w:numId w:val="9"/>
        </w:numPr>
      </w:pPr>
      <w:r>
        <w:t>Pause Menu</w:t>
      </w:r>
    </w:p>
    <w:p w:rsidR="00F25783" w:rsidRDefault="00F25783" w:rsidP="00F25783">
      <w:r>
        <w:rPr>
          <w:noProof/>
          <w:lang w:val="en-US"/>
        </w:rPr>
        <w:pict>
          <v:rect id="_x0000_s1027" style="position:absolute;left:0;text-align:left;margin-left:30pt;margin-top:13.15pt;width:303.75pt;height:156.75pt;z-index:2"/>
        </w:pict>
      </w:r>
    </w:p>
    <w:p w:rsidR="00F25783" w:rsidRDefault="00F25783" w:rsidP="00F25783"/>
    <w:p w:rsidR="00F25783" w:rsidRDefault="00F25783" w:rsidP="00F25783">
      <w:r>
        <w:rPr>
          <w:noProof/>
          <w:lang w:val="en-US"/>
        </w:rPr>
        <w:pict>
          <v:rect id="_x0000_s1056" style="position:absolute;left:0;text-align:left;margin-left:154.5pt;margin-top:8.8pt;width:53.25pt;height:16.5pt;z-index:31"/>
        </w:pict>
      </w:r>
      <w:r>
        <w:rPr>
          <w:noProof/>
          <w:lang w:val="en-US"/>
        </w:rPr>
        <w:pict>
          <v:rect id="_x0000_s1035" style="position:absolute;left:0;text-align:left;margin-left:145.5pt;margin-top:4.3pt;width:69pt;height:116.25pt;z-index:10"/>
        </w:pict>
      </w:r>
    </w:p>
    <w:p w:rsidR="00F25783" w:rsidRDefault="00F25783" w:rsidP="00F25783"/>
    <w:p w:rsidR="00F25783" w:rsidRDefault="00F25783" w:rsidP="00F25783">
      <w:r>
        <w:rPr>
          <w:noProof/>
          <w:lang w:val="en-US"/>
        </w:rPr>
        <w:pict>
          <v:rect id="_x0000_s1036" style="position:absolute;left:0;text-align:left;margin-left:153.75pt;margin-top:8.95pt;width:53.25pt;height:9pt;z-index:11"/>
        </w:pict>
      </w:r>
    </w:p>
    <w:p w:rsidR="00F25783" w:rsidRDefault="00F25783" w:rsidP="00F25783">
      <w:r>
        <w:rPr>
          <w:noProof/>
          <w:lang w:val="en-US"/>
        </w:rPr>
        <w:pict>
          <v:rect id="_x0000_s1037" style="position:absolute;left:0;text-align:left;margin-left:153.75pt;margin-top:7.15pt;width:53.25pt;height:9pt;z-index:12"/>
        </w:pict>
      </w:r>
    </w:p>
    <w:p w:rsidR="00F25783" w:rsidRDefault="00F25783" w:rsidP="00F25783"/>
    <w:p w:rsidR="00F25783" w:rsidRDefault="00F25783" w:rsidP="00F25783"/>
    <w:p w:rsidR="00F25783" w:rsidRDefault="00F25783" w:rsidP="00F25783"/>
    <w:p w:rsidR="00F25783" w:rsidRDefault="00F25783" w:rsidP="00F25783"/>
    <w:p w:rsidR="00F25783" w:rsidRDefault="00F25783" w:rsidP="00F25783"/>
    <w:p w:rsidR="00F25783" w:rsidRDefault="00F25783" w:rsidP="00F25783"/>
    <w:p w:rsidR="00F25783" w:rsidRDefault="00F25783" w:rsidP="00F25783"/>
    <w:p w:rsidR="00F25783" w:rsidRDefault="00F25783" w:rsidP="00F25783"/>
    <w:p w:rsidR="00F25783" w:rsidRDefault="00F25783" w:rsidP="00F25783"/>
    <w:p w:rsidR="00F25783" w:rsidRDefault="00F25783" w:rsidP="00F25783"/>
    <w:p w:rsidR="00F25783" w:rsidRDefault="00F25783" w:rsidP="00F25783">
      <w:pPr>
        <w:numPr>
          <w:ilvl w:val="0"/>
          <w:numId w:val="9"/>
        </w:numPr>
      </w:pPr>
      <w:r>
        <w:lastRenderedPageBreak/>
        <w:t>Options Screen</w:t>
      </w:r>
    </w:p>
    <w:p w:rsidR="00F25783" w:rsidRDefault="00F25783" w:rsidP="00F25783">
      <w:pPr>
        <w:ind w:left="720" w:firstLine="0"/>
      </w:pPr>
      <w:r>
        <w:rPr>
          <w:noProof/>
          <w:lang w:val="en-US"/>
        </w:rPr>
        <w:pict>
          <v:rect id="_x0000_s1038" style="position:absolute;left:0;text-align:left;margin-left:37.5pt;margin-top:6.35pt;width:303.75pt;height:156.75pt;z-index:13"/>
        </w:pict>
      </w:r>
    </w:p>
    <w:p w:rsidR="00F25783" w:rsidRDefault="00F25783" w:rsidP="00F25783">
      <w:pPr>
        <w:ind w:left="720" w:firstLine="0"/>
      </w:pPr>
      <w:r>
        <w:rPr>
          <w:noProof/>
          <w:lang w:val="en-US"/>
        </w:rPr>
        <w:pict>
          <v:rect id="_x0000_s1055" style="position:absolute;left:0;text-align:left;margin-left:104.25pt;margin-top:3.05pt;width:160.5pt;height:10.5pt;z-index:30"/>
        </w:pict>
      </w:r>
    </w:p>
    <w:p w:rsidR="00F25783" w:rsidRDefault="00F25783" w:rsidP="00F25783">
      <w:pPr>
        <w:ind w:left="720" w:firstLine="0"/>
      </w:pPr>
      <w:r>
        <w:rPr>
          <w:noProof/>
          <w:lang w:val="en-US"/>
        </w:rPr>
        <w:pict>
          <v:rect id="_x0000_s1039" style="position:absolute;left:0;text-align:left;margin-left:99.75pt;margin-top:5.2pt;width:174pt;height:96pt;z-index:14"/>
        </w:pict>
      </w:r>
    </w:p>
    <w:p w:rsidR="00F25783" w:rsidRDefault="00F25783" w:rsidP="00F25783">
      <w:pPr>
        <w:ind w:left="720" w:firstLine="0"/>
      </w:pPr>
      <w:r>
        <w:rPr>
          <w:noProof/>
          <w:lang w:val="en-US"/>
        </w:rPr>
        <w:pict>
          <v:rect id="_x0000_s1040" style="position:absolute;left:0;text-align:left;margin-left:124.5pt;margin-top:3.4pt;width:124.5pt;height:11.25pt;z-index:15"/>
        </w:pict>
      </w:r>
      <w:r>
        <w:rPr>
          <w:noProof/>
          <w:lang w:val="en-US"/>
        </w:rPr>
        <w:pict>
          <v:rect id="_x0000_s1050" style="position:absolute;left:0;text-align:left;margin-left:142.5pt;margin-top:7.9pt;width:98.25pt;height:3.55pt;z-index:25"/>
        </w:pict>
      </w:r>
      <w:r>
        <w:rPr>
          <w:noProof/>
          <w:lang w:val="en-US"/>
        </w:rPr>
        <w:pict>
          <v:rect id="_x0000_s1041" style="position:absolute;left:0;text-align:left;margin-left:124.5pt;margin-top:18.4pt;width:124.5pt;height:11.25pt;z-index:16"/>
        </w:pict>
      </w:r>
      <w:r>
        <w:rPr>
          <w:noProof/>
          <w:lang w:val="en-US"/>
        </w:rPr>
        <w:pict>
          <v:rect id="_x0000_s1051" style="position:absolute;left:0;text-align:left;margin-left:143.25pt;margin-top:22.9pt;width:98.25pt;height:3.55pt;z-index:26"/>
        </w:pict>
      </w:r>
      <w:r>
        <w:rPr>
          <w:noProof/>
          <w:lang w:val="en-US"/>
        </w:rPr>
        <w:pict>
          <v:oval id="_x0000_s1046" style="position:absolute;left:0;text-align:left;margin-left:131.25pt;margin-top:20.65pt;width:7.15pt;height:7.15pt;z-index:21"/>
        </w:pict>
      </w:r>
      <w:r>
        <w:rPr>
          <w:noProof/>
          <w:lang w:val="en-US"/>
        </w:rPr>
        <w:pict>
          <v:rect id="_x0000_s1042" style="position:absolute;left:0;text-align:left;margin-left:124.5pt;margin-top:33.4pt;width:124.5pt;height:11.25pt;z-index:17"/>
        </w:pict>
      </w:r>
      <w:r>
        <w:rPr>
          <w:noProof/>
          <w:lang w:val="en-US"/>
        </w:rPr>
        <w:pict>
          <v:rect id="_x0000_s1052" style="position:absolute;left:0;text-align:left;margin-left:2in;margin-top:37.9pt;width:98.25pt;height:3.55pt;z-index:27"/>
        </w:pict>
      </w:r>
      <w:r>
        <w:rPr>
          <w:noProof/>
          <w:lang w:val="en-US"/>
        </w:rPr>
        <w:pict>
          <v:oval id="_x0000_s1047" style="position:absolute;left:0;text-align:left;margin-left:131.25pt;margin-top:35.65pt;width:7.15pt;height:7.15pt;z-index:22"/>
        </w:pict>
      </w:r>
      <w:r>
        <w:rPr>
          <w:noProof/>
          <w:lang w:val="en-US"/>
        </w:rPr>
        <w:pict>
          <v:rect id="_x0000_s1053" style="position:absolute;left:0;text-align:left;margin-left:144.75pt;margin-top:52.9pt;width:98.25pt;height:3.55pt;z-index:28"/>
        </w:pict>
      </w:r>
      <w:r>
        <w:rPr>
          <w:noProof/>
          <w:lang w:val="en-US"/>
        </w:rPr>
        <w:pict>
          <v:oval id="_x0000_s1048" style="position:absolute;left:0;text-align:left;margin-left:131.25pt;margin-top:50.65pt;width:7.15pt;height:7.15pt;z-index:23"/>
        </w:pict>
      </w:r>
      <w:r>
        <w:rPr>
          <w:noProof/>
          <w:lang w:val="en-US"/>
        </w:rPr>
        <w:pict>
          <v:rect id="_x0000_s1043" style="position:absolute;left:0;text-align:left;margin-left:124.5pt;margin-top:48.4pt;width:124.5pt;height:11.25pt;z-index:18"/>
        </w:pict>
      </w:r>
      <w:r>
        <w:rPr>
          <w:noProof/>
          <w:lang w:val="en-US"/>
        </w:rPr>
        <w:pict>
          <v:rect id="_x0000_s1054" style="position:absolute;left:0;text-align:left;margin-left:144.75pt;margin-top:67.9pt;width:98.25pt;height:3.55pt;z-index:29"/>
        </w:pict>
      </w:r>
      <w:r>
        <w:rPr>
          <w:noProof/>
          <w:lang w:val="en-US"/>
        </w:rPr>
        <w:pict>
          <v:oval id="_x0000_s1049" style="position:absolute;left:0;text-align:left;margin-left:131.25pt;margin-top:65.65pt;width:7.15pt;height:7.15pt;z-index:24"/>
        </w:pict>
      </w:r>
      <w:r>
        <w:rPr>
          <w:noProof/>
          <w:lang w:val="en-US"/>
        </w:rPr>
        <w:pict>
          <v:rect id="_x0000_s1044" style="position:absolute;left:0;text-align:left;margin-left:124.5pt;margin-top:63.4pt;width:124.5pt;height:11.25pt;z-index:19"/>
        </w:pict>
      </w:r>
      <w:r>
        <w:rPr>
          <w:noProof/>
          <w:lang w:val="en-US"/>
        </w:rPr>
        <w:pict>
          <v:oval id="_x0000_s1045" style="position:absolute;left:0;text-align:left;margin-left:131.25pt;margin-top:5.65pt;width:7.15pt;height:7.15pt;z-index:20"/>
        </w:pict>
      </w:r>
    </w:p>
    <w:p w:rsidR="00F25783" w:rsidRDefault="00F25783" w:rsidP="00F25783">
      <w:pPr>
        <w:ind w:left="720" w:firstLine="0"/>
      </w:pPr>
    </w:p>
    <w:p w:rsidR="00F25783" w:rsidRDefault="00F25783" w:rsidP="00F25783">
      <w:pPr>
        <w:ind w:left="720" w:firstLine="0"/>
      </w:pPr>
    </w:p>
    <w:p w:rsidR="00F25783" w:rsidRDefault="00F25783" w:rsidP="00F25783">
      <w:pPr>
        <w:ind w:left="720" w:firstLine="0"/>
      </w:pPr>
    </w:p>
    <w:p w:rsidR="00F25783" w:rsidRDefault="00F25783" w:rsidP="00F25783">
      <w:pPr>
        <w:ind w:left="720" w:firstLine="0"/>
      </w:pPr>
    </w:p>
    <w:p w:rsidR="00F25783" w:rsidRDefault="00F25783" w:rsidP="00F25783">
      <w:pPr>
        <w:ind w:left="720" w:firstLine="0"/>
      </w:pPr>
    </w:p>
    <w:p w:rsidR="00F25783" w:rsidRDefault="00F25783" w:rsidP="00F25783">
      <w:pPr>
        <w:ind w:left="720" w:firstLine="0"/>
      </w:pPr>
    </w:p>
    <w:p w:rsidR="00F25783" w:rsidRDefault="00F25783" w:rsidP="00F25783">
      <w:pPr>
        <w:ind w:left="720" w:firstLine="0"/>
      </w:pPr>
    </w:p>
    <w:p w:rsidR="00F25783" w:rsidRDefault="00F25783" w:rsidP="00F25783"/>
    <w:p w:rsidR="00F25783" w:rsidRPr="00E418A7" w:rsidRDefault="00C64142" w:rsidP="00C64142">
      <w:pPr>
        <w:numPr>
          <w:ilvl w:val="0"/>
          <w:numId w:val="9"/>
        </w:numPr>
        <w:rPr>
          <w:highlight w:val="yellow"/>
        </w:rPr>
      </w:pPr>
      <w:r w:rsidRPr="00E418A7">
        <w:rPr>
          <w:highlight w:val="yellow"/>
        </w:rPr>
        <w:t>Death Screen</w:t>
      </w:r>
    </w:p>
    <w:p w:rsidR="00C64142" w:rsidRDefault="00C64142" w:rsidP="00C64142">
      <w:r>
        <w:rPr>
          <w:noProof/>
          <w:lang w:val="en-US"/>
        </w:rPr>
        <w:pict>
          <v:rect id="_x0000_s1094" style="position:absolute;left:0;text-align:left;margin-left:36pt;margin-top:8.35pt;width:303.75pt;height:156.75pt;z-index:36"/>
        </w:pict>
      </w:r>
    </w:p>
    <w:p w:rsidR="00C64142" w:rsidRDefault="00C64142" w:rsidP="00C64142"/>
    <w:p w:rsidR="00C64142" w:rsidRDefault="00C64142" w:rsidP="00C64142">
      <w:r>
        <w:rPr>
          <w:noProof/>
          <w:lang w:val="en-US"/>
        </w:rPr>
        <w:pict>
          <v:rect id="_x0000_s1095" style="position:absolute;left:0;text-align:left;margin-left:106.5pt;margin-top:6.25pt;width:160.5pt;height:33pt;z-index:37"/>
        </w:pict>
      </w:r>
    </w:p>
    <w:p w:rsidR="00C64142" w:rsidRDefault="00C64142" w:rsidP="00C64142"/>
    <w:p w:rsidR="00C64142" w:rsidRDefault="00C64142" w:rsidP="00C64142"/>
    <w:p w:rsidR="00C64142" w:rsidRDefault="00C64142" w:rsidP="00C64142"/>
    <w:p w:rsidR="00C64142" w:rsidRDefault="00C64142" w:rsidP="00C64142"/>
    <w:p w:rsidR="00C64142" w:rsidRDefault="00C64142" w:rsidP="00C64142">
      <w:r>
        <w:rPr>
          <w:noProof/>
          <w:lang w:val="en-US"/>
        </w:rPr>
        <w:pict>
          <v:rect id="_x0000_s1096" style="position:absolute;left:0;text-align:left;margin-left:143.25pt;margin-top:7.75pt;width:83.25pt;height:11.25pt;z-index:38"/>
        </w:pict>
      </w:r>
    </w:p>
    <w:p w:rsidR="00C64142" w:rsidRDefault="00C64142" w:rsidP="00C64142"/>
    <w:p w:rsidR="00C64142" w:rsidRDefault="00C64142" w:rsidP="00C64142"/>
    <w:p w:rsidR="00C64142" w:rsidRDefault="00C64142" w:rsidP="00C64142"/>
    <w:p w:rsidR="00C64142" w:rsidRDefault="00C64142" w:rsidP="00C64142"/>
    <w:p w:rsidR="00C64142" w:rsidRDefault="00C64142" w:rsidP="00C64142"/>
    <w:p w:rsidR="00C64142" w:rsidRDefault="00C64142" w:rsidP="00C64142"/>
    <w:p w:rsidR="00C64142" w:rsidRDefault="00C64142" w:rsidP="00C64142"/>
    <w:p w:rsidR="00C64142" w:rsidRDefault="00C64142" w:rsidP="00C64142"/>
    <w:p w:rsidR="00F97C51" w:rsidRPr="00F25783" w:rsidRDefault="00F97C51" w:rsidP="00161E22">
      <w:pPr>
        <w:pStyle w:val="Heading3A"/>
        <w:rPr>
          <w:b/>
          <w:strike/>
          <w:sz w:val="28"/>
        </w:rPr>
      </w:pPr>
      <w:bookmarkStart w:id="24" w:name="_Toc463128264"/>
      <w:r w:rsidRPr="00F25783">
        <w:rPr>
          <w:b/>
          <w:strike/>
          <w:sz w:val="28"/>
        </w:rPr>
        <w:t>GUI Objects</w:t>
      </w:r>
      <w:bookmarkEnd w:id="24"/>
    </w:p>
    <w:p w:rsidR="00F97C51" w:rsidRPr="00F25783" w:rsidRDefault="00F97C51" w:rsidP="00161E22">
      <w:pPr>
        <w:ind w:firstLine="0"/>
        <w:rPr>
          <w:rFonts w:ascii="Arial" w:hAnsi="Arial"/>
          <w:strike/>
        </w:rPr>
      </w:pPr>
      <w:r w:rsidRPr="00F25783">
        <w:rPr>
          <w:rFonts w:ascii="Arial" w:hAnsi="Arial"/>
          <w:strike/>
        </w:rPr>
        <w:t>These are the basic building blocks used to create all the screens, windows and menus. This should not include the items seen in the main view portal, as these are covered in the art list in the next section. The GUI objects are primarily listed here for the programmers to know what pieces they’ll need to code and have for putting together the screens. You should explain in detail how each is interacted with and how they behave. It may seem a bit obvious and not worth documenting, but it really helps when drafting together the technical spec and schedule to know exactly everything the game will need.</w:t>
      </w:r>
    </w:p>
    <w:p w:rsidR="00F97C51" w:rsidRPr="00F25783" w:rsidRDefault="00F97C51">
      <w:pPr>
        <w:rPr>
          <w:rFonts w:ascii="Arial" w:hAnsi="Arial"/>
          <w:strike/>
        </w:rPr>
      </w:pPr>
      <w:r w:rsidRPr="00F25783">
        <w:rPr>
          <w:rFonts w:ascii="Arial" w:hAnsi="Arial"/>
          <w:strike/>
        </w:rPr>
        <w:t>For some games, this can be a very quick list to put together – buttons, icons, pointers, sliders, HUD displays etc. But it’s much more complicated in games where the interface is at all different. However, keep in mind that the methods of interaction are not all that different. A button is still a button, even if it’s clicking on a gorgon’s head instead of a grey rectangle.</w:t>
      </w:r>
    </w:p>
    <w:p w:rsidR="00F97C51" w:rsidRPr="00A7099D" w:rsidRDefault="00F97C51">
      <w:pPr>
        <w:pStyle w:val="Heading2A"/>
        <w:rPr>
          <w:b/>
          <w:shd w:val="clear" w:color="auto" w:fill="98B7FE"/>
        </w:rPr>
      </w:pPr>
      <w:bookmarkStart w:id="25" w:name="_Toc463128265"/>
      <w:r w:rsidRPr="00A7099D">
        <w:rPr>
          <w:b/>
          <w:shd w:val="clear" w:color="auto" w:fill="98B7FE"/>
        </w:rPr>
        <w:lastRenderedPageBreak/>
        <w:t>Art and Video</w:t>
      </w:r>
      <w:bookmarkEnd w:id="25"/>
      <w:r w:rsidRPr="00A7099D">
        <w:rPr>
          <w:b/>
          <w:shd w:val="clear" w:color="auto" w:fill="98B7FE"/>
        </w:rPr>
        <w:tab/>
      </w:r>
      <w:r w:rsidRPr="00A7099D">
        <w:rPr>
          <w:b/>
          <w:shd w:val="clear" w:color="auto" w:fill="98B7FE"/>
        </w:rPr>
        <w:tab/>
      </w:r>
      <w:r w:rsidRPr="00A7099D">
        <w:rPr>
          <w:b/>
          <w:shd w:val="clear" w:color="auto" w:fill="98B7FE"/>
        </w:rPr>
        <w:tab/>
      </w:r>
      <w:r w:rsidRPr="00A7099D">
        <w:rPr>
          <w:b/>
          <w:shd w:val="clear" w:color="auto" w:fill="98B7FE"/>
        </w:rPr>
        <w:tab/>
      </w:r>
      <w:r w:rsidRPr="00A7099D">
        <w:rPr>
          <w:b/>
          <w:shd w:val="clear" w:color="auto" w:fill="98B7FE"/>
        </w:rPr>
        <w:tab/>
      </w:r>
      <w:r w:rsidRPr="00A7099D">
        <w:rPr>
          <w:b/>
          <w:shd w:val="clear" w:color="auto" w:fill="98B7FE"/>
        </w:rPr>
        <w:tab/>
      </w:r>
      <w:r w:rsidRPr="00A7099D">
        <w:rPr>
          <w:b/>
          <w:shd w:val="clear" w:color="auto" w:fill="98B7FE"/>
        </w:rPr>
        <w:tab/>
      </w:r>
      <w:r w:rsidRPr="00A7099D">
        <w:rPr>
          <w:b/>
          <w:shd w:val="clear" w:color="auto" w:fill="98B7FE"/>
        </w:rPr>
        <w:tab/>
        <w:t xml:space="preserve">                   </w:t>
      </w:r>
    </w:p>
    <w:p w:rsidR="00F97C51" w:rsidRPr="00161E22" w:rsidRDefault="00F97C51" w:rsidP="00161E22">
      <w:pPr>
        <w:pStyle w:val="Heading3A"/>
        <w:rPr>
          <w:b/>
          <w:sz w:val="28"/>
        </w:rPr>
      </w:pPr>
      <w:bookmarkStart w:id="26" w:name="_Toc463128266"/>
      <w:r w:rsidRPr="00161E22">
        <w:rPr>
          <w:b/>
          <w:sz w:val="28"/>
        </w:rPr>
        <w:t>Overall Goals</w:t>
      </w:r>
      <w:bookmarkEnd w:id="26"/>
    </w:p>
    <w:p w:rsidR="00F97C51" w:rsidRDefault="0091086B">
      <w:pPr>
        <w:rPr>
          <w:rFonts w:ascii="Arial" w:hAnsi="Arial"/>
        </w:rPr>
      </w:pPr>
      <w:r>
        <w:rPr>
          <w:rFonts w:ascii="Arial" w:hAnsi="Arial"/>
        </w:rPr>
        <w:t>The art style for this game need a realistic tone to match that of the modelled land modules the we created in Maya. They don’t have to be hyper realistic, but they need to tie in together nicely enough as not to distract the player from the gameplay.</w:t>
      </w:r>
    </w:p>
    <w:p w:rsidR="00F97C51" w:rsidRPr="0091086B" w:rsidRDefault="00F97C51" w:rsidP="00161E22">
      <w:pPr>
        <w:pStyle w:val="Heading4A"/>
        <w:ind w:firstLine="0"/>
        <w:rPr>
          <w:rFonts w:ascii="Arial Bold" w:hAnsi="Arial Bold"/>
          <w:b/>
          <w:strike/>
        </w:rPr>
      </w:pPr>
      <w:r w:rsidRPr="0091086B">
        <w:rPr>
          <w:rFonts w:ascii="Arial Bold" w:hAnsi="Arial Bold"/>
          <w:b/>
          <w:strike/>
        </w:rPr>
        <w:t>GUI</w:t>
      </w:r>
    </w:p>
    <w:p w:rsidR="00F97C51" w:rsidRPr="0091086B" w:rsidRDefault="00F97C51" w:rsidP="00161E22">
      <w:pPr>
        <w:ind w:firstLine="0"/>
        <w:rPr>
          <w:rFonts w:ascii="Arial" w:hAnsi="Arial"/>
          <w:strike/>
        </w:rPr>
      </w:pPr>
      <w:r w:rsidRPr="0091086B">
        <w:rPr>
          <w:rFonts w:ascii="Arial" w:hAnsi="Arial"/>
          <w:strike/>
        </w:rPr>
        <w:t>Screens, windows, pointers, markers, icons, buttons, menus, shell etc.</w:t>
      </w:r>
    </w:p>
    <w:p w:rsidR="00F97C51" w:rsidRDefault="00F97C51">
      <w:pPr>
        <w:rPr>
          <w:rFonts w:ascii="Arial" w:hAnsi="Arial"/>
        </w:rPr>
      </w:pPr>
    </w:p>
    <w:p w:rsidR="00F97C51" w:rsidRPr="0091086B" w:rsidRDefault="00F97C51" w:rsidP="00161E22">
      <w:pPr>
        <w:pStyle w:val="Heading4A"/>
        <w:ind w:firstLine="0"/>
        <w:rPr>
          <w:rFonts w:ascii="Arial Bold" w:hAnsi="Arial Bold"/>
          <w:b/>
          <w:strike/>
          <w:u w:val="single"/>
        </w:rPr>
      </w:pPr>
      <w:r w:rsidRPr="0091086B">
        <w:rPr>
          <w:rFonts w:ascii="Arial Bold" w:hAnsi="Arial Bold"/>
          <w:b/>
          <w:strike/>
          <w:u w:val="single"/>
        </w:rPr>
        <w:t>Level Creation</w:t>
      </w:r>
    </w:p>
    <w:p w:rsidR="00F97C51" w:rsidRPr="0091086B" w:rsidRDefault="00F97C51" w:rsidP="00161E22">
      <w:pPr>
        <w:pStyle w:val="Heading3A"/>
        <w:rPr>
          <w:b/>
          <w:strike/>
        </w:rPr>
      </w:pPr>
      <w:bookmarkStart w:id="27" w:name="_Toc463128267"/>
      <w:r w:rsidRPr="0091086B">
        <w:rPr>
          <w:b/>
          <w:strike/>
        </w:rPr>
        <w:t>Level Design Seeds</w:t>
      </w:r>
      <w:bookmarkEnd w:id="27"/>
    </w:p>
    <w:p w:rsidR="00F97C51" w:rsidRPr="0091086B" w:rsidRDefault="00F97C51" w:rsidP="00161E22">
      <w:pPr>
        <w:ind w:firstLine="0"/>
        <w:rPr>
          <w:rFonts w:ascii="Arial" w:hAnsi="Arial"/>
          <w:strike/>
        </w:rPr>
      </w:pPr>
      <w:r w:rsidRPr="0091086B">
        <w:rPr>
          <w:rFonts w:ascii="Arial" w:hAnsi="Arial"/>
          <w:strike/>
        </w:rPr>
        <w:t xml:space="preserve">These are the seeds for the detailed paper designs to follow. Detailed paper designs at this point are less legitimate and unlikely to survive intact. Designs created after the designers have had time to experiment with the tools and develop the first playable level are much more likely to succeed. It’s best to just plant the seeds for each level with a description of the goals and game play and where it ties into the story (if applicable). A thumbnail sketch is optional, but very helpful if the designer already has a clear idea of what he or she wants. Be sure to list any specific requirements for the level, such as terrain, objectives, the revelation of new assets, and target difficulty level. </w:t>
      </w:r>
    </w:p>
    <w:p w:rsidR="00F97C51" w:rsidRPr="0091086B" w:rsidRDefault="00F97C51" w:rsidP="00161E22">
      <w:pPr>
        <w:pStyle w:val="Heading3A"/>
        <w:rPr>
          <w:b/>
          <w:strike/>
        </w:rPr>
      </w:pPr>
      <w:bookmarkStart w:id="28" w:name="_Toc463128268"/>
      <w:r w:rsidRPr="0091086B">
        <w:rPr>
          <w:b/>
          <w:strike/>
        </w:rPr>
        <w:t>Level Diagram</w:t>
      </w:r>
      <w:bookmarkEnd w:id="28"/>
    </w:p>
    <w:p w:rsidR="00F97C51" w:rsidRPr="0091086B" w:rsidRDefault="00F97C51" w:rsidP="00161E22">
      <w:pPr>
        <w:ind w:firstLine="0"/>
        <w:rPr>
          <w:rFonts w:ascii="Arial" w:hAnsi="Arial"/>
          <w:strike/>
        </w:rPr>
      </w:pPr>
      <w:r w:rsidRPr="0091086B">
        <w:rPr>
          <w:rFonts w:ascii="Arial" w:hAnsi="Arial"/>
          <w:strike/>
        </w:rPr>
        <w:t>Whether this is a linear campaign, a branching mission tree, or a world-hopping free-for-all, this diagram should be the backbone upon which all the levels are built. A diagram isn’t necessary if the structure is so simple that a list would suffice. The following is an example of a typical success/fail branching mission tree. Of course this will vary greatly for each game. The important thing is that it just presents a road map for the level designers and for the readers.</w:t>
      </w:r>
    </w:p>
    <w:p w:rsidR="00F97C51" w:rsidRPr="0091086B" w:rsidRDefault="00F97C51">
      <w:pPr>
        <w:jc w:val="center"/>
        <w:rPr>
          <w:rFonts w:ascii="Arial" w:hAnsi="Arial"/>
          <w:strike/>
        </w:rPr>
      </w:pPr>
      <w:r w:rsidRPr="0091086B">
        <w:rPr>
          <w:strike/>
          <w:noProof/>
          <w:lang w:val="en-US" w:eastAsia="en-US"/>
        </w:rPr>
      </w:r>
      <w:r w:rsidRPr="0091086B">
        <w:rPr>
          <w:strike/>
        </w:rPr>
        <w:pict>
          <v:shape id="_x0000_s1026" style="width:273.75pt;height:191.25pt;mso-position-horizontal-relative:char;mso-position-vertical-relative:line" coordsize="21600,21600">
            <v:stroke joinstyle="round"/>
            <v:imagedata r:id="rId10" o:title=""/>
            <w10:anchorlock/>
          </v:shape>
        </w:pict>
      </w:r>
    </w:p>
    <w:p w:rsidR="00F97C51" w:rsidRDefault="00F97C51">
      <w:pPr>
        <w:rPr>
          <w:rFonts w:ascii="Arial" w:hAnsi="Arial"/>
        </w:rPr>
      </w:pPr>
    </w:p>
    <w:p w:rsidR="00F97C51" w:rsidRPr="00161E22" w:rsidRDefault="00F97C51" w:rsidP="00161E22">
      <w:pPr>
        <w:ind w:firstLine="0"/>
        <w:rPr>
          <w:rFonts w:ascii="Arial Bold" w:hAnsi="Arial Bold"/>
          <w:b/>
          <w:sz w:val="28"/>
        </w:rPr>
      </w:pPr>
      <w:r w:rsidRPr="00161E22">
        <w:rPr>
          <w:rFonts w:ascii="Arial Bold" w:hAnsi="Arial Bold"/>
          <w:b/>
          <w:sz w:val="26"/>
        </w:rPr>
        <w:t>Terrain</w:t>
      </w:r>
    </w:p>
    <w:p w:rsidR="0091086B" w:rsidRPr="004554B1" w:rsidRDefault="0091086B" w:rsidP="0091086B">
      <w:pPr>
        <w:ind w:firstLine="0"/>
        <w:rPr>
          <w:rFonts w:ascii="Arial Bold" w:hAnsi="Arial Bold"/>
          <w:b/>
          <w:sz w:val="28"/>
          <w:szCs w:val="28"/>
        </w:rPr>
      </w:pPr>
      <w:r w:rsidRPr="00B5727D">
        <w:rPr>
          <w:rFonts w:ascii="Arial" w:eastAsia="Times New Roman" w:hAnsi="Arial"/>
          <w:sz w:val="22"/>
          <w:szCs w:val="22"/>
          <w:lang w:val="en-US"/>
        </w:rPr>
        <w:t>The environment used for this game will be desert based, using plateaus, chasms, and slopes.</w:t>
      </w:r>
    </w:p>
    <w:p w:rsidR="0091086B" w:rsidRPr="00B5727D" w:rsidRDefault="0091086B" w:rsidP="0091086B">
      <w:pPr>
        <w:ind w:firstLine="0"/>
        <w:jc w:val="left"/>
        <w:rPr>
          <w:rFonts w:ascii="Times" w:eastAsia="Times New Roman" w:hAnsi="Times"/>
          <w:color w:val="auto"/>
          <w:sz w:val="20"/>
          <w:szCs w:val="20"/>
          <w:lang w:val="en-US"/>
        </w:rPr>
      </w:pPr>
    </w:p>
    <w:p w:rsidR="0091086B" w:rsidRPr="00B5727D" w:rsidRDefault="0091086B" w:rsidP="0091086B">
      <w:pPr>
        <w:ind w:firstLine="0"/>
        <w:jc w:val="left"/>
        <w:rPr>
          <w:rFonts w:ascii="Times" w:eastAsia="Times New Roman" w:hAnsi="Times"/>
          <w:color w:val="auto"/>
          <w:sz w:val="20"/>
          <w:szCs w:val="20"/>
          <w:lang w:val="en-US"/>
        </w:rPr>
      </w:pPr>
      <w:r w:rsidRPr="00B5727D">
        <w:rPr>
          <w:rFonts w:ascii="Arial" w:eastAsia="Times New Roman" w:hAnsi="Arial"/>
          <w:sz w:val="22"/>
          <w:szCs w:val="22"/>
          <w:lang w:val="en-US"/>
        </w:rPr>
        <w:t>Module 1:</w:t>
      </w:r>
    </w:p>
    <w:p w:rsidR="0091086B" w:rsidRPr="00B5727D" w:rsidRDefault="0091086B" w:rsidP="0091086B">
      <w:pPr>
        <w:numPr>
          <w:ilvl w:val="0"/>
          <w:numId w:val="10"/>
        </w:numPr>
        <w:ind w:left="1440"/>
        <w:jc w:val="left"/>
        <w:textAlignment w:val="baseline"/>
        <w:rPr>
          <w:rFonts w:ascii="Arial" w:eastAsia="Times New Roman" w:hAnsi="Arial"/>
          <w:sz w:val="22"/>
          <w:szCs w:val="22"/>
          <w:lang w:val="en-US"/>
        </w:rPr>
      </w:pPr>
      <w:r w:rsidRPr="00B5727D">
        <w:rPr>
          <w:rFonts w:ascii="Arial" w:eastAsia="Times New Roman" w:hAnsi="Arial"/>
          <w:sz w:val="22"/>
          <w:szCs w:val="22"/>
          <w:lang w:val="en-US"/>
        </w:rPr>
        <w:t>This Module will be flat with cacti and rocks acting as the only obstructions to the player's path.</w:t>
      </w:r>
    </w:p>
    <w:p w:rsidR="0091086B" w:rsidRPr="00B5727D" w:rsidRDefault="0091086B" w:rsidP="0091086B">
      <w:pPr>
        <w:ind w:firstLine="0"/>
        <w:jc w:val="left"/>
        <w:rPr>
          <w:rFonts w:ascii="Times" w:eastAsia="Times New Roman" w:hAnsi="Times"/>
          <w:color w:val="auto"/>
          <w:sz w:val="20"/>
          <w:szCs w:val="20"/>
          <w:lang w:val="en-US"/>
        </w:rPr>
      </w:pPr>
      <w:r w:rsidRPr="00B5727D">
        <w:rPr>
          <w:rFonts w:ascii="Arial" w:eastAsia="Times New Roman" w:hAnsi="Arial"/>
          <w:sz w:val="22"/>
          <w:szCs w:val="22"/>
          <w:lang w:val="en-US"/>
        </w:rPr>
        <w:t>Module 2:</w:t>
      </w:r>
    </w:p>
    <w:p w:rsidR="0091086B" w:rsidRPr="00B5727D" w:rsidRDefault="0091086B" w:rsidP="0091086B">
      <w:pPr>
        <w:numPr>
          <w:ilvl w:val="0"/>
          <w:numId w:val="11"/>
        </w:numPr>
        <w:ind w:left="1440"/>
        <w:jc w:val="left"/>
        <w:textAlignment w:val="baseline"/>
        <w:rPr>
          <w:rFonts w:ascii="Arial" w:eastAsia="Times New Roman" w:hAnsi="Arial"/>
          <w:sz w:val="22"/>
          <w:szCs w:val="22"/>
          <w:lang w:val="en-US"/>
        </w:rPr>
      </w:pPr>
      <w:r w:rsidRPr="00B5727D">
        <w:rPr>
          <w:rFonts w:ascii="Arial" w:eastAsia="Times New Roman" w:hAnsi="Arial"/>
          <w:sz w:val="22"/>
          <w:szCs w:val="22"/>
          <w:lang w:val="en-US"/>
        </w:rPr>
        <w:t>This module will slope to the left, with cacti and rocks as obstructions, making it so that the character seems to be running uphill.</w:t>
      </w:r>
    </w:p>
    <w:p w:rsidR="0091086B" w:rsidRPr="00B5727D" w:rsidRDefault="0091086B" w:rsidP="0091086B">
      <w:pPr>
        <w:ind w:firstLine="0"/>
        <w:jc w:val="left"/>
        <w:rPr>
          <w:rFonts w:ascii="Times" w:eastAsia="Times New Roman" w:hAnsi="Times"/>
          <w:color w:val="auto"/>
          <w:sz w:val="20"/>
          <w:szCs w:val="20"/>
          <w:lang w:val="en-US"/>
        </w:rPr>
      </w:pPr>
      <w:r w:rsidRPr="00B5727D">
        <w:rPr>
          <w:rFonts w:ascii="Arial" w:eastAsia="Times New Roman" w:hAnsi="Arial"/>
          <w:sz w:val="22"/>
          <w:szCs w:val="22"/>
          <w:lang w:val="en-US"/>
        </w:rPr>
        <w:t>Module 3:</w:t>
      </w:r>
    </w:p>
    <w:p w:rsidR="0091086B" w:rsidRPr="00B5727D" w:rsidRDefault="0091086B" w:rsidP="0091086B">
      <w:pPr>
        <w:numPr>
          <w:ilvl w:val="0"/>
          <w:numId w:val="12"/>
        </w:numPr>
        <w:ind w:left="1440"/>
        <w:jc w:val="left"/>
        <w:textAlignment w:val="baseline"/>
        <w:rPr>
          <w:rFonts w:ascii="Arial" w:eastAsia="Times New Roman" w:hAnsi="Arial"/>
          <w:sz w:val="22"/>
          <w:szCs w:val="22"/>
          <w:lang w:val="en-US"/>
        </w:rPr>
      </w:pPr>
      <w:r w:rsidRPr="00B5727D">
        <w:rPr>
          <w:rFonts w:ascii="Arial" w:eastAsia="Times New Roman" w:hAnsi="Arial"/>
          <w:sz w:val="22"/>
          <w:szCs w:val="22"/>
          <w:lang w:val="en-US"/>
        </w:rPr>
        <w:t xml:space="preserve">This module with slope to the right, with cacti and rocks as obstructions, making it seem like the character is running downhill. </w:t>
      </w:r>
    </w:p>
    <w:p w:rsidR="0091086B" w:rsidRPr="00B5727D" w:rsidRDefault="0091086B" w:rsidP="0091086B">
      <w:pPr>
        <w:ind w:firstLine="0"/>
        <w:jc w:val="left"/>
        <w:rPr>
          <w:rFonts w:ascii="Times" w:eastAsia="Times New Roman" w:hAnsi="Times"/>
          <w:color w:val="auto"/>
          <w:sz w:val="20"/>
          <w:szCs w:val="20"/>
          <w:lang w:val="en-US"/>
        </w:rPr>
      </w:pPr>
      <w:r w:rsidRPr="00B5727D">
        <w:rPr>
          <w:rFonts w:ascii="Arial" w:eastAsia="Times New Roman" w:hAnsi="Arial"/>
          <w:sz w:val="22"/>
          <w:szCs w:val="22"/>
          <w:lang w:val="en-US"/>
        </w:rPr>
        <w:t>Module 4:</w:t>
      </w:r>
    </w:p>
    <w:p w:rsidR="0091086B" w:rsidRPr="00B5727D" w:rsidRDefault="0091086B" w:rsidP="0091086B">
      <w:pPr>
        <w:numPr>
          <w:ilvl w:val="0"/>
          <w:numId w:val="13"/>
        </w:numPr>
        <w:ind w:left="1440"/>
        <w:jc w:val="left"/>
        <w:textAlignment w:val="baseline"/>
        <w:rPr>
          <w:rFonts w:ascii="Arial" w:eastAsia="Times New Roman" w:hAnsi="Arial"/>
          <w:sz w:val="22"/>
          <w:szCs w:val="22"/>
          <w:lang w:val="en-US"/>
        </w:rPr>
      </w:pPr>
      <w:r w:rsidRPr="00B5727D">
        <w:rPr>
          <w:rFonts w:ascii="Arial" w:eastAsia="Times New Roman" w:hAnsi="Arial"/>
          <w:sz w:val="22"/>
          <w:szCs w:val="22"/>
          <w:lang w:val="en-US"/>
        </w:rPr>
        <w:t xml:space="preserve">This module will have a chasm on the left side that the character must jump over (possibly double-jump over?) </w:t>
      </w:r>
    </w:p>
    <w:p w:rsidR="0091086B" w:rsidRPr="00B5727D" w:rsidRDefault="0091086B" w:rsidP="0091086B">
      <w:pPr>
        <w:ind w:firstLine="0"/>
        <w:jc w:val="left"/>
        <w:rPr>
          <w:rFonts w:ascii="Times" w:eastAsia="Times New Roman" w:hAnsi="Times"/>
          <w:color w:val="auto"/>
          <w:sz w:val="20"/>
          <w:szCs w:val="20"/>
          <w:lang w:val="en-US"/>
        </w:rPr>
      </w:pPr>
      <w:r w:rsidRPr="00B5727D">
        <w:rPr>
          <w:rFonts w:ascii="Arial" w:eastAsia="Times New Roman" w:hAnsi="Arial"/>
          <w:sz w:val="22"/>
          <w:szCs w:val="22"/>
          <w:lang w:val="en-US"/>
        </w:rPr>
        <w:t>Module 5</w:t>
      </w:r>
    </w:p>
    <w:p w:rsidR="0091086B" w:rsidRPr="00B5727D" w:rsidRDefault="0091086B" w:rsidP="0091086B">
      <w:pPr>
        <w:numPr>
          <w:ilvl w:val="0"/>
          <w:numId w:val="14"/>
        </w:numPr>
        <w:ind w:left="1440"/>
        <w:jc w:val="left"/>
        <w:textAlignment w:val="baseline"/>
        <w:rPr>
          <w:rFonts w:ascii="Arial" w:eastAsia="Times New Roman" w:hAnsi="Arial"/>
          <w:sz w:val="22"/>
          <w:szCs w:val="22"/>
          <w:lang w:val="en-US"/>
        </w:rPr>
      </w:pPr>
      <w:r w:rsidRPr="00B5727D">
        <w:rPr>
          <w:rFonts w:ascii="Arial" w:eastAsia="Times New Roman" w:hAnsi="Arial"/>
          <w:sz w:val="22"/>
          <w:szCs w:val="22"/>
          <w:lang w:val="en-US"/>
        </w:rPr>
        <w:t>This module will have a chasm on the right that the player must jump over.</w:t>
      </w:r>
    </w:p>
    <w:p w:rsidR="0091086B" w:rsidRPr="00B5727D" w:rsidRDefault="0091086B" w:rsidP="0091086B">
      <w:pPr>
        <w:ind w:firstLine="0"/>
        <w:jc w:val="left"/>
        <w:rPr>
          <w:rFonts w:ascii="Times" w:eastAsia="Times New Roman" w:hAnsi="Times"/>
          <w:color w:val="auto"/>
          <w:sz w:val="20"/>
          <w:szCs w:val="20"/>
          <w:lang w:val="en-US"/>
        </w:rPr>
      </w:pPr>
      <w:r w:rsidRPr="00B5727D">
        <w:rPr>
          <w:rFonts w:ascii="Arial" w:eastAsia="Times New Roman" w:hAnsi="Arial"/>
          <w:sz w:val="22"/>
          <w:szCs w:val="22"/>
          <w:lang w:val="en-US"/>
        </w:rPr>
        <w:t>Module 6</w:t>
      </w:r>
    </w:p>
    <w:p w:rsidR="0091086B" w:rsidRPr="00B5727D" w:rsidRDefault="0091086B" w:rsidP="0091086B">
      <w:pPr>
        <w:numPr>
          <w:ilvl w:val="0"/>
          <w:numId w:val="15"/>
        </w:numPr>
        <w:ind w:left="1440"/>
        <w:jc w:val="left"/>
        <w:textAlignment w:val="baseline"/>
        <w:rPr>
          <w:rFonts w:ascii="Arial" w:eastAsia="Times New Roman" w:hAnsi="Arial"/>
          <w:sz w:val="22"/>
          <w:szCs w:val="22"/>
          <w:lang w:val="en-US"/>
        </w:rPr>
      </w:pPr>
      <w:r w:rsidRPr="00B5727D">
        <w:rPr>
          <w:rFonts w:ascii="Arial" w:eastAsia="Times New Roman" w:hAnsi="Arial"/>
          <w:sz w:val="22"/>
          <w:szCs w:val="22"/>
          <w:lang w:val="en-US"/>
        </w:rPr>
        <w:t>This module with have a plateau in the middle that the player will have to scale and jump down from.</w:t>
      </w:r>
    </w:p>
    <w:p w:rsidR="0091086B" w:rsidRPr="00B5727D" w:rsidRDefault="0091086B" w:rsidP="0091086B">
      <w:pPr>
        <w:ind w:firstLine="0"/>
        <w:jc w:val="left"/>
        <w:rPr>
          <w:rFonts w:ascii="Times" w:eastAsia="Times New Roman" w:hAnsi="Times"/>
          <w:color w:val="auto"/>
          <w:sz w:val="20"/>
          <w:szCs w:val="20"/>
          <w:lang w:val="en-US"/>
        </w:rPr>
      </w:pPr>
      <w:r w:rsidRPr="00B5727D">
        <w:rPr>
          <w:rFonts w:ascii="Arial" w:eastAsia="Times New Roman" w:hAnsi="Arial"/>
          <w:sz w:val="22"/>
          <w:szCs w:val="22"/>
          <w:lang w:val="en-US"/>
        </w:rPr>
        <w:t>Module 7</w:t>
      </w:r>
    </w:p>
    <w:p w:rsidR="0091086B" w:rsidRPr="00B5727D" w:rsidRDefault="0091086B" w:rsidP="0091086B">
      <w:pPr>
        <w:numPr>
          <w:ilvl w:val="0"/>
          <w:numId w:val="16"/>
        </w:numPr>
        <w:ind w:left="1440"/>
        <w:jc w:val="left"/>
        <w:textAlignment w:val="baseline"/>
        <w:rPr>
          <w:rFonts w:ascii="Arial" w:eastAsia="Times New Roman" w:hAnsi="Arial"/>
          <w:sz w:val="22"/>
          <w:szCs w:val="22"/>
          <w:lang w:val="en-US"/>
        </w:rPr>
      </w:pPr>
      <w:r w:rsidRPr="00B5727D">
        <w:rPr>
          <w:rFonts w:ascii="Arial" w:eastAsia="Times New Roman" w:hAnsi="Arial"/>
          <w:sz w:val="22"/>
          <w:szCs w:val="22"/>
          <w:lang w:val="en-US"/>
        </w:rPr>
        <w:t>This module with have a plateau on the left that the player will have to scale and jump down from.</w:t>
      </w:r>
    </w:p>
    <w:p w:rsidR="0091086B" w:rsidRPr="00B5727D" w:rsidRDefault="0091086B" w:rsidP="0091086B">
      <w:pPr>
        <w:ind w:firstLine="0"/>
        <w:jc w:val="left"/>
        <w:rPr>
          <w:rFonts w:ascii="Times" w:eastAsia="Times New Roman" w:hAnsi="Times"/>
          <w:color w:val="auto"/>
          <w:sz w:val="20"/>
          <w:szCs w:val="20"/>
          <w:lang w:val="en-US"/>
        </w:rPr>
      </w:pPr>
      <w:r w:rsidRPr="00B5727D">
        <w:rPr>
          <w:rFonts w:ascii="Arial" w:eastAsia="Times New Roman" w:hAnsi="Arial"/>
          <w:sz w:val="22"/>
          <w:szCs w:val="22"/>
          <w:lang w:val="en-US"/>
        </w:rPr>
        <w:t>Module 8</w:t>
      </w:r>
    </w:p>
    <w:p w:rsidR="0091086B" w:rsidRPr="00B5727D" w:rsidRDefault="0091086B" w:rsidP="0091086B">
      <w:pPr>
        <w:numPr>
          <w:ilvl w:val="0"/>
          <w:numId w:val="17"/>
        </w:numPr>
        <w:spacing w:before="100" w:beforeAutospacing="1" w:after="100" w:afterAutospacing="1"/>
        <w:ind w:left="1440"/>
        <w:jc w:val="left"/>
        <w:textAlignment w:val="baseline"/>
        <w:rPr>
          <w:rFonts w:ascii="Arial" w:eastAsia="Times New Roman" w:hAnsi="Arial"/>
          <w:sz w:val="22"/>
          <w:szCs w:val="22"/>
          <w:lang w:val="en-US"/>
        </w:rPr>
      </w:pPr>
      <w:r w:rsidRPr="00B5727D">
        <w:rPr>
          <w:rFonts w:ascii="Arial" w:eastAsia="Times New Roman" w:hAnsi="Arial"/>
          <w:sz w:val="22"/>
          <w:szCs w:val="22"/>
          <w:lang w:val="en-US"/>
        </w:rPr>
        <w:t>This module with have a plateau on the right that the player will have to scale and jump down from.</w:t>
      </w:r>
    </w:p>
    <w:p w:rsidR="00F97C51" w:rsidRDefault="00F97C51" w:rsidP="00161E22">
      <w:pPr>
        <w:ind w:firstLine="0"/>
        <w:rPr>
          <w:rFonts w:ascii="Arial" w:hAnsi="Arial"/>
          <w:sz w:val="26"/>
        </w:rPr>
      </w:pPr>
    </w:p>
    <w:p w:rsidR="00F97C51" w:rsidRPr="0091086B" w:rsidRDefault="00F97C51" w:rsidP="00161E22">
      <w:pPr>
        <w:ind w:firstLine="0"/>
        <w:rPr>
          <w:rFonts w:ascii="Arial Bold" w:hAnsi="Arial Bold"/>
          <w:b/>
          <w:strike/>
          <w:sz w:val="28"/>
        </w:rPr>
      </w:pPr>
      <w:r w:rsidRPr="0091086B">
        <w:rPr>
          <w:rFonts w:ascii="Arial Bold" w:hAnsi="Arial Bold"/>
          <w:b/>
          <w:strike/>
          <w:sz w:val="26"/>
        </w:rPr>
        <w:t>Game Play Elements</w:t>
      </w:r>
    </w:p>
    <w:p w:rsidR="00F97C51" w:rsidRPr="0091086B" w:rsidRDefault="00F97C51" w:rsidP="00161E22">
      <w:pPr>
        <w:ind w:firstLine="0"/>
        <w:rPr>
          <w:rFonts w:ascii="Arial" w:hAnsi="Arial"/>
          <w:strike/>
        </w:rPr>
      </w:pPr>
      <w:r w:rsidRPr="0091086B">
        <w:rPr>
          <w:rFonts w:ascii="Arial" w:hAnsi="Arial"/>
          <w:strike/>
        </w:rPr>
        <w:t xml:space="preserve">Player and enemy animations (sprites or models), game play structures and interactive objects, weapons, power-ups, etc. Don’t forget damage states. </w:t>
      </w:r>
    </w:p>
    <w:p w:rsidR="0091086B" w:rsidRDefault="0091086B" w:rsidP="0091086B">
      <w:pPr>
        <w:ind w:firstLine="0"/>
        <w:rPr>
          <w:rFonts w:ascii="Arial Bold" w:hAnsi="Arial Bold"/>
          <w:b/>
          <w:sz w:val="26"/>
        </w:rPr>
      </w:pPr>
    </w:p>
    <w:p w:rsidR="0091086B" w:rsidRPr="00161E22" w:rsidRDefault="0091086B" w:rsidP="0091086B">
      <w:pPr>
        <w:ind w:firstLine="0"/>
        <w:rPr>
          <w:rFonts w:ascii="Arial Bold" w:hAnsi="Arial Bold"/>
          <w:b/>
          <w:sz w:val="26"/>
        </w:rPr>
      </w:pPr>
      <w:r>
        <w:rPr>
          <w:rFonts w:ascii="Arial Bold" w:hAnsi="Arial Bold"/>
          <w:b/>
          <w:sz w:val="26"/>
        </w:rPr>
        <w:t>2D and 3D Assets</w:t>
      </w:r>
    </w:p>
    <w:tbl>
      <w:tblPr>
        <w:tblW w:w="11380" w:type="dxa"/>
        <w:tblInd w:w="93" w:type="dxa"/>
        <w:tblLook w:val="04A0" w:firstRow="1" w:lastRow="0" w:firstColumn="1" w:lastColumn="0" w:noHBand="0" w:noVBand="1"/>
      </w:tblPr>
      <w:tblGrid>
        <w:gridCol w:w="4340"/>
        <w:gridCol w:w="400"/>
        <w:gridCol w:w="4900"/>
        <w:gridCol w:w="1740"/>
      </w:tblGrid>
      <w:tr w:rsidR="0091086B" w:rsidRPr="00B5727D" w:rsidTr="00C429D5">
        <w:trPr>
          <w:trHeight w:val="660"/>
        </w:trPr>
        <w:tc>
          <w:tcPr>
            <w:tcW w:w="4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1086B" w:rsidRPr="00B5727D" w:rsidRDefault="0091086B" w:rsidP="00C429D5">
            <w:pPr>
              <w:ind w:firstLine="0"/>
              <w:jc w:val="center"/>
              <w:rPr>
                <w:rFonts w:ascii="Arial" w:eastAsia="Times New Roman" w:hAnsi="Arial"/>
                <w:b/>
                <w:bCs/>
                <w:color w:val="auto"/>
                <w:lang w:val="en-US"/>
              </w:rPr>
            </w:pPr>
            <w:r w:rsidRPr="00B5727D">
              <w:rPr>
                <w:rFonts w:ascii="Arial" w:eastAsia="Times New Roman" w:hAnsi="Arial"/>
                <w:b/>
                <w:bCs/>
                <w:color w:val="auto"/>
                <w:lang w:val="en-US"/>
              </w:rPr>
              <w:t>3D Assets</w:t>
            </w:r>
          </w:p>
        </w:tc>
        <w:tc>
          <w:tcPr>
            <w:tcW w:w="400" w:type="dxa"/>
            <w:tcBorders>
              <w:top w:val="single" w:sz="4" w:space="0" w:color="000000"/>
              <w:left w:val="nil"/>
              <w:bottom w:val="nil"/>
              <w:right w:val="nil"/>
            </w:tcBorders>
            <w:shd w:val="clear" w:color="auto" w:fill="auto"/>
            <w:noWrap/>
            <w:vAlign w:val="bottom"/>
            <w:hideMark/>
          </w:tcPr>
          <w:p w:rsidR="0091086B" w:rsidRPr="00B5727D" w:rsidRDefault="0091086B" w:rsidP="00C429D5">
            <w:pPr>
              <w:ind w:firstLine="0"/>
              <w:jc w:val="left"/>
              <w:rPr>
                <w:rFonts w:ascii="Arial" w:eastAsia="Times New Roman" w:hAnsi="Arial"/>
                <w:color w:val="auto"/>
                <w:sz w:val="20"/>
                <w:szCs w:val="20"/>
                <w:lang w:val="en-US"/>
              </w:rPr>
            </w:pPr>
            <w:r w:rsidRPr="00B5727D">
              <w:rPr>
                <w:rFonts w:ascii="Arial" w:eastAsia="Times New Roman" w:hAnsi="Arial"/>
                <w:color w:val="auto"/>
                <w:sz w:val="20"/>
                <w:szCs w:val="20"/>
                <w:lang w:val="en-US"/>
              </w:rPr>
              <w:t> </w:t>
            </w:r>
          </w:p>
        </w:tc>
        <w:tc>
          <w:tcPr>
            <w:tcW w:w="4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1086B" w:rsidRPr="00B5727D" w:rsidRDefault="0091086B" w:rsidP="00C429D5">
            <w:pPr>
              <w:ind w:firstLine="0"/>
              <w:jc w:val="center"/>
              <w:rPr>
                <w:rFonts w:ascii="Arial" w:eastAsia="Times New Roman" w:hAnsi="Arial"/>
                <w:b/>
                <w:bCs/>
                <w:color w:val="auto"/>
                <w:lang w:val="en-US"/>
              </w:rPr>
            </w:pPr>
            <w:r w:rsidRPr="00B5727D">
              <w:rPr>
                <w:rFonts w:ascii="Arial" w:eastAsia="Times New Roman" w:hAnsi="Arial"/>
                <w:b/>
                <w:bCs/>
                <w:color w:val="auto"/>
                <w:lang w:val="en-US"/>
              </w:rPr>
              <w:t>2D Assets</w:t>
            </w:r>
          </w:p>
        </w:tc>
        <w:tc>
          <w:tcPr>
            <w:tcW w:w="1740" w:type="dxa"/>
            <w:tcBorders>
              <w:top w:val="nil"/>
              <w:left w:val="nil"/>
              <w:bottom w:val="nil"/>
              <w:right w:val="nil"/>
            </w:tcBorders>
            <w:shd w:val="clear" w:color="auto" w:fill="auto"/>
            <w:noWrap/>
            <w:vAlign w:val="bottom"/>
            <w:hideMark/>
          </w:tcPr>
          <w:p w:rsidR="0091086B" w:rsidRPr="00B5727D" w:rsidRDefault="0091086B" w:rsidP="00C429D5">
            <w:pPr>
              <w:ind w:firstLine="0"/>
              <w:jc w:val="left"/>
              <w:rPr>
                <w:rFonts w:ascii="Arial" w:eastAsia="Times New Roman" w:hAnsi="Arial"/>
                <w:sz w:val="20"/>
                <w:szCs w:val="20"/>
                <w:lang w:val="en-US"/>
              </w:rPr>
            </w:pPr>
          </w:p>
        </w:tc>
      </w:tr>
      <w:tr w:rsidR="0091086B" w:rsidRPr="00B5727D" w:rsidTr="00C429D5">
        <w:trPr>
          <w:trHeight w:val="240"/>
        </w:trPr>
        <w:tc>
          <w:tcPr>
            <w:tcW w:w="4340" w:type="dxa"/>
            <w:tcBorders>
              <w:top w:val="nil"/>
              <w:left w:val="single" w:sz="4" w:space="0" w:color="000000"/>
              <w:bottom w:val="nil"/>
              <w:right w:val="single" w:sz="4" w:space="0" w:color="000000"/>
            </w:tcBorders>
            <w:shd w:val="clear" w:color="auto" w:fill="auto"/>
            <w:noWrap/>
            <w:vAlign w:val="bottom"/>
            <w:hideMark/>
          </w:tcPr>
          <w:p w:rsidR="0091086B" w:rsidRPr="00B5727D" w:rsidRDefault="0091086B" w:rsidP="00C429D5">
            <w:pPr>
              <w:ind w:firstLine="0"/>
              <w:jc w:val="center"/>
              <w:rPr>
                <w:rFonts w:ascii="Arial" w:eastAsia="Times New Roman" w:hAnsi="Arial"/>
                <w:color w:val="auto"/>
                <w:sz w:val="20"/>
                <w:szCs w:val="20"/>
                <w:lang w:val="en-US"/>
              </w:rPr>
            </w:pPr>
            <w:r w:rsidRPr="00B5727D">
              <w:rPr>
                <w:rFonts w:ascii="Arial" w:eastAsia="Times New Roman" w:hAnsi="Arial"/>
                <w:color w:val="auto"/>
                <w:sz w:val="20"/>
                <w:szCs w:val="20"/>
                <w:lang w:val="en-US"/>
              </w:rPr>
              <w:t>Asset Name</w:t>
            </w:r>
          </w:p>
        </w:tc>
        <w:tc>
          <w:tcPr>
            <w:tcW w:w="400" w:type="dxa"/>
            <w:tcBorders>
              <w:top w:val="nil"/>
              <w:left w:val="nil"/>
              <w:bottom w:val="nil"/>
              <w:right w:val="nil"/>
            </w:tcBorders>
            <w:shd w:val="clear" w:color="auto" w:fill="auto"/>
            <w:noWrap/>
            <w:vAlign w:val="bottom"/>
            <w:hideMark/>
          </w:tcPr>
          <w:p w:rsidR="0091086B" w:rsidRPr="00B5727D" w:rsidRDefault="0091086B" w:rsidP="00C429D5">
            <w:pPr>
              <w:ind w:firstLine="0"/>
              <w:jc w:val="center"/>
              <w:rPr>
                <w:rFonts w:ascii="Arial" w:eastAsia="Times New Roman" w:hAnsi="Arial"/>
                <w:color w:val="auto"/>
                <w:sz w:val="20"/>
                <w:szCs w:val="20"/>
                <w:lang w:val="en-US"/>
              </w:rPr>
            </w:pPr>
          </w:p>
        </w:tc>
        <w:tc>
          <w:tcPr>
            <w:tcW w:w="4900" w:type="dxa"/>
            <w:tcBorders>
              <w:top w:val="nil"/>
              <w:left w:val="single" w:sz="4" w:space="0" w:color="000000"/>
              <w:bottom w:val="single" w:sz="4" w:space="0" w:color="000000"/>
              <w:right w:val="single" w:sz="4" w:space="0" w:color="000000"/>
            </w:tcBorders>
            <w:shd w:val="clear" w:color="auto" w:fill="auto"/>
            <w:noWrap/>
            <w:vAlign w:val="bottom"/>
            <w:hideMark/>
          </w:tcPr>
          <w:p w:rsidR="0091086B" w:rsidRPr="00B5727D" w:rsidRDefault="0091086B" w:rsidP="00C429D5">
            <w:pPr>
              <w:ind w:firstLine="0"/>
              <w:jc w:val="center"/>
              <w:rPr>
                <w:rFonts w:ascii="Arial" w:eastAsia="Times New Roman" w:hAnsi="Arial"/>
                <w:color w:val="auto"/>
                <w:sz w:val="20"/>
                <w:szCs w:val="20"/>
                <w:lang w:val="en-US"/>
              </w:rPr>
            </w:pPr>
            <w:r w:rsidRPr="00B5727D">
              <w:rPr>
                <w:rFonts w:ascii="Arial" w:eastAsia="Times New Roman" w:hAnsi="Arial"/>
                <w:color w:val="auto"/>
                <w:sz w:val="20"/>
                <w:szCs w:val="20"/>
                <w:lang w:val="en-US"/>
              </w:rPr>
              <w:t>Asset Name</w:t>
            </w:r>
          </w:p>
        </w:tc>
        <w:tc>
          <w:tcPr>
            <w:tcW w:w="1740" w:type="dxa"/>
            <w:tcBorders>
              <w:top w:val="nil"/>
              <w:left w:val="nil"/>
              <w:bottom w:val="nil"/>
              <w:right w:val="nil"/>
            </w:tcBorders>
            <w:shd w:val="clear" w:color="auto" w:fill="auto"/>
            <w:noWrap/>
            <w:vAlign w:val="bottom"/>
            <w:hideMark/>
          </w:tcPr>
          <w:p w:rsidR="0091086B" w:rsidRPr="00B5727D" w:rsidRDefault="0091086B" w:rsidP="00C429D5">
            <w:pPr>
              <w:ind w:firstLine="0"/>
              <w:jc w:val="left"/>
              <w:rPr>
                <w:rFonts w:ascii="Arial" w:eastAsia="Times New Roman" w:hAnsi="Arial"/>
                <w:sz w:val="20"/>
                <w:szCs w:val="20"/>
                <w:lang w:val="en-US"/>
              </w:rPr>
            </w:pPr>
          </w:p>
        </w:tc>
      </w:tr>
      <w:tr w:rsidR="0091086B" w:rsidRPr="00B5727D" w:rsidTr="00C429D5">
        <w:trPr>
          <w:trHeight w:val="240"/>
        </w:trPr>
        <w:tc>
          <w:tcPr>
            <w:tcW w:w="4340" w:type="dxa"/>
            <w:tcBorders>
              <w:top w:val="single" w:sz="4" w:space="0" w:color="000000"/>
              <w:left w:val="single" w:sz="4" w:space="0" w:color="000000"/>
              <w:bottom w:val="nil"/>
              <w:right w:val="single" w:sz="4" w:space="0" w:color="000000"/>
            </w:tcBorders>
            <w:shd w:val="clear" w:color="auto" w:fill="auto"/>
            <w:noWrap/>
            <w:vAlign w:val="bottom"/>
            <w:hideMark/>
          </w:tcPr>
          <w:p w:rsidR="0091086B" w:rsidRPr="00B5727D" w:rsidRDefault="0091086B" w:rsidP="00C429D5">
            <w:pPr>
              <w:ind w:firstLine="0"/>
              <w:jc w:val="left"/>
              <w:rPr>
                <w:rFonts w:ascii="Arial" w:eastAsia="Times New Roman" w:hAnsi="Arial"/>
                <w:color w:val="auto"/>
                <w:sz w:val="20"/>
                <w:szCs w:val="20"/>
                <w:lang w:val="en-US"/>
              </w:rPr>
            </w:pPr>
            <w:r w:rsidRPr="00B5727D">
              <w:rPr>
                <w:rFonts w:ascii="Arial" w:eastAsia="Times New Roman" w:hAnsi="Arial"/>
                <w:color w:val="auto"/>
                <w:sz w:val="20"/>
                <w:szCs w:val="20"/>
                <w:lang w:val="en-US"/>
              </w:rPr>
              <w:t>Environment Module 1</w:t>
            </w:r>
          </w:p>
        </w:tc>
        <w:tc>
          <w:tcPr>
            <w:tcW w:w="400" w:type="dxa"/>
            <w:tcBorders>
              <w:top w:val="nil"/>
              <w:left w:val="nil"/>
              <w:bottom w:val="nil"/>
              <w:right w:val="nil"/>
            </w:tcBorders>
            <w:shd w:val="clear" w:color="auto" w:fill="auto"/>
            <w:noWrap/>
            <w:vAlign w:val="bottom"/>
            <w:hideMark/>
          </w:tcPr>
          <w:p w:rsidR="0091086B" w:rsidRPr="00B5727D" w:rsidRDefault="0091086B" w:rsidP="00C429D5">
            <w:pPr>
              <w:ind w:firstLine="0"/>
              <w:jc w:val="left"/>
              <w:rPr>
                <w:rFonts w:ascii="Arial" w:eastAsia="Times New Roman" w:hAnsi="Arial"/>
                <w:color w:val="auto"/>
                <w:sz w:val="20"/>
                <w:szCs w:val="20"/>
                <w:lang w:val="en-US"/>
              </w:rPr>
            </w:pPr>
          </w:p>
        </w:tc>
        <w:tc>
          <w:tcPr>
            <w:tcW w:w="4900" w:type="dxa"/>
            <w:tcBorders>
              <w:top w:val="nil"/>
              <w:left w:val="single" w:sz="4" w:space="0" w:color="000000"/>
              <w:bottom w:val="nil"/>
              <w:right w:val="single" w:sz="4" w:space="0" w:color="000000"/>
            </w:tcBorders>
            <w:shd w:val="clear" w:color="auto" w:fill="auto"/>
            <w:noWrap/>
            <w:vAlign w:val="bottom"/>
            <w:hideMark/>
          </w:tcPr>
          <w:p w:rsidR="0091086B" w:rsidRPr="00B5727D" w:rsidRDefault="0091086B" w:rsidP="00C429D5">
            <w:pPr>
              <w:ind w:firstLine="0"/>
              <w:jc w:val="left"/>
              <w:rPr>
                <w:rFonts w:ascii="Arial" w:eastAsia="Times New Roman" w:hAnsi="Arial"/>
                <w:color w:val="auto"/>
                <w:sz w:val="20"/>
                <w:szCs w:val="20"/>
                <w:lang w:val="en-US"/>
              </w:rPr>
            </w:pPr>
            <w:r w:rsidRPr="00B5727D">
              <w:rPr>
                <w:rFonts w:ascii="Arial" w:eastAsia="Times New Roman" w:hAnsi="Arial"/>
                <w:color w:val="auto"/>
                <w:sz w:val="20"/>
                <w:szCs w:val="20"/>
                <w:lang w:val="en-US"/>
              </w:rPr>
              <w:t>Rabbit (player)</w:t>
            </w:r>
          </w:p>
        </w:tc>
        <w:tc>
          <w:tcPr>
            <w:tcW w:w="1740" w:type="dxa"/>
            <w:tcBorders>
              <w:top w:val="nil"/>
              <w:left w:val="nil"/>
              <w:bottom w:val="nil"/>
              <w:right w:val="nil"/>
            </w:tcBorders>
            <w:shd w:val="clear" w:color="auto" w:fill="auto"/>
            <w:noWrap/>
            <w:vAlign w:val="bottom"/>
            <w:hideMark/>
          </w:tcPr>
          <w:p w:rsidR="0091086B" w:rsidRPr="00B5727D" w:rsidRDefault="0091086B" w:rsidP="00C429D5">
            <w:pPr>
              <w:ind w:firstLine="0"/>
              <w:jc w:val="left"/>
              <w:rPr>
                <w:rFonts w:ascii="Arial" w:eastAsia="Times New Roman" w:hAnsi="Arial"/>
                <w:sz w:val="20"/>
                <w:szCs w:val="20"/>
                <w:lang w:val="en-US"/>
              </w:rPr>
            </w:pPr>
          </w:p>
        </w:tc>
      </w:tr>
      <w:tr w:rsidR="0091086B" w:rsidRPr="00B5727D" w:rsidTr="00C429D5">
        <w:trPr>
          <w:trHeight w:val="240"/>
        </w:trPr>
        <w:tc>
          <w:tcPr>
            <w:tcW w:w="4340" w:type="dxa"/>
            <w:tcBorders>
              <w:top w:val="nil"/>
              <w:left w:val="single" w:sz="4" w:space="0" w:color="000000"/>
              <w:bottom w:val="nil"/>
              <w:right w:val="single" w:sz="4" w:space="0" w:color="000000"/>
            </w:tcBorders>
            <w:shd w:val="clear" w:color="auto" w:fill="auto"/>
            <w:noWrap/>
            <w:vAlign w:val="bottom"/>
            <w:hideMark/>
          </w:tcPr>
          <w:p w:rsidR="0091086B" w:rsidRPr="00B5727D" w:rsidRDefault="0091086B" w:rsidP="00C429D5">
            <w:pPr>
              <w:ind w:firstLine="0"/>
              <w:jc w:val="left"/>
              <w:rPr>
                <w:rFonts w:ascii="Arial" w:eastAsia="Times New Roman" w:hAnsi="Arial"/>
                <w:color w:val="auto"/>
                <w:sz w:val="20"/>
                <w:szCs w:val="20"/>
                <w:lang w:val="en-US"/>
              </w:rPr>
            </w:pPr>
            <w:r w:rsidRPr="00B5727D">
              <w:rPr>
                <w:rFonts w:ascii="Arial" w:eastAsia="Times New Roman" w:hAnsi="Arial"/>
                <w:color w:val="auto"/>
                <w:sz w:val="20"/>
                <w:szCs w:val="20"/>
                <w:lang w:val="en-US"/>
              </w:rPr>
              <w:t>Environment Module 2</w:t>
            </w:r>
          </w:p>
        </w:tc>
        <w:tc>
          <w:tcPr>
            <w:tcW w:w="400" w:type="dxa"/>
            <w:tcBorders>
              <w:top w:val="nil"/>
              <w:left w:val="nil"/>
              <w:bottom w:val="nil"/>
              <w:right w:val="nil"/>
            </w:tcBorders>
            <w:shd w:val="clear" w:color="auto" w:fill="auto"/>
            <w:noWrap/>
            <w:vAlign w:val="bottom"/>
            <w:hideMark/>
          </w:tcPr>
          <w:p w:rsidR="0091086B" w:rsidRPr="00B5727D" w:rsidRDefault="0091086B" w:rsidP="00C429D5">
            <w:pPr>
              <w:ind w:firstLine="0"/>
              <w:jc w:val="left"/>
              <w:rPr>
                <w:rFonts w:ascii="Arial" w:eastAsia="Times New Roman" w:hAnsi="Arial"/>
                <w:color w:val="auto"/>
                <w:sz w:val="20"/>
                <w:szCs w:val="20"/>
                <w:lang w:val="en-US"/>
              </w:rPr>
            </w:pPr>
          </w:p>
        </w:tc>
        <w:tc>
          <w:tcPr>
            <w:tcW w:w="4900" w:type="dxa"/>
            <w:tcBorders>
              <w:top w:val="nil"/>
              <w:left w:val="single" w:sz="4" w:space="0" w:color="000000"/>
              <w:bottom w:val="nil"/>
              <w:right w:val="single" w:sz="4" w:space="0" w:color="000000"/>
            </w:tcBorders>
            <w:shd w:val="clear" w:color="auto" w:fill="auto"/>
            <w:noWrap/>
            <w:vAlign w:val="bottom"/>
            <w:hideMark/>
          </w:tcPr>
          <w:p w:rsidR="0091086B" w:rsidRPr="00B5727D" w:rsidRDefault="0091086B" w:rsidP="00C429D5">
            <w:pPr>
              <w:ind w:firstLine="0"/>
              <w:jc w:val="left"/>
              <w:rPr>
                <w:rFonts w:ascii="Arial" w:eastAsia="Times New Roman" w:hAnsi="Arial"/>
                <w:color w:val="auto"/>
                <w:sz w:val="20"/>
                <w:szCs w:val="20"/>
                <w:lang w:val="en-US"/>
              </w:rPr>
            </w:pPr>
            <w:r w:rsidRPr="00B5727D">
              <w:rPr>
                <w:rFonts w:ascii="Arial" w:eastAsia="Times New Roman" w:hAnsi="Arial"/>
                <w:color w:val="auto"/>
                <w:sz w:val="20"/>
                <w:szCs w:val="20"/>
                <w:lang w:val="en-US"/>
              </w:rPr>
              <w:t>Wolf (enemy)</w:t>
            </w:r>
          </w:p>
        </w:tc>
        <w:tc>
          <w:tcPr>
            <w:tcW w:w="1740" w:type="dxa"/>
            <w:tcBorders>
              <w:top w:val="nil"/>
              <w:left w:val="nil"/>
              <w:bottom w:val="nil"/>
              <w:right w:val="nil"/>
            </w:tcBorders>
            <w:shd w:val="clear" w:color="auto" w:fill="auto"/>
            <w:noWrap/>
            <w:vAlign w:val="bottom"/>
            <w:hideMark/>
          </w:tcPr>
          <w:p w:rsidR="0091086B" w:rsidRPr="00B5727D" w:rsidRDefault="0091086B" w:rsidP="00C429D5">
            <w:pPr>
              <w:ind w:firstLine="0"/>
              <w:jc w:val="left"/>
              <w:rPr>
                <w:rFonts w:ascii="Arial" w:eastAsia="Times New Roman" w:hAnsi="Arial"/>
                <w:sz w:val="20"/>
                <w:szCs w:val="20"/>
                <w:lang w:val="en-US"/>
              </w:rPr>
            </w:pPr>
          </w:p>
        </w:tc>
      </w:tr>
      <w:tr w:rsidR="0091086B" w:rsidRPr="00B5727D" w:rsidTr="00C429D5">
        <w:trPr>
          <w:trHeight w:val="240"/>
        </w:trPr>
        <w:tc>
          <w:tcPr>
            <w:tcW w:w="4340" w:type="dxa"/>
            <w:tcBorders>
              <w:top w:val="nil"/>
              <w:left w:val="single" w:sz="4" w:space="0" w:color="000000"/>
              <w:bottom w:val="nil"/>
              <w:right w:val="single" w:sz="4" w:space="0" w:color="000000"/>
            </w:tcBorders>
            <w:shd w:val="clear" w:color="auto" w:fill="auto"/>
            <w:noWrap/>
            <w:vAlign w:val="bottom"/>
            <w:hideMark/>
          </w:tcPr>
          <w:p w:rsidR="0091086B" w:rsidRPr="00B5727D" w:rsidRDefault="0091086B" w:rsidP="00C429D5">
            <w:pPr>
              <w:ind w:firstLine="0"/>
              <w:jc w:val="left"/>
              <w:rPr>
                <w:rFonts w:ascii="Arial" w:eastAsia="Times New Roman" w:hAnsi="Arial"/>
                <w:color w:val="auto"/>
                <w:sz w:val="20"/>
                <w:szCs w:val="20"/>
                <w:lang w:val="en-US"/>
              </w:rPr>
            </w:pPr>
            <w:r w:rsidRPr="00B5727D">
              <w:rPr>
                <w:rFonts w:ascii="Arial" w:eastAsia="Times New Roman" w:hAnsi="Arial"/>
                <w:color w:val="auto"/>
                <w:sz w:val="20"/>
                <w:szCs w:val="20"/>
                <w:lang w:val="en-US"/>
              </w:rPr>
              <w:t>Environment Module 3</w:t>
            </w:r>
          </w:p>
        </w:tc>
        <w:tc>
          <w:tcPr>
            <w:tcW w:w="400" w:type="dxa"/>
            <w:tcBorders>
              <w:top w:val="nil"/>
              <w:left w:val="nil"/>
              <w:bottom w:val="nil"/>
              <w:right w:val="nil"/>
            </w:tcBorders>
            <w:shd w:val="clear" w:color="auto" w:fill="auto"/>
            <w:noWrap/>
            <w:vAlign w:val="bottom"/>
            <w:hideMark/>
          </w:tcPr>
          <w:p w:rsidR="0091086B" w:rsidRPr="00B5727D" w:rsidRDefault="0091086B" w:rsidP="00C429D5">
            <w:pPr>
              <w:ind w:firstLine="0"/>
              <w:jc w:val="left"/>
              <w:rPr>
                <w:rFonts w:ascii="Arial" w:eastAsia="Times New Roman" w:hAnsi="Arial"/>
                <w:color w:val="auto"/>
                <w:sz w:val="20"/>
                <w:szCs w:val="20"/>
                <w:lang w:val="en-US"/>
              </w:rPr>
            </w:pPr>
          </w:p>
        </w:tc>
        <w:tc>
          <w:tcPr>
            <w:tcW w:w="4900" w:type="dxa"/>
            <w:tcBorders>
              <w:top w:val="nil"/>
              <w:left w:val="single" w:sz="4" w:space="0" w:color="000000"/>
              <w:bottom w:val="nil"/>
              <w:right w:val="single" w:sz="4" w:space="0" w:color="000000"/>
            </w:tcBorders>
            <w:shd w:val="clear" w:color="auto" w:fill="auto"/>
            <w:noWrap/>
            <w:vAlign w:val="bottom"/>
            <w:hideMark/>
          </w:tcPr>
          <w:p w:rsidR="0091086B" w:rsidRPr="00B5727D" w:rsidRDefault="0091086B" w:rsidP="00C429D5">
            <w:pPr>
              <w:ind w:firstLine="0"/>
              <w:jc w:val="left"/>
              <w:rPr>
                <w:rFonts w:ascii="Arial" w:eastAsia="Times New Roman" w:hAnsi="Arial"/>
                <w:color w:val="auto"/>
                <w:sz w:val="20"/>
                <w:szCs w:val="20"/>
                <w:lang w:val="en-US"/>
              </w:rPr>
            </w:pPr>
            <w:r w:rsidRPr="00B5727D">
              <w:rPr>
                <w:rFonts w:ascii="Arial" w:eastAsia="Times New Roman" w:hAnsi="Arial"/>
                <w:color w:val="auto"/>
                <w:sz w:val="20"/>
                <w:szCs w:val="20"/>
                <w:lang w:val="en-US"/>
              </w:rPr>
              <w:t>Stars</w:t>
            </w:r>
          </w:p>
        </w:tc>
        <w:tc>
          <w:tcPr>
            <w:tcW w:w="1740" w:type="dxa"/>
            <w:tcBorders>
              <w:top w:val="nil"/>
              <w:left w:val="nil"/>
              <w:bottom w:val="nil"/>
              <w:right w:val="nil"/>
            </w:tcBorders>
            <w:shd w:val="clear" w:color="auto" w:fill="auto"/>
            <w:noWrap/>
            <w:vAlign w:val="bottom"/>
            <w:hideMark/>
          </w:tcPr>
          <w:p w:rsidR="0091086B" w:rsidRPr="00B5727D" w:rsidRDefault="0091086B" w:rsidP="00C429D5">
            <w:pPr>
              <w:ind w:firstLine="0"/>
              <w:jc w:val="left"/>
              <w:rPr>
                <w:rFonts w:ascii="Arial" w:eastAsia="Times New Roman" w:hAnsi="Arial"/>
                <w:sz w:val="20"/>
                <w:szCs w:val="20"/>
                <w:lang w:val="en-US"/>
              </w:rPr>
            </w:pPr>
          </w:p>
        </w:tc>
      </w:tr>
      <w:tr w:rsidR="0091086B" w:rsidRPr="00B5727D" w:rsidTr="00C429D5">
        <w:trPr>
          <w:trHeight w:val="240"/>
        </w:trPr>
        <w:tc>
          <w:tcPr>
            <w:tcW w:w="4340" w:type="dxa"/>
            <w:tcBorders>
              <w:top w:val="nil"/>
              <w:left w:val="single" w:sz="4" w:space="0" w:color="000000"/>
              <w:bottom w:val="nil"/>
              <w:right w:val="single" w:sz="4" w:space="0" w:color="000000"/>
            </w:tcBorders>
            <w:shd w:val="clear" w:color="auto" w:fill="auto"/>
            <w:noWrap/>
            <w:vAlign w:val="bottom"/>
            <w:hideMark/>
          </w:tcPr>
          <w:p w:rsidR="0091086B" w:rsidRPr="00B5727D" w:rsidRDefault="0091086B" w:rsidP="00C429D5">
            <w:pPr>
              <w:ind w:firstLine="0"/>
              <w:jc w:val="left"/>
              <w:rPr>
                <w:rFonts w:ascii="Arial" w:eastAsia="Times New Roman" w:hAnsi="Arial"/>
                <w:color w:val="auto"/>
                <w:sz w:val="20"/>
                <w:szCs w:val="20"/>
                <w:lang w:val="en-US"/>
              </w:rPr>
            </w:pPr>
            <w:r w:rsidRPr="00B5727D">
              <w:rPr>
                <w:rFonts w:ascii="Arial" w:eastAsia="Times New Roman" w:hAnsi="Arial"/>
                <w:color w:val="auto"/>
                <w:sz w:val="20"/>
                <w:szCs w:val="20"/>
                <w:lang w:val="en-US"/>
              </w:rPr>
              <w:t>Environment Module 4</w:t>
            </w:r>
          </w:p>
        </w:tc>
        <w:tc>
          <w:tcPr>
            <w:tcW w:w="400" w:type="dxa"/>
            <w:tcBorders>
              <w:top w:val="nil"/>
              <w:left w:val="nil"/>
              <w:bottom w:val="nil"/>
              <w:right w:val="nil"/>
            </w:tcBorders>
            <w:shd w:val="clear" w:color="auto" w:fill="auto"/>
            <w:noWrap/>
            <w:vAlign w:val="bottom"/>
            <w:hideMark/>
          </w:tcPr>
          <w:p w:rsidR="0091086B" w:rsidRPr="00B5727D" w:rsidRDefault="0091086B" w:rsidP="00C429D5">
            <w:pPr>
              <w:ind w:firstLine="0"/>
              <w:jc w:val="left"/>
              <w:rPr>
                <w:rFonts w:ascii="Arial" w:eastAsia="Times New Roman" w:hAnsi="Arial"/>
                <w:color w:val="auto"/>
                <w:sz w:val="20"/>
                <w:szCs w:val="20"/>
                <w:lang w:val="en-US"/>
              </w:rPr>
            </w:pPr>
          </w:p>
        </w:tc>
        <w:tc>
          <w:tcPr>
            <w:tcW w:w="4900" w:type="dxa"/>
            <w:tcBorders>
              <w:top w:val="nil"/>
              <w:left w:val="single" w:sz="4" w:space="0" w:color="000000"/>
              <w:bottom w:val="nil"/>
              <w:right w:val="single" w:sz="4" w:space="0" w:color="000000"/>
            </w:tcBorders>
            <w:shd w:val="clear" w:color="auto" w:fill="auto"/>
            <w:noWrap/>
            <w:vAlign w:val="bottom"/>
            <w:hideMark/>
          </w:tcPr>
          <w:p w:rsidR="0091086B" w:rsidRPr="00B5727D" w:rsidRDefault="0091086B" w:rsidP="00C429D5">
            <w:pPr>
              <w:ind w:firstLine="0"/>
              <w:jc w:val="left"/>
              <w:rPr>
                <w:rFonts w:ascii="Arial" w:eastAsia="Times New Roman" w:hAnsi="Arial"/>
                <w:color w:val="auto"/>
                <w:sz w:val="20"/>
                <w:szCs w:val="20"/>
                <w:lang w:val="en-US"/>
              </w:rPr>
            </w:pPr>
            <w:r w:rsidRPr="00B5727D">
              <w:rPr>
                <w:rFonts w:ascii="Arial" w:eastAsia="Times New Roman" w:hAnsi="Arial"/>
                <w:color w:val="auto"/>
                <w:sz w:val="20"/>
                <w:szCs w:val="20"/>
                <w:lang w:val="en-US"/>
              </w:rPr>
              <w:t>Sky Background</w:t>
            </w:r>
          </w:p>
        </w:tc>
        <w:tc>
          <w:tcPr>
            <w:tcW w:w="1740" w:type="dxa"/>
            <w:tcBorders>
              <w:top w:val="nil"/>
              <w:left w:val="nil"/>
              <w:bottom w:val="nil"/>
              <w:right w:val="nil"/>
            </w:tcBorders>
            <w:shd w:val="clear" w:color="auto" w:fill="auto"/>
            <w:noWrap/>
            <w:vAlign w:val="bottom"/>
            <w:hideMark/>
          </w:tcPr>
          <w:p w:rsidR="0091086B" w:rsidRPr="00B5727D" w:rsidRDefault="0091086B" w:rsidP="00C429D5">
            <w:pPr>
              <w:ind w:firstLine="0"/>
              <w:jc w:val="left"/>
              <w:rPr>
                <w:rFonts w:ascii="Arial" w:eastAsia="Times New Roman" w:hAnsi="Arial"/>
                <w:sz w:val="20"/>
                <w:szCs w:val="20"/>
                <w:lang w:val="en-US"/>
              </w:rPr>
            </w:pPr>
          </w:p>
        </w:tc>
      </w:tr>
      <w:tr w:rsidR="0091086B" w:rsidRPr="00B5727D" w:rsidTr="00C429D5">
        <w:trPr>
          <w:trHeight w:val="240"/>
        </w:trPr>
        <w:tc>
          <w:tcPr>
            <w:tcW w:w="4340" w:type="dxa"/>
            <w:tcBorders>
              <w:top w:val="nil"/>
              <w:left w:val="single" w:sz="4" w:space="0" w:color="000000"/>
              <w:bottom w:val="nil"/>
              <w:right w:val="single" w:sz="4" w:space="0" w:color="000000"/>
            </w:tcBorders>
            <w:shd w:val="clear" w:color="auto" w:fill="auto"/>
            <w:noWrap/>
            <w:vAlign w:val="bottom"/>
            <w:hideMark/>
          </w:tcPr>
          <w:p w:rsidR="0091086B" w:rsidRPr="00B5727D" w:rsidRDefault="0091086B" w:rsidP="00C429D5">
            <w:pPr>
              <w:ind w:firstLine="0"/>
              <w:jc w:val="left"/>
              <w:rPr>
                <w:rFonts w:ascii="Arial" w:eastAsia="Times New Roman" w:hAnsi="Arial"/>
                <w:color w:val="auto"/>
                <w:sz w:val="20"/>
                <w:szCs w:val="20"/>
                <w:lang w:val="en-US"/>
              </w:rPr>
            </w:pPr>
            <w:r w:rsidRPr="00B5727D">
              <w:rPr>
                <w:rFonts w:ascii="Arial" w:eastAsia="Times New Roman" w:hAnsi="Arial"/>
                <w:color w:val="auto"/>
                <w:sz w:val="20"/>
                <w:szCs w:val="20"/>
                <w:lang w:val="en-US"/>
              </w:rPr>
              <w:t>Environment Module 5</w:t>
            </w:r>
          </w:p>
        </w:tc>
        <w:tc>
          <w:tcPr>
            <w:tcW w:w="400" w:type="dxa"/>
            <w:tcBorders>
              <w:top w:val="nil"/>
              <w:left w:val="nil"/>
              <w:bottom w:val="nil"/>
              <w:right w:val="nil"/>
            </w:tcBorders>
            <w:shd w:val="clear" w:color="auto" w:fill="auto"/>
            <w:noWrap/>
            <w:vAlign w:val="bottom"/>
            <w:hideMark/>
          </w:tcPr>
          <w:p w:rsidR="0091086B" w:rsidRPr="00B5727D" w:rsidRDefault="0091086B" w:rsidP="00C429D5">
            <w:pPr>
              <w:ind w:firstLine="0"/>
              <w:jc w:val="left"/>
              <w:rPr>
                <w:rFonts w:ascii="Arial" w:eastAsia="Times New Roman" w:hAnsi="Arial"/>
                <w:color w:val="auto"/>
                <w:sz w:val="20"/>
                <w:szCs w:val="20"/>
                <w:lang w:val="en-US"/>
              </w:rPr>
            </w:pPr>
          </w:p>
        </w:tc>
        <w:tc>
          <w:tcPr>
            <w:tcW w:w="4900" w:type="dxa"/>
            <w:tcBorders>
              <w:top w:val="nil"/>
              <w:left w:val="single" w:sz="4" w:space="0" w:color="000000"/>
              <w:bottom w:val="nil"/>
              <w:right w:val="single" w:sz="4" w:space="0" w:color="000000"/>
            </w:tcBorders>
            <w:shd w:val="clear" w:color="auto" w:fill="auto"/>
            <w:noWrap/>
            <w:vAlign w:val="bottom"/>
            <w:hideMark/>
          </w:tcPr>
          <w:p w:rsidR="0091086B" w:rsidRPr="00B5727D" w:rsidRDefault="0091086B" w:rsidP="00C429D5">
            <w:pPr>
              <w:ind w:firstLine="0"/>
              <w:jc w:val="left"/>
              <w:rPr>
                <w:rFonts w:ascii="Arial" w:eastAsia="Times New Roman" w:hAnsi="Arial"/>
                <w:color w:val="auto"/>
                <w:sz w:val="20"/>
                <w:szCs w:val="20"/>
                <w:lang w:val="en-US"/>
              </w:rPr>
            </w:pPr>
            <w:r w:rsidRPr="00B5727D">
              <w:rPr>
                <w:rFonts w:ascii="Arial" w:eastAsia="Times New Roman" w:hAnsi="Arial"/>
                <w:color w:val="auto"/>
                <w:sz w:val="20"/>
                <w:szCs w:val="20"/>
                <w:lang w:val="en-US"/>
              </w:rPr>
              <w:t>Hawk (enemy)</w:t>
            </w:r>
          </w:p>
        </w:tc>
        <w:tc>
          <w:tcPr>
            <w:tcW w:w="1740" w:type="dxa"/>
            <w:tcBorders>
              <w:top w:val="nil"/>
              <w:left w:val="nil"/>
              <w:bottom w:val="nil"/>
              <w:right w:val="nil"/>
            </w:tcBorders>
            <w:shd w:val="clear" w:color="auto" w:fill="auto"/>
            <w:noWrap/>
            <w:vAlign w:val="bottom"/>
            <w:hideMark/>
          </w:tcPr>
          <w:p w:rsidR="0091086B" w:rsidRPr="00B5727D" w:rsidRDefault="0091086B" w:rsidP="00C429D5">
            <w:pPr>
              <w:ind w:firstLine="0"/>
              <w:jc w:val="left"/>
              <w:rPr>
                <w:rFonts w:ascii="Arial" w:eastAsia="Times New Roman" w:hAnsi="Arial"/>
                <w:sz w:val="20"/>
                <w:szCs w:val="20"/>
                <w:lang w:val="en-US"/>
              </w:rPr>
            </w:pPr>
          </w:p>
        </w:tc>
      </w:tr>
      <w:tr w:rsidR="0091086B" w:rsidRPr="00B5727D" w:rsidTr="00C429D5">
        <w:trPr>
          <w:trHeight w:val="240"/>
        </w:trPr>
        <w:tc>
          <w:tcPr>
            <w:tcW w:w="4340" w:type="dxa"/>
            <w:tcBorders>
              <w:top w:val="nil"/>
              <w:left w:val="single" w:sz="4" w:space="0" w:color="000000"/>
              <w:bottom w:val="nil"/>
              <w:right w:val="single" w:sz="4" w:space="0" w:color="000000"/>
            </w:tcBorders>
            <w:shd w:val="clear" w:color="auto" w:fill="auto"/>
            <w:noWrap/>
            <w:vAlign w:val="bottom"/>
            <w:hideMark/>
          </w:tcPr>
          <w:p w:rsidR="0091086B" w:rsidRPr="00B5727D" w:rsidRDefault="0091086B" w:rsidP="00C429D5">
            <w:pPr>
              <w:ind w:firstLine="0"/>
              <w:jc w:val="left"/>
              <w:rPr>
                <w:rFonts w:ascii="Arial" w:eastAsia="Times New Roman" w:hAnsi="Arial"/>
                <w:color w:val="auto"/>
                <w:sz w:val="20"/>
                <w:szCs w:val="20"/>
                <w:lang w:val="en-US"/>
              </w:rPr>
            </w:pPr>
            <w:r w:rsidRPr="00B5727D">
              <w:rPr>
                <w:rFonts w:ascii="Arial" w:eastAsia="Times New Roman" w:hAnsi="Arial"/>
                <w:color w:val="auto"/>
                <w:sz w:val="20"/>
                <w:szCs w:val="20"/>
                <w:lang w:val="en-US"/>
              </w:rPr>
              <w:t>Rock Objects (?)</w:t>
            </w:r>
          </w:p>
        </w:tc>
        <w:tc>
          <w:tcPr>
            <w:tcW w:w="400" w:type="dxa"/>
            <w:tcBorders>
              <w:top w:val="nil"/>
              <w:left w:val="nil"/>
              <w:bottom w:val="nil"/>
              <w:right w:val="nil"/>
            </w:tcBorders>
            <w:shd w:val="clear" w:color="auto" w:fill="auto"/>
            <w:noWrap/>
            <w:vAlign w:val="bottom"/>
            <w:hideMark/>
          </w:tcPr>
          <w:p w:rsidR="0091086B" w:rsidRPr="00B5727D" w:rsidRDefault="0091086B" w:rsidP="00C429D5">
            <w:pPr>
              <w:ind w:firstLine="0"/>
              <w:jc w:val="left"/>
              <w:rPr>
                <w:rFonts w:ascii="Arial" w:eastAsia="Times New Roman" w:hAnsi="Arial"/>
                <w:color w:val="auto"/>
                <w:sz w:val="20"/>
                <w:szCs w:val="20"/>
                <w:lang w:val="en-US"/>
              </w:rPr>
            </w:pPr>
          </w:p>
        </w:tc>
        <w:tc>
          <w:tcPr>
            <w:tcW w:w="4900" w:type="dxa"/>
            <w:tcBorders>
              <w:top w:val="nil"/>
              <w:left w:val="single" w:sz="4" w:space="0" w:color="000000"/>
              <w:bottom w:val="nil"/>
              <w:right w:val="single" w:sz="4" w:space="0" w:color="000000"/>
            </w:tcBorders>
            <w:shd w:val="clear" w:color="auto" w:fill="auto"/>
            <w:noWrap/>
            <w:vAlign w:val="bottom"/>
            <w:hideMark/>
          </w:tcPr>
          <w:p w:rsidR="0091086B" w:rsidRPr="00B5727D" w:rsidRDefault="0091086B" w:rsidP="00C429D5">
            <w:pPr>
              <w:ind w:firstLine="0"/>
              <w:jc w:val="left"/>
              <w:rPr>
                <w:rFonts w:ascii="Arial" w:eastAsia="Times New Roman" w:hAnsi="Arial"/>
                <w:color w:val="auto"/>
                <w:sz w:val="20"/>
                <w:szCs w:val="20"/>
                <w:lang w:val="en-US"/>
              </w:rPr>
            </w:pPr>
            <w:r w:rsidRPr="00B5727D">
              <w:rPr>
                <w:rFonts w:ascii="Arial" w:eastAsia="Times New Roman" w:hAnsi="Arial"/>
                <w:color w:val="auto"/>
                <w:sz w:val="20"/>
                <w:szCs w:val="20"/>
                <w:lang w:val="en-US"/>
              </w:rPr>
              <w:t>Pause Button</w:t>
            </w:r>
          </w:p>
        </w:tc>
        <w:tc>
          <w:tcPr>
            <w:tcW w:w="1740" w:type="dxa"/>
            <w:tcBorders>
              <w:top w:val="nil"/>
              <w:left w:val="nil"/>
              <w:bottom w:val="nil"/>
              <w:right w:val="nil"/>
            </w:tcBorders>
            <w:shd w:val="clear" w:color="auto" w:fill="auto"/>
            <w:noWrap/>
            <w:vAlign w:val="bottom"/>
            <w:hideMark/>
          </w:tcPr>
          <w:p w:rsidR="0091086B" w:rsidRPr="00B5727D" w:rsidRDefault="0091086B" w:rsidP="00C429D5">
            <w:pPr>
              <w:ind w:firstLine="0"/>
              <w:jc w:val="left"/>
              <w:rPr>
                <w:rFonts w:ascii="Arial" w:eastAsia="Times New Roman" w:hAnsi="Arial"/>
                <w:sz w:val="20"/>
                <w:szCs w:val="20"/>
                <w:lang w:val="en-US"/>
              </w:rPr>
            </w:pPr>
          </w:p>
        </w:tc>
      </w:tr>
      <w:tr w:rsidR="0091086B" w:rsidRPr="00B5727D" w:rsidTr="00C429D5">
        <w:trPr>
          <w:trHeight w:val="240"/>
        </w:trPr>
        <w:tc>
          <w:tcPr>
            <w:tcW w:w="4340" w:type="dxa"/>
            <w:tcBorders>
              <w:top w:val="nil"/>
              <w:left w:val="nil"/>
              <w:bottom w:val="single" w:sz="4" w:space="0" w:color="000000"/>
              <w:right w:val="single" w:sz="4" w:space="0" w:color="000000"/>
            </w:tcBorders>
            <w:shd w:val="clear" w:color="FFFFFF" w:fill="FFFFFF"/>
            <w:noWrap/>
            <w:vAlign w:val="bottom"/>
            <w:hideMark/>
          </w:tcPr>
          <w:p w:rsidR="0091086B" w:rsidRPr="00B5727D" w:rsidRDefault="0091086B" w:rsidP="00C429D5">
            <w:pPr>
              <w:ind w:firstLine="0"/>
              <w:jc w:val="left"/>
              <w:rPr>
                <w:rFonts w:ascii="Arial" w:eastAsia="Times New Roman" w:hAnsi="Arial"/>
                <w:sz w:val="20"/>
                <w:szCs w:val="20"/>
                <w:lang w:val="en-US"/>
              </w:rPr>
            </w:pPr>
            <w:r w:rsidRPr="00B5727D">
              <w:rPr>
                <w:rFonts w:ascii="Arial" w:eastAsia="Times New Roman" w:hAnsi="Arial"/>
                <w:sz w:val="20"/>
                <w:szCs w:val="20"/>
                <w:lang w:val="en-US"/>
              </w:rPr>
              <w:t>Cacti Objects (?)</w:t>
            </w:r>
          </w:p>
        </w:tc>
        <w:tc>
          <w:tcPr>
            <w:tcW w:w="400" w:type="dxa"/>
            <w:tcBorders>
              <w:top w:val="nil"/>
              <w:left w:val="nil"/>
              <w:bottom w:val="nil"/>
              <w:right w:val="nil"/>
            </w:tcBorders>
            <w:shd w:val="clear" w:color="auto" w:fill="auto"/>
            <w:noWrap/>
            <w:vAlign w:val="bottom"/>
            <w:hideMark/>
          </w:tcPr>
          <w:p w:rsidR="0091086B" w:rsidRPr="00B5727D" w:rsidRDefault="0091086B" w:rsidP="00C429D5">
            <w:pPr>
              <w:ind w:firstLine="0"/>
              <w:jc w:val="left"/>
              <w:rPr>
                <w:rFonts w:ascii="Arial" w:eastAsia="Times New Roman" w:hAnsi="Arial"/>
                <w:sz w:val="20"/>
                <w:szCs w:val="20"/>
                <w:lang w:val="en-US"/>
              </w:rPr>
            </w:pPr>
          </w:p>
        </w:tc>
        <w:tc>
          <w:tcPr>
            <w:tcW w:w="4900" w:type="dxa"/>
            <w:tcBorders>
              <w:top w:val="nil"/>
              <w:left w:val="single" w:sz="4" w:space="0" w:color="000000"/>
              <w:bottom w:val="nil"/>
              <w:right w:val="single" w:sz="4" w:space="0" w:color="000000"/>
            </w:tcBorders>
            <w:shd w:val="clear" w:color="auto" w:fill="auto"/>
            <w:noWrap/>
            <w:vAlign w:val="bottom"/>
            <w:hideMark/>
          </w:tcPr>
          <w:p w:rsidR="0091086B" w:rsidRPr="00B5727D" w:rsidRDefault="0091086B" w:rsidP="00C429D5">
            <w:pPr>
              <w:ind w:firstLine="0"/>
              <w:jc w:val="left"/>
              <w:rPr>
                <w:rFonts w:ascii="Arial" w:eastAsia="Times New Roman" w:hAnsi="Arial"/>
                <w:color w:val="auto"/>
                <w:sz w:val="20"/>
                <w:szCs w:val="20"/>
                <w:lang w:val="en-US"/>
              </w:rPr>
            </w:pPr>
            <w:r w:rsidRPr="00B5727D">
              <w:rPr>
                <w:rFonts w:ascii="Arial" w:eastAsia="Times New Roman" w:hAnsi="Arial"/>
                <w:color w:val="auto"/>
                <w:sz w:val="20"/>
                <w:szCs w:val="20"/>
                <w:lang w:val="en-US"/>
              </w:rPr>
              <w:t>Start Button</w:t>
            </w:r>
          </w:p>
        </w:tc>
        <w:tc>
          <w:tcPr>
            <w:tcW w:w="1740" w:type="dxa"/>
            <w:tcBorders>
              <w:top w:val="nil"/>
              <w:left w:val="nil"/>
              <w:bottom w:val="nil"/>
              <w:right w:val="nil"/>
            </w:tcBorders>
            <w:shd w:val="clear" w:color="auto" w:fill="auto"/>
            <w:noWrap/>
            <w:vAlign w:val="bottom"/>
            <w:hideMark/>
          </w:tcPr>
          <w:p w:rsidR="0091086B" w:rsidRPr="00B5727D" w:rsidRDefault="0091086B" w:rsidP="00C429D5">
            <w:pPr>
              <w:ind w:firstLine="0"/>
              <w:jc w:val="left"/>
              <w:rPr>
                <w:rFonts w:ascii="Arial" w:eastAsia="Times New Roman" w:hAnsi="Arial"/>
                <w:sz w:val="20"/>
                <w:szCs w:val="20"/>
                <w:lang w:val="en-US"/>
              </w:rPr>
            </w:pPr>
          </w:p>
        </w:tc>
      </w:tr>
      <w:tr w:rsidR="0091086B" w:rsidRPr="00B5727D" w:rsidTr="00C429D5">
        <w:trPr>
          <w:trHeight w:val="240"/>
        </w:trPr>
        <w:tc>
          <w:tcPr>
            <w:tcW w:w="4340" w:type="dxa"/>
            <w:tcBorders>
              <w:top w:val="nil"/>
              <w:left w:val="nil"/>
              <w:bottom w:val="nil"/>
              <w:right w:val="nil"/>
            </w:tcBorders>
            <w:shd w:val="clear" w:color="auto" w:fill="auto"/>
            <w:noWrap/>
            <w:vAlign w:val="bottom"/>
            <w:hideMark/>
          </w:tcPr>
          <w:p w:rsidR="0091086B" w:rsidRPr="00B5727D" w:rsidRDefault="0091086B" w:rsidP="00C429D5">
            <w:pPr>
              <w:ind w:firstLine="0"/>
              <w:jc w:val="left"/>
              <w:rPr>
                <w:rFonts w:ascii="Arial" w:eastAsia="Times New Roman" w:hAnsi="Arial"/>
                <w:color w:val="auto"/>
                <w:sz w:val="20"/>
                <w:szCs w:val="20"/>
                <w:lang w:val="en-US"/>
              </w:rPr>
            </w:pPr>
          </w:p>
        </w:tc>
        <w:tc>
          <w:tcPr>
            <w:tcW w:w="400" w:type="dxa"/>
            <w:tcBorders>
              <w:top w:val="nil"/>
              <w:left w:val="nil"/>
              <w:bottom w:val="nil"/>
              <w:right w:val="nil"/>
            </w:tcBorders>
            <w:shd w:val="clear" w:color="auto" w:fill="auto"/>
            <w:noWrap/>
            <w:vAlign w:val="bottom"/>
            <w:hideMark/>
          </w:tcPr>
          <w:p w:rsidR="0091086B" w:rsidRPr="00B5727D" w:rsidRDefault="0091086B" w:rsidP="00C429D5">
            <w:pPr>
              <w:ind w:firstLine="0"/>
              <w:jc w:val="left"/>
              <w:rPr>
                <w:rFonts w:ascii="Arial" w:eastAsia="Times New Roman" w:hAnsi="Arial"/>
                <w:sz w:val="20"/>
                <w:szCs w:val="20"/>
                <w:lang w:val="en-US"/>
              </w:rPr>
            </w:pPr>
          </w:p>
        </w:tc>
        <w:tc>
          <w:tcPr>
            <w:tcW w:w="4900" w:type="dxa"/>
            <w:tcBorders>
              <w:top w:val="nil"/>
              <w:left w:val="single" w:sz="4" w:space="0" w:color="000000"/>
              <w:bottom w:val="nil"/>
              <w:right w:val="single" w:sz="4" w:space="0" w:color="000000"/>
            </w:tcBorders>
            <w:shd w:val="clear" w:color="auto" w:fill="auto"/>
            <w:noWrap/>
            <w:vAlign w:val="bottom"/>
            <w:hideMark/>
          </w:tcPr>
          <w:p w:rsidR="0091086B" w:rsidRPr="00B5727D" w:rsidRDefault="0091086B" w:rsidP="00C429D5">
            <w:pPr>
              <w:ind w:firstLine="0"/>
              <w:jc w:val="left"/>
              <w:rPr>
                <w:rFonts w:ascii="Arial" w:eastAsia="Times New Roman" w:hAnsi="Arial"/>
                <w:color w:val="auto"/>
                <w:sz w:val="20"/>
                <w:szCs w:val="20"/>
                <w:lang w:val="en-US"/>
              </w:rPr>
            </w:pPr>
            <w:r w:rsidRPr="00B5727D">
              <w:rPr>
                <w:rFonts w:ascii="Arial" w:eastAsia="Times New Roman" w:hAnsi="Arial"/>
                <w:color w:val="auto"/>
                <w:sz w:val="20"/>
                <w:szCs w:val="20"/>
                <w:lang w:val="en-US"/>
              </w:rPr>
              <w:t>Options Button</w:t>
            </w:r>
          </w:p>
        </w:tc>
        <w:tc>
          <w:tcPr>
            <w:tcW w:w="1740" w:type="dxa"/>
            <w:tcBorders>
              <w:top w:val="nil"/>
              <w:left w:val="nil"/>
              <w:bottom w:val="nil"/>
              <w:right w:val="nil"/>
            </w:tcBorders>
            <w:shd w:val="clear" w:color="auto" w:fill="auto"/>
            <w:noWrap/>
            <w:vAlign w:val="bottom"/>
            <w:hideMark/>
          </w:tcPr>
          <w:p w:rsidR="0091086B" w:rsidRPr="00B5727D" w:rsidRDefault="0091086B" w:rsidP="00C429D5">
            <w:pPr>
              <w:ind w:firstLine="0"/>
              <w:jc w:val="left"/>
              <w:rPr>
                <w:rFonts w:ascii="Arial" w:eastAsia="Times New Roman" w:hAnsi="Arial"/>
                <w:sz w:val="20"/>
                <w:szCs w:val="20"/>
                <w:lang w:val="en-US"/>
              </w:rPr>
            </w:pPr>
          </w:p>
        </w:tc>
      </w:tr>
      <w:tr w:rsidR="0091086B" w:rsidRPr="00B5727D" w:rsidTr="00C429D5">
        <w:trPr>
          <w:trHeight w:val="240"/>
        </w:trPr>
        <w:tc>
          <w:tcPr>
            <w:tcW w:w="4340" w:type="dxa"/>
            <w:tcBorders>
              <w:top w:val="nil"/>
              <w:left w:val="nil"/>
              <w:bottom w:val="nil"/>
              <w:right w:val="nil"/>
            </w:tcBorders>
            <w:shd w:val="clear" w:color="auto" w:fill="auto"/>
            <w:noWrap/>
            <w:vAlign w:val="bottom"/>
            <w:hideMark/>
          </w:tcPr>
          <w:p w:rsidR="0091086B" w:rsidRPr="00B5727D" w:rsidRDefault="0091086B" w:rsidP="00C429D5">
            <w:pPr>
              <w:ind w:firstLine="0"/>
              <w:jc w:val="left"/>
              <w:rPr>
                <w:rFonts w:ascii="Arial" w:eastAsia="Times New Roman" w:hAnsi="Arial"/>
                <w:sz w:val="20"/>
                <w:szCs w:val="20"/>
                <w:lang w:val="en-US"/>
              </w:rPr>
            </w:pPr>
          </w:p>
        </w:tc>
        <w:tc>
          <w:tcPr>
            <w:tcW w:w="400" w:type="dxa"/>
            <w:tcBorders>
              <w:top w:val="nil"/>
              <w:left w:val="nil"/>
              <w:bottom w:val="nil"/>
              <w:right w:val="nil"/>
            </w:tcBorders>
            <w:shd w:val="clear" w:color="auto" w:fill="auto"/>
            <w:noWrap/>
            <w:vAlign w:val="bottom"/>
            <w:hideMark/>
          </w:tcPr>
          <w:p w:rsidR="0091086B" w:rsidRPr="00B5727D" w:rsidRDefault="0091086B" w:rsidP="00C429D5">
            <w:pPr>
              <w:ind w:firstLine="0"/>
              <w:jc w:val="left"/>
              <w:rPr>
                <w:rFonts w:ascii="Arial" w:eastAsia="Times New Roman" w:hAnsi="Arial"/>
                <w:sz w:val="20"/>
                <w:szCs w:val="20"/>
                <w:lang w:val="en-US"/>
              </w:rPr>
            </w:pPr>
          </w:p>
        </w:tc>
        <w:tc>
          <w:tcPr>
            <w:tcW w:w="4900" w:type="dxa"/>
            <w:tcBorders>
              <w:top w:val="nil"/>
              <w:left w:val="single" w:sz="4" w:space="0" w:color="000000"/>
              <w:bottom w:val="single" w:sz="4" w:space="0" w:color="000000"/>
              <w:right w:val="single" w:sz="4" w:space="0" w:color="000000"/>
            </w:tcBorders>
            <w:shd w:val="clear" w:color="auto" w:fill="auto"/>
            <w:noWrap/>
            <w:vAlign w:val="bottom"/>
            <w:hideMark/>
          </w:tcPr>
          <w:p w:rsidR="0091086B" w:rsidRPr="00B5727D" w:rsidRDefault="0091086B" w:rsidP="00C429D5">
            <w:pPr>
              <w:ind w:firstLine="0"/>
              <w:jc w:val="left"/>
              <w:rPr>
                <w:rFonts w:ascii="Arial" w:eastAsia="Times New Roman" w:hAnsi="Arial"/>
                <w:color w:val="auto"/>
                <w:sz w:val="20"/>
                <w:szCs w:val="20"/>
                <w:lang w:val="en-US"/>
              </w:rPr>
            </w:pPr>
            <w:r w:rsidRPr="00B5727D">
              <w:rPr>
                <w:rFonts w:ascii="Arial" w:eastAsia="Times New Roman" w:hAnsi="Arial"/>
                <w:color w:val="auto"/>
                <w:sz w:val="20"/>
                <w:szCs w:val="20"/>
                <w:lang w:val="en-US"/>
              </w:rPr>
              <w:t xml:space="preserve">Main Menu </w:t>
            </w:r>
          </w:p>
        </w:tc>
        <w:tc>
          <w:tcPr>
            <w:tcW w:w="1740" w:type="dxa"/>
            <w:tcBorders>
              <w:top w:val="nil"/>
              <w:left w:val="nil"/>
              <w:bottom w:val="nil"/>
              <w:right w:val="nil"/>
            </w:tcBorders>
            <w:shd w:val="clear" w:color="auto" w:fill="auto"/>
            <w:noWrap/>
            <w:vAlign w:val="bottom"/>
            <w:hideMark/>
          </w:tcPr>
          <w:p w:rsidR="0091086B" w:rsidRPr="00B5727D" w:rsidRDefault="0091086B" w:rsidP="00C429D5">
            <w:pPr>
              <w:ind w:firstLine="0"/>
              <w:jc w:val="left"/>
              <w:rPr>
                <w:rFonts w:ascii="Arial" w:eastAsia="Times New Roman" w:hAnsi="Arial"/>
                <w:sz w:val="20"/>
                <w:szCs w:val="20"/>
                <w:lang w:val="en-US"/>
              </w:rPr>
            </w:pPr>
          </w:p>
        </w:tc>
      </w:tr>
      <w:tr w:rsidR="0091086B" w:rsidRPr="00B5727D" w:rsidTr="00C429D5">
        <w:trPr>
          <w:trHeight w:val="240"/>
        </w:trPr>
        <w:tc>
          <w:tcPr>
            <w:tcW w:w="4340" w:type="dxa"/>
            <w:tcBorders>
              <w:top w:val="nil"/>
              <w:left w:val="nil"/>
              <w:bottom w:val="nil"/>
              <w:right w:val="nil"/>
            </w:tcBorders>
            <w:shd w:val="clear" w:color="auto" w:fill="auto"/>
            <w:noWrap/>
            <w:vAlign w:val="bottom"/>
            <w:hideMark/>
          </w:tcPr>
          <w:p w:rsidR="0091086B" w:rsidRPr="00B5727D" w:rsidRDefault="0091086B" w:rsidP="00C429D5">
            <w:pPr>
              <w:ind w:firstLine="0"/>
              <w:jc w:val="left"/>
              <w:rPr>
                <w:rFonts w:ascii="Arial" w:eastAsia="Times New Roman" w:hAnsi="Arial"/>
                <w:sz w:val="20"/>
                <w:szCs w:val="20"/>
                <w:lang w:val="en-US"/>
              </w:rPr>
            </w:pPr>
          </w:p>
        </w:tc>
        <w:tc>
          <w:tcPr>
            <w:tcW w:w="400" w:type="dxa"/>
            <w:tcBorders>
              <w:top w:val="nil"/>
              <w:left w:val="nil"/>
              <w:bottom w:val="nil"/>
              <w:right w:val="nil"/>
            </w:tcBorders>
            <w:shd w:val="clear" w:color="auto" w:fill="auto"/>
            <w:noWrap/>
            <w:vAlign w:val="bottom"/>
            <w:hideMark/>
          </w:tcPr>
          <w:p w:rsidR="0091086B" w:rsidRPr="00B5727D" w:rsidRDefault="0091086B" w:rsidP="00C429D5">
            <w:pPr>
              <w:ind w:firstLine="0"/>
              <w:jc w:val="left"/>
              <w:rPr>
                <w:rFonts w:ascii="Arial" w:eastAsia="Times New Roman" w:hAnsi="Arial"/>
                <w:sz w:val="20"/>
                <w:szCs w:val="20"/>
                <w:lang w:val="en-US"/>
              </w:rPr>
            </w:pPr>
          </w:p>
        </w:tc>
        <w:tc>
          <w:tcPr>
            <w:tcW w:w="4900" w:type="dxa"/>
            <w:tcBorders>
              <w:top w:val="nil"/>
              <w:left w:val="nil"/>
              <w:bottom w:val="nil"/>
              <w:right w:val="nil"/>
            </w:tcBorders>
            <w:shd w:val="clear" w:color="auto" w:fill="auto"/>
            <w:noWrap/>
            <w:vAlign w:val="bottom"/>
            <w:hideMark/>
          </w:tcPr>
          <w:p w:rsidR="0091086B" w:rsidRPr="00B5727D" w:rsidRDefault="0091086B" w:rsidP="00C429D5">
            <w:pPr>
              <w:ind w:firstLine="0"/>
              <w:jc w:val="left"/>
              <w:rPr>
                <w:rFonts w:ascii="Arial" w:eastAsia="Times New Roman" w:hAnsi="Arial"/>
                <w:color w:val="auto"/>
                <w:sz w:val="20"/>
                <w:szCs w:val="20"/>
                <w:lang w:val="en-US"/>
              </w:rPr>
            </w:pPr>
          </w:p>
        </w:tc>
        <w:tc>
          <w:tcPr>
            <w:tcW w:w="1740" w:type="dxa"/>
            <w:tcBorders>
              <w:top w:val="nil"/>
              <w:left w:val="nil"/>
              <w:bottom w:val="nil"/>
              <w:right w:val="nil"/>
            </w:tcBorders>
            <w:shd w:val="clear" w:color="auto" w:fill="auto"/>
            <w:noWrap/>
            <w:vAlign w:val="bottom"/>
            <w:hideMark/>
          </w:tcPr>
          <w:p w:rsidR="0091086B" w:rsidRPr="00B5727D" w:rsidRDefault="0091086B" w:rsidP="00C429D5">
            <w:pPr>
              <w:ind w:firstLine="0"/>
              <w:jc w:val="left"/>
              <w:rPr>
                <w:rFonts w:ascii="Arial" w:eastAsia="Times New Roman" w:hAnsi="Arial"/>
                <w:sz w:val="20"/>
                <w:szCs w:val="20"/>
                <w:lang w:val="en-US"/>
              </w:rPr>
            </w:pPr>
          </w:p>
        </w:tc>
      </w:tr>
      <w:tr w:rsidR="0091086B" w:rsidRPr="00B5727D" w:rsidTr="00C429D5">
        <w:trPr>
          <w:trHeight w:val="315"/>
        </w:trPr>
        <w:tc>
          <w:tcPr>
            <w:tcW w:w="4340" w:type="dxa"/>
            <w:tcBorders>
              <w:top w:val="nil"/>
              <w:left w:val="nil"/>
              <w:bottom w:val="nil"/>
              <w:right w:val="nil"/>
            </w:tcBorders>
            <w:shd w:val="clear" w:color="auto" w:fill="auto"/>
            <w:noWrap/>
            <w:vAlign w:val="bottom"/>
            <w:hideMark/>
          </w:tcPr>
          <w:p w:rsidR="0091086B" w:rsidRPr="00B5727D" w:rsidRDefault="0091086B" w:rsidP="00C429D5">
            <w:pPr>
              <w:ind w:firstLine="0"/>
              <w:jc w:val="left"/>
              <w:rPr>
                <w:rFonts w:ascii="Arial" w:eastAsia="Times New Roman" w:hAnsi="Arial"/>
                <w:sz w:val="20"/>
                <w:szCs w:val="20"/>
                <w:lang w:val="en-US"/>
              </w:rPr>
            </w:pPr>
          </w:p>
        </w:tc>
        <w:tc>
          <w:tcPr>
            <w:tcW w:w="400" w:type="dxa"/>
            <w:tcBorders>
              <w:top w:val="nil"/>
              <w:left w:val="nil"/>
              <w:bottom w:val="nil"/>
              <w:right w:val="nil"/>
            </w:tcBorders>
            <w:shd w:val="clear" w:color="auto" w:fill="auto"/>
            <w:noWrap/>
            <w:vAlign w:val="bottom"/>
            <w:hideMark/>
          </w:tcPr>
          <w:p w:rsidR="0091086B" w:rsidRPr="00B5727D" w:rsidRDefault="0091086B" w:rsidP="00C429D5">
            <w:pPr>
              <w:ind w:firstLine="0"/>
              <w:jc w:val="left"/>
              <w:rPr>
                <w:rFonts w:ascii="Arial" w:eastAsia="Times New Roman" w:hAnsi="Arial"/>
                <w:sz w:val="20"/>
                <w:szCs w:val="20"/>
                <w:lang w:val="en-US"/>
              </w:rPr>
            </w:pPr>
          </w:p>
        </w:tc>
        <w:tc>
          <w:tcPr>
            <w:tcW w:w="4900" w:type="dxa"/>
            <w:tcBorders>
              <w:top w:val="nil"/>
              <w:left w:val="nil"/>
              <w:bottom w:val="nil"/>
              <w:right w:val="nil"/>
            </w:tcBorders>
            <w:shd w:val="clear" w:color="auto" w:fill="auto"/>
            <w:noWrap/>
            <w:vAlign w:val="bottom"/>
            <w:hideMark/>
          </w:tcPr>
          <w:p w:rsidR="0091086B" w:rsidRPr="00B5727D" w:rsidRDefault="0091086B" w:rsidP="00C429D5">
            <w:pPr>
              <w:ind w:firstLine="0"/>
              <w:jc w:val="left"/>
              <w:rPr>
                <w:rFonts w:ascii="Arial" w:eastAsia="Times New Roman" w:hAnsi="Arial"/>
                <w:sz w:val="20"/>
                <w:szCs w:val="20"/>
                <w:lang w:val="en-US"/>
              </w:rPr>
            </w:pPr>
          </w:p>
        </w:tc>
        <w:tc>
          <w:tcPr>
            <w:tcW w:w="1740" w:type="dxa"/>
            <w:tcBorders>
              <w:top w:val="nil"/>
              <w:left w:val="nil"/>
              <w:bottom w:val="nil"/>
              <w:right w:val="nil"/>
            </w:tcBorders>
            <w:shd w:val="clear" w:color="auto" w:fill="auto"/>
            <w:noWrap/>
            <w:vAlign w:val="bottom"/>
            <w:hideMark/>
          </w:tcPr>
          <w:p w:rsidR="0091086B" w:rsidRPr="00B5727D" w:rsidRDefault="0091086B" w:rsidP="00C429D5">
            <w:pPr>
              <w:ind w:firstLine="0"/>
              <w:jc w:val="left"/>
              <w:rPr>
                <w:rFonts w:ascii="Arial" w:eastAsia="Times New Roman" w:hAnsi="Arial"/>
                <w:sz w:val="20"/>
                <w:szCs w:val="20"/>
                <w:lang w:val="en-US"/>
              </w:rPr>
            </w:pPr>
          </w:p>
        </w:tc>
      </w:tr>
    </w:tbl>
    <w:p w:rsidR="00F97C51" w:rsidRDefault="00F97C51" w:rsidP="0091086B">
      <w:pPr>
        <w:ind w:firstLine="0"/>
        <w:rPr>
          <w:rFonts w:ascii="Arial" w:hAnsi="Arial"/>
        </w:rPr>
      </w:pPr>
    </w:p>
    <w:p w:rsidR="00F97C51" w:rsidRPr="0091086B" w:rsidRDefault="00F97C51" w:rsidP="00161E22">
      <w:pPr>
        <w:ind w:firstLine="0"/>
        <w:rPr>
          <w:rFonts w:ascii="Arial Bold" w:hAnsi="Arial Bold"/>
          <w:b/>
          <w:strike/>
          <w:sz w:val="26"/>
        </w:rPr>
      </w:pPr>
      <w:r w:rsidRPr="0091086B">
        <w:rPr>
          <w:rFonts w:ascii="Arial Bold" w:hAnsi="Arial Bold"/>
          <w:b/>
          <w:strike/>
          <w:sz w:val="26"/>
        </w:rPr>
        <w:t>Asset Revelation Schedule</w:t>
      </w:r>
    </w:p>
    <w:p w:rsidR="00F97C51" w:rsidRPr="0091086B" w:rsidRDefault="00F97C51" w:rsidP="00161E22">
      <w:pPr>
        <w:ind w:firstLine="0"/>
        <w:rPr>
          <w:rFonts w:ascii="Arial" w:hAnsi="Arial"/>
          <w:strike/>
        </w:rPr>
      </w:pPr>
      <w:r w:rsidRPr="0091086B">
        <w:rPr>
          <w:rFonts w:ascii="Arial" w:hAnsi="Arial"/>
          <w:strike/>
        </w:rPr>
        <w:t>This should be a table or spreadsheet of what level the game’s assets are to be revealed to the player for the first time. There should be a row for each level and a column for each general type of asset. Assets include power-ups, weapons, enemy types, tricks, traps, objective types, challenges, buildings and all the other game play elements. The asset revelation schedule ensures that assets, the things that keep the players looking forward to the next level, are properly spaced and not over or under used.</w:t>
      </w:r>
    </w:p>
    <w:p w:rsidR="00F97C51" w:rsidRPr="0091086B" w:rsidRDefault="00F97C51">
      <w:pPr>
        <w:rPr>
          <w:rFonts w:ascii="Arial" w:hAnsi="Arial"/>
          <w:strike/>
        </w:rPr>
      </w:pPr>
      <w:r w:rsidRPr="0091086B">
        <w:rPr>
          <w:rFonts w:ascii="Arial" w:hAnsi="Arial"/>
          <w:strike/>
        </w:rPr>
        <w:t xml:space="preserve">If it’s important to the game that certain assets stop being used, then the schedule might be better drawn as a Gantt chart with lines indicating the availability of assets. This gives the level designers a guide to what assets they have to work with so they don’t ruin their level or anyone else’s. </w:t>
      </w:r>
    </w:p>
    <w:p w:rsidR="00F97C51" w:rsidRPr="00161E22" w:rsidRDefault="00A7099D" w:rsidP="00161E22">
      <w:pPr>
        <w:pStyle w:val="Heading4A"/>
        <w:ind w:firstLine="0"/>
        <w:rPr>
          <w:rFonts w:ascii="Arial Bold" w:hAnsi="Arial Bold"/>
          <w:b/>
          <w:sz w:val="26"/>
        </w:rPr>
      </w:pPr>
      <w:r>
        <w:rPr>
          <w:rFonts w:ascii="Arial Bold" w:hAnsi="Arial Bold"/>
          <w:b/>
          <w:sz w:val="26"/>
        </w:rPr>
        <w:t>Visual</w:t>
      </w:r>
      <w:r w:rsidR="00F97C51" w:rsidRPr="00161E22">
        <w:rPr>
          <w:rFonts w:ascii="Arial Bold" w:hAnsi="Arial Bold"/>
          <w:b/>
          <w:sz w:val="26"/>
        </w:rPr>
        <w:t xml:space="preserve"> Effects</w:t>
      </w:r>
    </w:p>
    <w:p w:rsidR="0091086B" w:rsidRPr="00161E22" w:rsidRDefault="0091086B" w:rsidP="0091086B">
      <w:pPr>
        <w:pStyle w:val="Heading4A"/>
        <w:ind w:firstLine="0"/>
        <w:rPr>
          <w:rFonts w:ascii="Arial Bold" w:hAnsi="Arial Bold"/>
          <w:b/>
          <w:sz w:val="26"/>
        </w:rPr>
      </w:pPr>
      <w:r>
        <w:rPr>
          <w:rFonts w:ascii="Arial Bold" w:hAnsi="Arial Bold"/>
          <w:b/>
          <w:sz w:val="26"/>
        </w:rPr>
        <w:t>Visual</w:t>
      </w:r>
      <w:r w:rsidRPr="00161E22">
        <w:rPr>
          <w:rFonts w:ascii="Arial Bold" w:hAnsi="Arial Bold"/>
          <w:b/>
          <w:sz w:val="26"/>
        </w:rPr>
        <w:t xml:space="preserve"> Effects</w:t>
      </w:r>
    </w:p>
    <w:p w:rsidR="0091086B" w:rsidRDefault="0091086B" w:rsidP="0091086B">
      <w:pPr>
        <w:numPr>
          <w:ilvl w:val="0"/>
          <w:numId w:val="18"/>
        </w:numPr>
        <w:rPr>
          <w:rFonts w:ascii="Arial" w:hAnsi="Arial"/>
        </w:rPr>
      </w:pPr>
      <w:r>
        <w:rPr>
          <w:rFonts w:ascii="Arial" w:hAnsi="Arial"/>
        </w:rPr>
        <w:t>Stars being collected – gold particle system.</w:t>
      </w:r>
    </w:p>
    <w:p w:rsidR="0091086B" w:rsidRDefault="0091086B" w:rsidP="0091086B">
      <w:pPr>
        <w:numPr>
          <w:ilvl w:val="0"/>
          <w:numId w:val="18"/>
        </w:numPr>
        <w:rPr>
          <w:rFonts w:ascii="Arial" w:hAnsi="Arial"/>
        </w:rPr>
      </w:pPr>
      <w:r>
        <w:rPr>
          <w:rFonts w:ascii="Arial" w:hAnsi="Arial"/>
        </w:rPr>
        <w:t>Stars colliding with the ground – red particle system</w:t>
      </w:r>
    </w:p>
    <w:p w:rsidR="0091086B" w:rsidRDefault="0091086B" w:rsidP="0091086B">
      <w:pPr>
        <w:numPr>
          <w:ilvl w:val="0"/>
          <w:numId w:val="18"/>
        </w:numPr>
        <w:rPr>
          <w:rFonts w:ascii="Arial" w:hAnsi="Arial"/>
        </w:rPr>
      </w:pPr>
      <w:r>
        <w:rPr>
          <w:rFonts w:ascii="Arial" w:hAnsi="Arial"/>
        </w:rPr>
        <w:t>Stars being knocked away on collision with enemy – red particle system</w:t>
      </w:r>
    </w:p>
    <w:p w:rsidR="00F97C51" w:rsidRDefault="00F97C51" w:rsidP="00161E22">
      <w:pPr>
        <w:ind w:firstLine="0"/>
        <w:rPr>
          <w:rFonts w:ascii="Arial" w:hAnsi="Arial"/>
        </w:rPr>
      </w:pPr>
    </w:p>
    <w:p w:rsidR="0091086B" w:rsidRDefault="0091086B" w:rsidP="0091086B">
      <w:pPr>
        <w:ind w:firstLine="0"/>
        <w:rPr>
          <w:rFonts w:ascii="Arial Bold" w:hAnsi="Arial Bold"/>
          <w:b/>
          <w:sz w:val="26"/>
        </w:rPr>
      </w:pPr>
      <w:r>
        <w:rPr>
          <w:noProof/>
        </w:rPr>
        <w:pict>
          <v:shape id="Picture 6" o:spid="_x0000_s1088" type="#_x0000_t75" style="position:absolute;left:0;text-align:left;margin-left:200.65pt;margin-top:30.65pt;width:181.25pt;height:241.7pt;z-index:33;visibility:visible;mso-width-relative:margin;mso-height-relative:margin">
            <v:imagedata r:id="rId11" o:title=""/>
            <w10:wrap type="topAndBottom"/>
          </v:shape>
        </w:pict>
      </w:r>
      <w:r>
        <w:rPr>
          <w:noProof/>
        </w:rPr>
        <w:pict>
          <v:shape id="Picture 5" o:spid="_x0000_s1087" type="#_x0000_t75" style="position:absolute;left:0;text-align:left;margin-left:0;margin-top:31.05pt;width:182.25pt;height:243pt;z-index:-7;visibility:visible;mso-position-horizontal:left;mso-position-horizontal-relative:margin">
            <v:imagedata r:id="rId12" o:title=""/>
            <w10:wrap type="topAndBottom" anchorx="margin"/>
          </v:shape>
        </w:pict>
      </w:r>
      <w:r w:rsidRPr="00161E22">
        <w:rPr>
          <w:rFonts w:ascii="Arial Bold" w:hAnsi="Arial Bold"/>
          <w:b/>
          <w:sz w:val="26"/>
        </w:rPr>
        <w:t>2D Art &amp; Animation</w:t>
      </w:r>
    </w:p>
    <w:p w:rsidR="00161E22" w:rsidRPr="0091086B" w:rsidRDefault="00161E22" w:rsidP="0091086B">
      <w:pPr>
        <w:ind w:firstLine="0"/>
        <w:rPr>
          <w:rFonts w:ascii="Arial Bold" w:hAnsi="Arial Bold"/>
          <w:b/>
          <w:sz w:val="26"/>
        </w:rPr>
      </w:pPr>
    </w:p>
    <w:p w:rsidR="00E418A7" w:rsidRDefault="00E418A7" w:rsidP="00161E22">
      <w:pPr>
        <w:ind w:firstLine="0"/>
        <w:rPr>
          <w:rFonts w:ascii="Arial Bold" w:hAnsi="Arial Bold"/>
          <w:b/>
          <w:strike/>
          <w:sz w:val="26"/>
        </w:rPr>
      </w:pPr>
      <w:r>
        <w:rPr>
          <w:noProof/>
        </w:rPr>
        <w:lastRenderedPageBreak/>
        <w:pict>
          <v:shapetype id="_x0000_t202" coordsize="21600,21600" o:spt="202" path="m,l,21600r21600,l21600,xe">
            <v:stroke joinstyle="miter"/>
            <v:path gradientshapeok="t" o:connecttype="rect"/>
          </v:shapetype>
          <v:shape id="Text Box 2" o:spid="_x0000_s1093" type="#_x0000_t202" style="position:absolute;left:0;text-align:left;margin-left:181.5pt;margin-top:-30.5pt;width:273.75pt;height:86.25pt;z-index:35;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" stroked="f">
            <v:textbox style="mso-next-textbox:#Text Box 2">
              <w:txbxContent>
                <w:p w:rsidR="0091086B" w:rsidRPr="00BD2269" w:rsidRDefault="0091086B" w:rsidP="0091086B">
                  <w:pPr>
                    <w:ind w:firstLine="0"/>
                    <w:rPr>
                      <w:rFonts w:ascii="Arial" w:hAnsi="Arial" w:cs="Arial"/>
                    </w:rPr>
                  </w:pPr>
                  <w:r w:rsidRPr="00BD2269">
                    <w:rPr>
                      <w:rFonts w:ascii="Arial" w:hAnsi="Arial" w:cs="Arial"/>
                    </w:rPr>
                    <w:t>These are concepts of the characters that will be in this game. I was going for more of a realistic approach to their design, since the background and land modules will be more realistic.</w:t>
                  </w:r>
                </w:p>
              </w:txbxContent>
            </v:textbox>
            <w10:wrap type="square" anchorx="margin"/>
          </v:shape>
        </w:pict>
      </w:r>
      <w:r>
        <w:rPr>
          <w:noProof/>
        </w:rPr>
        <w:pict>
          <v:shape id="Picture 7" o:spid="_x0000_s1089" type="#_x0000_t75" style="position:absolute;left:0;text-align:left;margin-left:0;margin-top:-36.1pt;width:150.7pt;height:200.95pt;z-index:34;visibility:visible;mso-position-horizontal-relative:margin;mso-width-relative:margin;mso-height-relative:margin">
            <v:imagedata r:id="rId13" o:title=""/>
            <w10:wrap type="topAndBottom" anchorx="margin"/>
          </v:shape>
        </w:pict>
      </w:r>
    </w:p>
    <w:p w:rsidR="00E418A7" w:rsidRDefault="00E418A7" w:rsidP="00161E22">
      <w:pPr>
        <w:ind w:firstLine="0"/>
        <w:rPr>
          <w:rFonts w:ascii="Arial Bold" w:hAnsi="Arial Bold"/>
          <w:b/>
          <w:strike/>
          <w:sz w:val="26"/>
        </w:rPr>
      </w:pPr>
    </w:p>
    <w:p w:rsidR="00F97C51" w:rsidRPr="0091086B" w:rsidRDefault="00F97C51" w:rsidP="00161E22">
      <w:pPr>
        <w:ind w:firstLine="0"/>
        <w:rPr>
          <w:rFonts w:ascii="Arial Bold" w:hAnsi="Arial Bold"/>
          <w:b/>
          <w:sz w:val="26"/>
        </w:rPr>
      </w:pPr>
      <w:r w:rsidRPr="00A04675">
        <w:rPr>
          <w:rFonts w:ascii="Arial Bold" w:hAnsi="Arial Bold"/>
          <w:b/>
          <w:sz w:val="26"/>
          <w:highlight w:val="yellow"/>
        </w:rPr>
        <w:t>3D Art and Animation</w:t>
      </w:r>
      <w:r w:rsidR="00E418A7" w:rsidRPr="00A04675">
        <w:rPr>
          <w:rFonts w:ascii="Arial Bold" w:hAnsi="Arial Bold"/>
          <w:b/>
          <w:sz w:val="26"/>
          <w:highlight w:val="yellow"/>
        </w:rPr>
        <w:t xml:space="preserve"> </w:t>
      </w:r>
      <w:r w:rsidR="0091086B" w:rsidRPr="00A04675">
        <w:rPr>
          <w:rFonts w:ascii="Arial Bold" w:hAnsi="Arial Bold"/>
          <w:b/>
          <w:sz w:val="26"/>
          <w:highlight w:val="yellow"/>
        </w:rPr>
        <w:t>(Land Modules found in project folder)</w:t>
      </w:r>
    </w:p>
    <w:p w:rsidR="00F97C51" w:rsidRPr="00BA0DC1" w:rsidRDefault="00BA0DC1" w:rsidP="00BA0DC1">
      <w:pPr>
        <w:numPr>
          <w:ilvl w:val="0"/>
          <w:numId w:val="23"/>
        </w:numPr>
        <w:rPr>
          <w:rFonts w:ascii="Arial" w:hAnsi="Arial"/>
        </w:rPr>
      </w:pPr>
      <w:r>
        <w:rPr>
          <w:rFonts w:ascii="Arial" w:hAnsi="Arial"/>
        </w:rPr>
        <w:t>Land Module 1</w:t>
      </w:r>
    </w:p>
    <w:p w:rsidR="00BA0DC1" w:rsidRDefault="00BA0DC1" w:rsidP="00161E22">
      <w:pPr>
        <w:ind w:firstLine="0"/>
        <w:rPr>
          <w:rFonts w:ascii="Arial" w:hAnsi="Arial"/>
          <w:strike/>
        </w:rPr>
      </w:pPr>
      <w:r>
        <w:rPr>
          <w:rFonts w:ascii="Arial" w:hAnsi="Arial"/>
          <w:strike/>
        </w:rPr>
        <w:pict>
          <v:shape id="_x0000_i1063" type="#_x0000_t75" style="width:6in;height:187.5pt">
            <v:imagedata r:id="rId14" o:title="LandModule1"/>
          </v:shape>
        </w:pict>
      </w:r>
    </w:p>
    <w:p w:rsidR="00BA0DC1" w:rsidRDefault="00BA0DC1" w:rsidP="00BA0DC1">
      <w:pPr>
        <w:numPr>
          <w:ilvl w:val="0"/>
          <w:numId w:val="23"/>
        </w:numPr>
        <w:rPr>
          <w:rFonts w:ascii="Arial" w:hAnsi="Arial"/>
        </w:rPr>
      </w:pPr>
      <w:r>
        <w:rPr>
          <w:rFonts w:ascii="Arial" w:hAnsi="Arial"/>
        </w:rPr>
        <w:t>Land Module 2</w:t>
      </w:r>
    </w:p>
    <w:p w:rsidR="00BA0DC1" w:rsidRDefault="00A04675" w:rsidP="00BA0DC1">
      <w:pPr>
        <w:ind w:firstLine="0"/>
        <w:rPr>
          <w:rFonts w:ascii="Arial" w:hAnsi="Arial"/>
        </w:rPr>
      </w:pPr>
      <w:r>
        <w:rPr>
          <w:rFonts w:ascii="Arial" w:hAnsi="Arial"/>
        </w:rPr>
        <w:pict>
          <v:shape id="_x0000_i1064" type="#_x0000_t75" style="width:431.25pt;height:165.75pt">
            <v:imagedata r:id="rId15" o:title="LandModule2"/>
          </v:shape>
        </w:pict>
      </w:r>
    </w:p>
    <w:p w:rsidR="00A04675" w:rsidRDefault="00A04675" w:rsidP="00BA0DC1">
      <w:pPr>
        <w:ind w:firstLine="0"/>
        <w:rPr>
          <w:rFonts w:ascii="Arial" w:hAnsi="Arial"/>
        </w:rPr>
      </w:pPr>
    </w:p>
    <w:p w:rsidR="00A04675" w:rsidRDefault="00A04675" w:rsidP="00BA0DC1">
      <w:pPr>
        <w:ind w:firstLine="0"/>
        <w:rPr>
          <w:rFonts w:ascii="Arial" w:hAnsi="Arial"/>
        </w:rPr>
      </w:pPr>
    </w:p>
    <w:p w:rsidR="00A04675" w:rsidRDefault="00A04675" w:rsidP="00BA0DC1">
      <w:pPr>
        <w:ind w:firstLine="0"/>
        <w:rPr>
          <w:rFonts w:ascii="Arial" w:hAnsi="Arial"/>
        </w:rPr>
      </w:pPr>
    </w:p>
    <w:p w:rsidR="00A04675" w:rsidRDefault="00A04675" w:rsidP="00BA0DC1">
      <w:pPr>
        <w:ind w:firstLine="0"/>
        <w:rPr>
          <w:rFonts w:ascii="Arial" w:hAnsi="Arial"/>
        </w:rPr>
      </w:pPr>
    </w:p>
    <w:p w:rsidR="00A04675" w:rsidRPr="00BA0DC1" w:rsidRDefault="00A04675" w:rsidP="00A04675">
      <w:pPr>
        <w:numPr>
          <w:ilvl w:val="0"/>
          <w:numId w:val="23"/>
        </w:numPr>
        <w:rPr>
          <w:rFonts w:ascii="Arial" w:hAnsi="Arial"/>
        </w:rPr>
      </w:pPr>
      <w:r>
        <w:rPr>
          <w:rFonts w:ascii="Arial" w:hAnsi="Arial"/>
        </w:rPr>
        <w:lastRenderedPageBreak/>
        <w:t>Land Module 3</w:t>
      </w:r>
    </w:p>
    <w:p w:rsidR="00A04675" w:rsidRDefault="00A04675" w:rsidP="00161E22">
      <w:pPr>
        <w:ind w:firstLine="0"/>
        <w:rPr>
          <w:rFonts w:ascii="Arial" w:hAnsi="Arial"/>
          <w:strike/>
        </w:rPr>
      </w:pPr>
      <w:r>
        <w:rPr>
          <w:rFonts w:ascii="Arial" w:hAnsi="Arial"/>
          <w:strike/>
        </w:rPr>
        <w:pict>
          <v:shape id="_x0000_i1065" type="#_x0000_t75" style="width:431.25pt;height:184.5pt">
            <v:imagedata r:id="rId16" o:title="LandModule3"/>
          </v:shape>
        </w:pict>
      </w:r>
    </w:p>
    <w:p w:rsidR="00BA0DC1" w:rsidRPr="00A04675" w:rsidRDefault="00A04675" w:rsidP="00A04675">
      <w:pPr>
        <w:numPr>
          <w:ilvl w:val="0"/>
          <w:numId w:val="23"/>
        </w:numPr>
        <w:rPr>
          <w:rFonts w:ascii="Arial" w:hAnsi="Arial"/>
        </w:rPr>
      </w:pPr>
      <w:r>
        <w:rPr>
          <w:rFonts w:ascii="Arial" w:hAnsi="Arial"/>
        </w:rPr>
        <w:t>Land Module 4</w:t>
      </w:r>
    </w:p>
    <w:p w:rsidR="00A04675" w:rsidRDefault="00A04675" w:rsidP="00161E22">
      <w:pPr>
        <w:ind w:firstLine="0"/>
        <w:rPr>
          <w:rFonts w:ascii="Arial" w:hAnsi="Arial"/>
          <w:strike/>
        </w:rPr>
      </w:pPr>
      <w:r>
        <w:rPr>
          <w:rFonts w:ascii="Arial" w:hAnsi="Arial"/>
          <w:strike/>
        </w:rPr>
        <w:pict>
          <v:shape id="_x0000_i1073" type="#_x0000_t75" style="width:6in;height:164.25pt">
            <v:imagedata r:id="rId17" o:title="LandModule4"/>
          </v:shape>
        </w:pict>
      </w:r>
    </w:p>
    <w:p w:rsidR="00A04675" w:rsidRPr="00A04675" w:rsidRDefault="00A04675" w:rsidP="00A04675">
      <w:pPr>
        <w:numPr>
          <w:ilvl w:val="0"/>
          <w:numId w:val="23"/>
        </w:numPr>
        <w:rPr>
          <w:rFonts w:ascii="Arial" w:hAnsi="Arial"/>
        </w:rPr>
      </w:pPr>
      <w:r>
        <w:rPr>
          <w:rFonts w:ascii="Arial" w:hAnsi="Arial"/>
        </w:rPr>
        <w:t>Land Module 5</w:t>
      </w:r>
    </w:p>
    <w:p w:rsidR="00A04675" w:rsidRDefault="00A04675" w:rsidP="00161E22">
      <w:pPr>
        <w:ind w:firstLine="0"/>
        <w:rPr>
          <w:rFonts w:ascii="Arial" w:hAnsi="Arial"/>
          <w:strike/>
        </w:rPr>
      </w:pPr>
      <w:r>
        <w:rPr>
          <w:rFonts w:ascii="Arial" w:hAnsi="Arial"/>
          <w:strike/>
        </w:rPr>
        <w:pict>
          <v:shape id="_x0000_i1069" type="#_x0000_t75" style="width:431.25pt;height:157.5pt">
            <v:imagedata r:id="rId18" o:title="LandModule5"/>
          </v:shape>
        </w:pict>
      </w:r>
    </w:p>
    <w:p w:rsidR="00A04675" w:rsidRDefault="00A04675" w:rsidP="00161E22">
      <w:pPr>
        <w:ind w:firstLine="0"/>
        <w:rPr>
          <w:rFonts w:ascii="Arial" w:hAnsi="Arial"/>
          <w:strike/>
        </w:rPr>
      </w:pPr>
    </w:p>
    <w:p w:rsidR="00A04675" w:rsidRDefault="00A04675" w:rsidP="00161E22">
      <w:pPr>
        <w:ind w:firstLine="0"/>
        <w:rPr>
          <w:rFonts w:ascii="Arial" w:hAnsi="Arial"/>
          <w:strike/>
        </w:rPr>
      </w:pPr>
    </w:p>
    <w:p w:rsidR="00A04675" w:rsidRDefault="00A04675" w:rsidP="00161E22">
      <w:pPr>
        <w:ind w:firstLine="0"/>
        <w:rPr>
          <w:rFonts w:ascii="Arial" w:hAnsi="Arial"/>
          <w:strike/>
        </w:rPr>
      </w:pPr>
    </w:p>
    <w:p w:rsidR="00A04675" w:rsidRDefault="00A04675" w:rsidP="00161E22">
      <w:pPr>
        <w:ind w:firstLine="0"/>
        <w:rPr>
          <w:rFonts w:ascii="Arial" w:hAnsi="Arial"/>
          <w:strike/>
        </w:rPr>
      </w:pPr>
    </w:p>
    <w:p w:rsidR="00A04675" w:rsidRDefault="00A04675" w:rsidP="00161E22">
      <w:pPr>
        <w:ind w:firstLine="0"/>
        <w:rPr>
          <w:rFonts w:ascii="Arial" w:hAnsi="Arial"/>
          <w:strike/>
        </w:rPr>
      </w:pPr>
    </w:p>
    <w:p w:rsidR="00A04675" w:rsidRDefault="00A04675" w:rsidP="00161E22">
      <w:pPr>
        <w:ind w:firstLine="0"/>
        <w:rPr>
          <w:rFonts w:ascii="Arial" w:hAnsi="Arial"/>
          <w:strike/>
        </w:rPr>
      </w:pPr>
    </w:p>
    <w:p w:rsidR="00A04675" w:rsidRDefault="00A04675" w:rsidP="00161E22">
      <w:pPr>
        <w:ind w:firstLine="0"/>
        <w:rPr>
          <w:rFonts w:ascii="Arial" w:hAnsi="Arial"/>
          <w:strike/>
        </w:rPr>
      </w:pPr>
    </w:p>
    <w:p w:rsidR="00A04675" w:rsidRPr="00A04675" w:rsidRDefault="00A04675" w:rsidP="00A04675">
      <w:pPr>
        <w:numPr>
          <w:ilvl w:val="0"/>
          <w:numId w:val="23"/>
        </w:numPr>
        <w:rPr>
          <w:rFonts w:ascii="Arial" w:hAnsi="Arial"/>
        </w:rPr>
      </w:pPr>
      <w:r>
        <w:rPr>
          <w:rFonts w:ascii="Arial" w:hAnsi="Arial"/>
        </w:rPr>
        <w:lastRenderedPageBreak/>
        <w:t>Land Module 6</w:t>
      </w:r>
    </w:p>
    <w:p w:rsidR="00A04675" w:rsidRDefault="00A04675" w:rsidP="00161E22">
      <w:pPr>
        <w:ind w:firstLine="0"/>
        <w:rPr>
          <w:rFonts w:ascii="Arial" w:hAnsi="Arial"/>
          <w:strike/>
        </w:rPr>
      </w:pPr>
      <w:r>
        <w:rPr>
          <w:rFonts w:ascii="Arial" w:hAnsi="Arial"/>
          <w:strike/>
        </w:rPr>
        <w:pict>
          <v:shape id="_x0000_i1077" type="#_x0000_t75" style="width:431.25pt;height:153pt">
            <v:imagedata r:id="rId19" o:title="LandModule6"/>
          </v:shape>
        </w:pict>
      </w:r>
    </w:p>
    <w:p w:rsidR="00A04675" w:rsidRPr="00A04675" w:rsidRDefault="00A04675" w:rsidP="00A04675">
      <w:pPr>
        <w:numPr>
          <w:ilvl w:val="0"/>
          <w:numId w:val="23"/>
        </w:numPr>
        <w:rPr>
          <w:rFonts w:ascii="Arial" w:hAnsi="Arial"/>
        </w:rPr>
      </w:pPr>
      <w:r>
        <w:rPr>
          <w:rFonts w:ascii="Arial" w:hAnsi="Arial"/>
        </w:rPr>
        <w:t>Land Module 7</w:t>
      </w:r>
    </w:p>
    <w:p w:rsidR="00A04675" w:rsidRDefault="00A04675" w:rsidP="00161E22">
      <w:pPr>
        <w:ind w:firstLine="0"/>
        <w:rPr>
          <w:rFonts w:ascii="Arial" w:hAnsi="Arial"/>
          <w:strike/>
        </w:rPr>
      </w:pPr>
      <w:r>
        <w:rPr>
          <w:rFonts w:ascii="Arial" w:hAnsi="Arial"/>
          <w:strike/>
        </w:rPr>
        <w:pict>
          <v:shape id="_x0000_i1078" type="#_x0000_t75" style="width:431.25pt;height:160.5pt">
            <v:imagedata r:id="rId20" o:title="LandModule7"/>
          </v:shape>
        </w:pict>
      </w:r>
    </w:p>
    <w:p w:rsidR="00A04675" w:rsidRPr="00A04675" w:rsidRDefault="00A04675" w:rsidP="00A04675">
      <w:pPr>
        <w:numPr>
          <w:ilvl w:val="0"/>
          <w:numId w:val="23"/>
        </w:numPr>
        <w:rPr>
          <w:rFonts w:ascii="Arial" w:hAnsi="Arial"/>
        </w:rPr>
      </w:pPr>
      <w:r>
        <w:rPr>
          <w:rFonts w:ascii="Arial" w:hAnsi="Arial"/>
        </w:rPr>
        <w:t>Land Module 8</w:t>
      </w:r>
    </w:p>
    <w:p w:rsidR="00A04675" w:rsidRDefault="00A04675" w:rsidP="00161E22">
      <w:pPr>
        <w:ind w:firstLine="0"/>
        <w:rPr>
          <w:rFonts w:ascii="Arial" w:hAnsi="Arial"/>
          <w:strike/>
        </w:rPr>
      </w:pPr>
      <w:r>
        <w:rPr>
          <w:rFonts w:ascii="Arial" w:hAnsi="Arial"/>
          <w:strike/>
        </w:rPr>
        <w:pict>
          <v:shape id="_x0000_i1079" type="#_x0000_t75" style="width:431.25pt;height:160.5pt">
            <v:imagedata r:id="rId21" o:title="LandModule8"/>
          </v:shape>
        </w:pict>
      </w:r>
    </w:p>
    <w:p w:rsidR="00BA0DC1" w:rsidRPr="0091086B" w:rsidRDefault="00BA0DC1" w:rsidP="00161E22">
      <w:pPr>
        <w:ind w:firstLine="0"/>
        <w:rPr>
          <w:rFonts w:ascii="Arial" w:hAnsi="Arial"/>
          <w:strike/>
        </w:rPr>
      </w:pPr>
    </w:p>
    <w:p w:rsidR="00F97C51" w:rsidRPr="0091086B" w:rsidRDefault="00F97C51" w:rsidP="00161E22">
      <w:pPr>
        <w:pStyle w:val="Heading3A"/>
        <w:rPr>
          <w:b/>
          <w:strike/>
        </w:rPr>
      </w:pPr>
      <w:bookmarkStart w:id="29" w:name="_Toc463128269"/>
      <w:r w:rsidRPr="0091086B">
        <w:rPr>
          <w:b/>
          <w:strike/>
        </w:rPr>
        <w:t>Cinematics</w:t>
      </w:r>
      <w:bookmarkEnd w:id="29"/>
    </w:p>
    <w:p w:rsidR="00F97C51" w:rsidRPr="0091086B" w:rsidRDefault="00F97C51" w:rsidP="00161E22">
      <w:pPr>
        <w:ind w:firstLine="0"/>
        <w:rPr>
          <w:rFonts w:ascii="Arial" w:hAnsi="Arial"/>
          <w:strike/>
        </w:rPr>
      </w:pPr>
      <w:r w:rsidRPr="0091086B">
        <w:rPr>
          <w:rFonts w:ascii="Arial" w:hAnsi="Arial"/>
          <w:strike/>
        </w:rPr>
        <w:t>These are the 2D or 3D scenes often shown as an intro, between missions, and at the end of the game. These should be scripted like a film script as separate documents. This, however, is production work. For the purposes of the functional spec, just list them here with the general purpose, content and target length. If any video is involved, list it in the following subsection.</w:t>
      </w:r>
    </w:p>
    <w:p w:rsidR="00F97C51" w:rsidRPr="0091086B" w:rsidRDefault="00F97C51" w:rsidP="00161E22">
      <w:pPr>
        <w:pStyle w:val="Heading3A"/>
        <w:rPr>
          <w:b/>
          <w:strike/>
        </w:rPr>
      </w:pPr>
      <w:bookmarkStart w:id="30" w:name="_Toc463128270"/>
      <w:r w:rsidRPr="0091086B">
        <w:rPr>
          <w:b/>
          <w:strike/>
        </w:rPr>
        <w:lastRenderedPageBreak/>
        <w:t>Video</w:t>
      </w:r>
      <w:bookmarkEnd w:id="30"/>
    </w:p>
    <w:p w:rsidR="00F97C51" w:rsidRPr="0091086B" w:rsidRDefault="00F97C51" w:rsidP="00161E22">
      <w:pPr>
        <w:ind w:firstLine="0"/>
        <w:rPr>
          <w:rFonts w:ascii="Arial" w:hAnsi="Arial"/>
          <w:strike/>
        </w:rPr>
      </w:pPr>
      <w:r w:rsidRPr="0091086B">
        <w:rPr>
          <w:rFonts w:ascii="Arial" w:hAnsi="Arial"/>
          <w:strike/>
        </w:rPr>
        <w:t xml:space="preserve">Unless you are doing an FMV (full motion video) game, this subsection is pretty light. If you have any video in your GUI for say pilot messages, break it down here. All video tasks will require scripting, but that is production work. List the general purpose, expected length, and general content like number of actors and set design, even if it ends up being blue-screened into a 3D rendered background. </w:t>
      </w:r>
    </w:p>
    <w:p w:rsidR="00A7099D" w:rsidRDefault="00A7099D" w:rsidP="00161E22">
      <w:pPr>
        <w:ind w:firstLine="0"/>
        <w:rPr>
          <w:rFonts w:ascii="Arial" w:hAnsi="Arial"/>
        </w:rPr>
      </w:pPr>
    </w:p>
    <w:p w:rsidR="00A7099D" w:rsidRPr="0091086B" w:rsidRDefault="00A7099D" w:rsidP="00A7099D">
      <w:pPr>
        <w:pStyle w:val="Heading4A"/>
        <w:ind w:firstLine="0"/>
        <w:rPr>
          <w:rFonts w:ascii="Arial Bold" w:hAnsi="Arial Bold"/>
          <w:b/>
          <w:strike/>
        </w:rPr>
      </w:pPr>
      <w:r w:rsidRPr="0091086B">
        <w:rPr>
          <w:rFonts w:ascii="Arial Bold" w:hAnsi="Arial Bold"/>
          <w:b/>
          <w:strike/>
        </w:rPr>
        <w:t>Marketing and Packaging</w:t>
      </w:r>
    </w:p>
    <w:p w:rsidR="00A7099D" w:rsidRPr="0091086B" w:rsidRDefault="00A7099D" w:rsidP="00A7099D">
      <w:pPr>
        <w:ind w:firstLine="0"/>
        <w:rPr>
          <w:rFonts w:ascii="Arial" w:hAnsi="Arial"/>
          <w:strike/>
        </w:rPr>
      </w:pPr>
      <w:r w:rsidRPr="0091086B">
        <w:rPr>
          <w:rFonts w:ascii="Arial" w:hAnsi="Arial"/>
          <w:strike/>
        </w:rPr>
        <w:t>You might as well list it here and the schedule, because they’ll ask for it. This includes web page art, sell sheet design, demo splash screens, magazine adds, press art, the box and manual.</w:t>
      </w:r>
    </w:p>
    <w:p w:rsidR="00A7099D" w:rsidRDefault="00A7099D" w:rsidP="00161E22">
      <w:pPr>
        <w:ind w:firstLine="0"/>
        <w:rPr>
          <w:rFonts w:ascii="Arial" w:hAnsi="Arial"/>
        </w:rPr>
      </w:pPr>
    </w:p>
    <w:p w:rsidR="00F97C51" w:rsidRPr="00A7099D" w:rsidRDefault="00F97C51">
      <w:pPr>
        <w:pStyle w:val="Heading2A"/>
        <w:rPr>
          <w:b/>
        </w:rPr>
      </w:pPr>
      <w:bookmarkStart w:id="31" w:name="_Toc463128271"/>
      <w:r w:rsidRPr="00A7099D">
        <w:rPr>
          <w:b/>
          <w:shd w:val="clear" w:color="auto" w:fill="98B7FE"/>
        </w:rPr>
        <w:t>Sound and Music</w:t>
      </w:r>
      <w:bookmarkEnd w:id="31"/>
      <w:r w:rsidRPr="00A7099D">
        <w:rPr>
          <w:b/>
          <w:shd w:val="clear" w:color="auto" w:fill="98B7FE"/>
        </w:rPr>
        <w:tab/>
      </w:r>
      <w:r w:rsidRPr="00A7099D">
        <w:rPr>
          <w:b/>
          <w:shd w:val="clear" w:color="auto" w:fill="98B7FE"/>
        </w:rPr>
        <w:tab/>
      </w:r>
      <w:r w:rsidRPr="00A7099D">
        <w:rPr>
          <w:b/>
          <w:shd w:val="clear" w:color="auto" w:fill="98B7FE"/>
        </w:rPr>
        <w:tab/>
      </w:r>
      <w:r w:rsidRPr="00A7099D">
        <w:rPr>
          <w:b/>
          <w:shd w:val="clear" w:color="auto" w:fill="98B7FE"/>
        </w:rPr>
        <w:tab/>
      </w:r>
      <w:r w:rsidRPr="00A7099D">
        <w:rPr>
          <w:b/>
          <w:shd w:val="clear" w:color="auto" w:fill="98B7FE"/>
        </w:rPr>
        <w:tab/>
      </w:r>
      <w:r w:rsidRPr="00A7099D">
        <w:rPr>
          <w:b/>
          <w:shd w:val="clear" w:color="auto" w:fill="98B7FE"/>
        </w:rPr>
        <w:tab/>
      </w:r>
      <w:r w:rsidRPr="00A7099D">
        <w:rPr>
          <w:b/>
          <w:shd w:val="clear" w:color="auto" w:fill="98B7FE"/>
        </w:rPr>
        <w:tab/>
      </w:r>
      <w:r w:rsidRPr="00A7099D">
        <w:rPr>
          <w:b/>
          <w:shd w:val="clear" w:color="auto" w:fill="98B7FE"/>
        </w:rPr>
        <w:tab/>
        <w:t xml:space="preserve">          </w:t>
      </w:r>
    </w:p>
    <w:p w:rsidR="00F97C51" w:rsidRPr="00A7099D" w:rsidRDefault="00F97C51" w:rsidP="00161E22">
      <w:pPr>
        <w:pStyle w:val="Heading3A"/>
        <w:rPr>
          <w:b/>
          <w:sz w:val="28"/>
        </w:rPr>
      </w:pPr>
      <w:bookmarkStart w:id="32" w:name="_Toc463128272"/>
      <w:r w:rsidRPr="00A7099D">
        <w:rPr>
          <w:b/>
          <w:sz w:val="28"/>
        </w:rPr>
        <w:t>Overall Goals</w:t>
      </w:r>
      <w:bookmarkEnd w:id="32"/>
    </w:p>
    <w:p w:rsidR="0091086B" w:rsidRDefault="0091086B" w:rsidP="0091086B">
      <w:pPr>
        <w:ind w:firstLine="0"/>
        <w:rPr>
          <w:rFonts w:ascii="Arial" w:hAnsi="Arial"/>
        </w:rPr>
      </w:pPr>
      <w:r>
        <w:rPr>
          <w:rFonts w:ascii="Arial" w:hAnsi="Arial"/>
        </w:rPr>
        <w:t>The overall goals of the sound effects are to evoke a sense of urgency and action to the player. We want sound effects that fit together and make sense to keep the players interest and add an interesting element to the game.</w:t>
      </w:r>
    </w:p>
    <w:p w:rsidR="00F97C51" w:rsidRPr="00A7099D" w:rsidRDefault="00F97C51" w:rsidP="00161E22">
      <w:pPr>
        <w:pStyle w:val="Heading3A"/>
        <w:rPr>
          <w:b/>
          <w:sz w:val="28"/>
        </w:rPr>
      </w:pPr>
      <w:bookmarkStart w:id="33" w:name="_Toc463128273"/>
      <w:r w:rsidRPr="00A7099D">
        <w:rPr>
          <w:b/>
          <w:sz w:val="28"/>
        </w:rPr>
        <w:t>Sound Effects</w:t>
      </w:r>
      <w:bookmarkEnd w:id="33"/>
    </w:p>
    <w:p w:rsidR="0091086B" w:rsidRPr="00546ECE" w:rsidRDefault="0091086B" w:rsidP="0091086B">
      <w:pPr>
        <w:ind w:firstLine="0"/>
        <w:jc w:val="left"/>
        <w:rPr>
          <w:rFonts w:ascii="Arial" w:eastAsia="Times New Roman" w:hAnsi="Arial" w:cs="Arial"/>
          <w:bCs/>
          <w:color w:val="auto"/>
          <w:u w:val="single"/>
          <w:lang w:val="en-US"/>
        </w:rPr>
      </w:pPr>
      <w:r w:rsidRPr="00546ECE">
        <w:rPr>
          <w:rFonts w:ascii="Arial" w:eastAsia="Times New Roman" w:hAnsi="Arial" w:cs="Arial"/>
          <w:bCs/>
          <w:color w:val="auto"/>
          <w:u w:val="single"/>
          <w:lang w:val="en-US"/>
        </w:rPr>
        <w:t>SFX List</w:t>
      </w:r>
    </w:p>
    <w:tbl>
      <w:tblPr>
        <w:tblW w:w="7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3000"/>
        <w:gridCol w:w="2660"/>
      </w:tblGrid>
      <w:tr w:rsidR="0091086B" w:rsidRPr="004554B1" w:rsidTr="00C429D5">
        <w:trPr>
          <w:trHeight w:val="260"/>
        </w:trPr>
        <w:tc>
          <w:tcPr>
            <w:tcW w:w="2220" w:type="dxa"/>
            <w:shd w:val="clear" w:color="auto" w:fill="auto"/>
            <w:noWrap/>
            <w:vAlign w:val="bottom"/>
            <w:hideMark/>
          </w:tcPr>
          <w:p w:rsidR="0091086B" w:rsidRPr="004554B1" w:rsidRDefault="0091086B" w:rsidP="00C429D5">
            <w:pPr>
              <w:ind w:firstLine="0"/>
              <w:jc w:val="left"/>
              <w:rPr>
                <w:rFonts w:ascii="Arial" w:eastAsia="Times New Roman" w:hAnsi="Arial" w:cs="Arial"/>
                <w:b/>
                <w:bCs/>
                <w:color w:val="auto"/>
                <w:sz w:val="20"/>
                <w:szCs w:val="20"/>
                <w:lang w:val="en-US"/>
              </w:rPr>
            </w:pPr>
            <w:r w:rsidRPr="004554B1">
              <w:rPr>
                <w:rFonts w:ascii="Arial" w:eastAsia="Times New Roman" w:hAnsi="Arial" w:cs="Arial"/>
                <w:b/>
                <w:bCs/>
                <w:color w:val="auto"/>
                <w:sz w:val="20"/>
                <w:szCs w:val="20"/>
                <w:lang w:val="en-US"/>
              </w:rPr>
              <w:t>GUI</w:t>
            </w:r>
          </w:p>
        </w:tc>
        <w:tc>
          <w:tcPr>
            <w:tcW w:w="3000" w:type="dxa"/>
            <w:shd w:val="clear" w:color="auto" w:fill="auto"/>
            <w:noWrap/>
            <w:vAlign w:val="bottom"/>
            <w:hideMark/>
          </w:tcPr>
          <w:p w:rsidR="0091086B" w:rsidRPr="004554B1" w:rsidRDefault="0091086B" w:rsidP="00C429D5">
            <w:pPr>
              <w:ind w:firstLine="0"/>
              <w:jc w:val="left"/>
              <w:rPr>
                <w:rFonts w:ascii="Arial" w:eastAsia="Times New Roman" w:hAnsi="Arial" w:cs="Arial"/>
                <w:b/>
                <w:bCs/>
                <w:color w:val="auto"/>
                <w:sz w:val="20"/>
                <w:szCs w:val="20"/>
                <w:lang w:val="en-US"/>
              </w:rPr>
            </w:pPr>
            <w:r w:rsidRPr="004554B1">
              <w:rPr>
                <w:rFonts w:ascii="Arial" w:eastAsia="Times New Roman" w:hAnsi="Arial" w:cs="Arial"/>
                <w:b/>
                <w:bCs/>
                <w:color w:val="auto"/>
                <w:sz w:val="20"/>
                <w:szCs w:val="20"/>
                <w:lang w:val="en-US"/>
              </w:rPr>
              <w:t>Special Effects</w:t>
            </w:r>
          </w:p>
        </w:tc>
        <w:tc>
          <w:tcPr>
            <w:tcW w:w="2660" w:type="dxa"/>
            <w:shd w:val="clear" w:color="auto" w:fill="auto"/>
            <w:noWrap/>
            <w:vAlign w:val="bottom"/>
            <w:hideMark/>
          </w:tcPr>
          <w:p w:rsidR="0091086B" w:rsidRPr="004554B1" w:rsidRDefault="0091086B" w:rsidP="00C429D5">
            <w:pPr>
              <w:ind w:firstLine="0"/>
              <w:jc w:val="left"/>
              <w:rPr>
                <w:rFonts w:ascii="Arial" w:eastAsia="Times New Roman" w:hAnsi="Arial" w:cs="Arial"/>
                <w:b/>
                <w:bCs/>
                <w:color w:val="auto"/>
                <w:sz w:val="20"/>
                <w:szCs w:val="20"/>
                <w:lang w:val="en-US"/>
              </w:rPr>
            </w:pPr>
            <w:r w:rsidRPr="004554B1">
              <w:rPr>
                <w:rFonts w:ascii="Arial" w:eastAsia="Times New Roman" w:hAnsi="Arial" w:cs="Arial"/>
                <w:b/>
                <w:bCs/>
                <w:color w:val="auto"/>
                <w:sz w:val="20"/>
                <w:szCs w:val="20"/>
                <w:lang w:val="en-US"/>
              </w:rPr>
              <w:t>Characters</w:t>
            </w:r>
          </w:p>
        </w:tc>
      </w:tr>
      <w:tr w:rsidR="0091086B" w:rsidRPr="004554B1" w:rsidTr="00C429D5">
        <w:trPr>
          <w:trHeight w:val="885"/>
        </w:trPr>
        <w:tc>
          <w:tcPr>
            <w:tcW w:w="2220" w:type="dxa"/>
            <w:shd w:val="clear" w:color="auto" w:fill="auto"/>
            <w:vAlign w:val="bottom"/>
            <w:hideMark/>
          </w:tcPr>
          <w:p w:rsidR="0091086B" w:rsidRPr="004554B1" w:rsidRDefault="0091086B" w:rsidP="00C429D5">
            <w:pPr>
              <w:ind w:firstLine="0"/>
              <w:jc w:val="left"/>
              <w:rPr>
                <w:rFonts w:ascii="Arial" w:eastAsia="Times New Roman" w:hAnsi="Arial" w:cs="Arial"/>
                <w:color w:val="auto"/>
                <w:sz w:val="20"/>
                <w:szCs w:val="20"/>
                <w:lang w:val="en-US"/>
              </w:rPr>
            </w:pPr>
            <w:r w:rsidRPr="004554B1">
              <w:rPr>
                <w:rFonts w:ascii="Arial" w:eastAsia="Times New Roman" w:hAnsi="Arial" w:cs="Arial"/>
                <w:color w:val="auto"/>
                <w:sz w:val="20"/>
                <w:szCs w:val="20"/>
                <w:lang w:val="en-US"/>
              </w:rPr>
              <w:t xml:space="preserve">Button Clicks: File Name - </w:t>
            </w:r>
            <w:proofErr w:type="spellStart"/>
            <w:r w:rsidRPr="004554B1">
              <w:rPr>
                <w:rFonts w:ascii="Arial" w:eastAsia="Times New Roman" w:hAnsi="Arial" w:cs="Arial"/>
                <w:color w:val="auto"/>
                <w:sz w:val="20"/>
                <w:szCs w:val="20"/>
                <w:lang w:val="en-US"/>
              </w:rPr>
              <w:t>ButtonClickSFX</w:t>
            </w:r>
            <w:proofErr w:type="spellEnd"/>
          </w:p>
        </w:tc>
        <w:tc>
          <w:tcPr>
            <w:tcW w:w="3000" w:type="dxa"/>
            <w:shd w:val="clear" w:color="auto" w:fill="auto"/>
            <w:vAlign w:val="bottom"/>
            <w:hideMark/>
          </w:tcPr>
          <w:p w:rsidR="0091086B" w:rsidRPr="004554B1" w:rsidRDefault="0091086B" w:rsidP="00C429D5">
            <w:pPr>
              <w:ind w:firstLine="0"/>
              <w:jc w:val="left"/>
              <w:rPr>
                <w:rFonts w:ascii="Arial" w:eastAsia="Times New Roman" w:hAnsi="Arial" w:cs="Arial"/>
                <w:color w:val="auto"/>
                <w:sz w:val="20"/>
                <w:szCs w:val="20"/>
                <w:lang w:val="en-US"/>
              </w:rPr>
            </w:pPr>
            <w:r w:rsidRPr="004554B1">
              <w:rPr>
                <w:rFonts w:ascii="Arial" w:eastAsia="Times New Roman" w:hAnsi="Arial" w:cs="Arial"/>
                <w:color w:val="auto"/>
                <w:sz w:val="20"/>
                <w:szCs w:val="20"/>
                <w:lang w:val="en-US"/>
              </w:rPr>
              <w:t>Stars Hitting the Ground (</w:t>
            </w:r>
            <w:proofErr w:type="spellStart"/>
            <w:r w:rsidRPr="004554B1">
              <w:rPr>
                <w:rFonts w:ascii="Arial" w:eastAsia="Times New Roman" w:hAnsi="Arial" w:cs="Arial"/>
                <w:color w:val="auto"/>
                <w:sz w:val="20"/>
                <w:szCs w:val="20"/>
                <w:lang w:val="en-US"/>
              </w:rPr>
              <w:t>Poofing</w:t>
            </w:r>
            <w:proofErr w:type="spellEnd"/>
            <w:r w:rsidRPr="004554B1">
              <w:rPr>
                <w:rFonts w:ascii="Arial" w:eastAsia="Times New Roman" w:hAnsi="Arial" w:cs="Arial"/>
                <w:color w:val="auto"/>
                <w:sz w:val="20"/>
                <w:szCs w:val="20"/>
                <w:lang w:val="en-US"/>
              </w:rPr>
              <w:t xml:space="preserve">): File Name - </w:t>
            </w:r>
            <w:proofErr w:type="spellStart"/>
            <w:r w:rsidRPr="004554B1">
              <w:rPr>
                <w:rFonts w:ascii="Arial" w:eastAsia="Times New Roman" w:hAnsi="Arial" w:cs="Arial"/>
                <w:color w:val="auto"/>
                <w:sz w:val="20"/>
                <w:szCs w:val="20"/>
                <w:lang w:val="en-US"/>
              </w:rPr>
              <w:t>StarsHitGroundSFX</w:t>
            </w:r>
            <w:proofErr w:type="spellEnd"/>
          </w:p>
        </w:tc>
        <w:tc>
          <w:tcPr>
            <w:tcW w:w="2660" w:type="dxa"/>
            <w:shd w:val="clear" w:color="auto" w:fill="auto"/>
            <w:vAlign w:val="bottom"/>
            <w:hideMark/>
          </w:tcPr>
          <w:p w:rsidR="0091086B" w:rsidRPr="004554B1" w:rsidRDefault="0091086B" w:rsidP="00C429D5">
            <w:pPr>
              <w:ind w:firstLine="0"/>
              <w:jc w:val="left"/>
              <w:rPr>
                <w:rFonts w:ascii="Arial" w:eastAsia="Times New Roman" w:hAnsi="Arial" w:cs="Arial"/>
                <w:color w:val="auto"/>
                <w:sz w:val="20"/>
                <w:szCs w:val="20"/>
                <w:lang w:val="en-US"/>
              </w:rPr>
            </w:pPr>
            <w:r w:rsidRPr="004554B1">
              <w:rPr>
                <w:rFonts w:ascii="Arial" w:eastAsia="Times New Roman" w:hAnsi="Arial" w:cs="Arial"/>
                <w:color w:val="auto"/>
                <w:sz w:val="20"/>
                <w:szCs w:val="20"/>
                <w:lang w:val="en-US"/>
              </w:rPr>
              <w:t xml:space="preserve">Wolf Colliding with Rabbit (whack): File Name - </w:t>
            </w:r>
            <w:proofErr w:type="spellStart"/>
            <w:r w:rsidRPr="004554B1">
              <w:rPr>
                <w:rFonts w:ascii="Arial" w:eastAsia="Times New Roman" w:hAnsi="Arial" w:cs="Arial"/>
                <w:color w:val="auto"/>
                <w:sz w:val="20"/>
                <w:szCs w:val="20"/>
                <w:lang w:val="en-US"/>
              </w:rPr>
              <w:t>WolfCollisonSFX</w:t>
            </w:r>
            <w:proofErr w:type="spellEnd"/>
          </w:p>
        </w:tc>
      </w:tr>
      <w:tr w:rsidR="0091086B" w:rsidRPr="004554B1" w:rsidTr="00C429D5">
        <w:trPr>
          <w:trHeight w:val="1380"/>
        </w:trPr>
        <w:tc>
          <w:tcPr>
            <w:tcW w:w="2220" w:type="dxa"/>
            <w:shd w:val="clear" w:color="auto" w:fill="auto"/>
            <w:vAlign w:val="bottom"/>
            <w:hideMark/>
          </w:tcPr>
          <w:p w:rsidR="0091086B" w:rsidRPr="004554B1" w:rsidRDefault="0091086B" w:rsidP="00C429D5">
            <w:pPr>
              <w:ind w:firstLine="0"/>
              <w:jc w:val="left"/>
              <w:rPr>
                <w:rFonts w:ascii="Arial" w:eastAsia="Times New Roman" w:hAnsi="Arial" w:cs="Arial"/>
                <w:color w:val="auto"/>
                <w:sz w:val="20"/>
                <w:szCs w:val="20"/>
                <w:lang w:val="en-US"/>
              </w:rPr>
            </w:pPr>
          </w:p>
        </w:tc>
        <w:tc>
          <w:tcPr>
            <w:tcW w:w="3000" w:type="dxa"/>
            <w:shd w:val="clear" w:color="auto" w:fill="auto"/>
            <w:vAlign w:val="bottom"/>
            <w:hideMark/>
          </w:tcPr>
          <w:p w:rsidR="0091086B" w:rsidRPr="004554B1" w:rsidRDefault="0091086B" w:rsidP="00C429D5">
            <w:pPr>
              <w:ind w:firstLine="0"/>
              <w:jc w:val="left"/>
              <w:rPr>
                <w:rFonts w:ascii="Arial" w:eastAsia="Times New Roman" w:hAnsi="Arial" w:cs="Arial"/>
                <w:color w:val="auto"/>
                <w:sz w:val="20"/>
                <w:szCs w:val="20"/>
                <w:lang w:val="en-US"/>
              </w:rPr>
            </w:pPr>
            <w:r w:rsidRPr="004554B1">
              <w:rPr>
                <w:rFonts w:ascii="Arial" w:eastAsia="Times New Roman" w:hAnsi="Arial" w:cs="Arial"/>
                <w:color w:val="auto"/>
                <w:sz w:val="20"/>
                <w:szCs w:val="20"/>
                <w:lang w:val="en-US"/>
              </w:rPr>
              <w:t xml:space="preserve">Catching Stars (jingle): File Name - </w:t>
            </w:r>
            <w:proofErr w:type="spellStart"/>
            <w:r w:rsidRPr="004554B1">
              <w:rPr>
                <w:rFonts w:ascii="Arial" w:eastAsia="Times New Roman" w:hAnsi="Arial" w:cs="Arial"/>
                <w:color w:val="auto"/>
                <w:sz w:val="20"/>
                <w:szCs w:val="20"/>
                <w:lang w:val="en-US"/>
              </w:rPr>
              <w:t>CollectingStarsSFX</w:t>
            </w:r>
            <w:proofErr w:type="spellEnd"/>
          </w:p>
        </w:tc>
        <w:tc>
          <w:tcPr>
            <w:tcW w:w="2660" w:type="dxa"/>
            <w:shd w:val="clear" w:color="auto" w:fill="auto"/>
            <w:vAlign w:val="bottom"/>
            <w:hideMark/>
          </w:tcPr>
          <w:p w:rsidR="0091086B" w:rsidRPr="004554B1" w:rsidRDefault="0091086B" w:rsidP="00C429D5">
            <w:pPr>
              <w:ind w:firstLine="0"/>
              <w:jc w:val="left"/>
              <w:rPr>
                <w:rFonts w:ascii="Arial" w:eastAsia="Times New Roman" w:hAnsi="Arial" w:cs="Arial"/>
                <w:color w:val="auto"/>
                <w:sz w:val="20"/>
                <w:szCs w:val="20"/>
                <w:lang w:val="en-US"/>
              </w:rPr>
            </w:pPr>
            <w:r w:rsidRPr="004554B1">
              <w:rPr>
                <w:rFonts w:ascii="Arial" w:eastAsia="Times New Roman" w:hAnsi="Arial" w:cs="Arial"/>
                <w:color w:val="auto"/>
                <w:sz w:val="20"/>
                <w:szCs w:val="20"/>
                <w:lang w:val="en-US"/>
              </w:rPr>
              <w:t xml:space="preserve">Rabbit Collision with Objects (thud): File Name - </w:t>
            </w:r>
            <w:proofErr w:type="spellStart"/>
            <w:r w:rsidRPr="004554B1">
              <w:rPr>
                <w:rFonts w:ascii="Arial" w:eastAsia="Times New Roman" w:hAnsi="Arial" w:cs="Arial"/>
                <w:color w:val="auto"/>
                <w:sz w:val="20"/>
                <w:szCs w:val="20"/>
                <w:lang w:val="en-US"/>
              </w:rPr>
              <w:t>ObjectCollisionSFX</w:t>
            </w:r>
            <w:proofErr w:type="spellEnd"/>
          </w:p>
        </w:tc>
      </w:tr>
      <w:tr w:rsidR="0091086B" w:rsidRPr="004554B1" w:rsidTr="00C429D5">
        <w:trPr>
          <w:trHeight w:val="1245"/>
        </w:trPr>
        <w:tc>
          <w:tcPr>
            <w:tcW w:w="2220" w:type="dxa"/>
            <w:shd w:val="clear" w:color="auto" w:fill="auto"/>
            <w:vAlign w:val="bottom"/>
            <w:hideMark/>
          </w:tcPr>
          <w:p w:rsidR="0091086B" w:rsidRPr="004554B1" w:rsidRDefault="0091086B" w:rsidP="00C429D5">
            <w:pPr>
              <w:ind w:firstLine="0"/>
              <w:jc w:val="left"/>
              <w:rPr>
                <w:rFonts w:ascii="Arial" w:eastAsia="Times New Roman" w:hAnsi="Arial" w:cs="Arial"/>
                <w:color w:val="auto"/>
                <w:sz w:val="20"/>
                <w:szCs w:val="20"/>
                <w:lang w:val="en-US"/>
              </w:rPr>
            </w:pPr>
          </w:p>
        </w:tc>
        <w:tc>
          <w:tcPr>
            <w:tcW w:w="3000" w:type="dxa"/>
            <w:shd w:val="clear" w:color="auto" w:fill="auto"/>
            <w:vAlign w:val="bottom"/>
            <w:hideMark/>
          </w:tcPr>
          <w:p w:rsidR="0091086B" w:rsidRPr="004554B1" w:rsidRDefault="0091086B" w:rsidP="00C429D5">
            <w:pPr>
              <w:ind w:firstLine="0"/>
              <w:jc w:val="left"/>
              <w:rPr>
                <w:rFonts w:ascii="Arial" w:eastAsia="Times New Roman" w:hAnsi="Arial" w:cs="Arial"/>
                <w:color w:val="auto"/>
                <w:sz w:val="20"/>
                <w:szCs w:val="20"/>
                <w:lang w:val="en-US"/>
              </w:rPr>
            </w:pPr>
            <w:r w:rsidRPr="004554B1">
              <w:rPr>
                <w:rFonts w:ascii="Arial" w:eastAsia="Times New Roman" w:hAnsi="Arial" w:cs="Arial"/>
                <w:color w:val="auto"/>
                <w:sz w:val="20"/>
                <w:szCs w:val="20"/>
                <w:lang w:val="en-US"/>
              </w:rPr>
              <w:t xml:space="preserve">Losing Stars (urgent jingle): File Name - </w:t>
            </w:r>
            <w:proofErr w:type="spellStart"/>
            <w:r w:rsidRPr="004554B1">
              <w:rPr>
                <w:rFonts w:ascii="Arial" w:eastAsia="Times New Roman" w:hAnsi="Arial" w:cs="Arial"/>
                <w:color w:val="auto"/>
                <w:sz w:val="20"/>
                <w:szCs w:val="20"/>
                <w:lang w:val="en-US"/>
              </w:rPr>
              <w:t>LosingStarsSFX</w:t>
            </w:r>
            <w:proofErr w:type="spellEnd"/>
          </w:p>
        </w:tc>
        <w:tc>
          <w:tcPr>
            <w:tcW w:w="2660" w:type="dxa"/>
            <w:shd w:val="clear" w:color="auto" w:fill="auto"/>
            <w:vAlign w:val="bottom"/>
            <w:hideMark/>
          </w:tcPr>
          <w:p w:rsidR="0091086B" w:rsidRPr="004554B1" w:rsidRDefault="0091086B" w:rsidP="00C429D5">
            <w:pPr>
              <w:ind w:firstLine="0"/>
              <w:jc w:val="left"/>
              <w:rPr>
                <w:rFonts w:ascii="Arial" w:eastAsia="Times New Roman" w:hAnsi="Arial" w:cs="Arial"/>
                <w:color w:val="auto"/>
                <w:sz w:val="20"/>
                <w:szCs w:val="20"/>
                <w:lang w:val="en-US"/>
              </w:rPr>
            </w:pPr>
            <w:r w:rsidRPr="004554B1">
              <w:rPr>
                <w:rFonts w:ascii="Arial" w:eastAsia="Times New Roman" w:hAnsi="Arial" w:cs="Arial"/>
                <w:color w:val="auto"/>
                <w:sz w:val="20"/>
                <w:szCs w:val="20"/>
                <w:lang w:val="en-US"/>
              </w:rPr>
              <w:t xml:space="preserve">Falling </w:t>
            </w:r>
            <w:proofErr w:type="gramStart"/>
            <w:r w:rsidRPr="004554B1">
              <w:rPr>
                <w:rFonts w:ascii="Arial" w:eastAsia="Times New Roman" w:hAnsi="Arial" w:cs="Arial"/>
                <w:color w:val="auto"/>
                <w:sz w:val="20"/>
                <w:szCs w:val="20"/>
                <w:lang w:val="en-US"/>
              </w:rPr>
              <w:t>Into</w:t>
            </w:r>
            <w:proofErr w:type="gramEnd"/>
            <w:r w:rsidRPr="004554B1">
              <w:rPr>
                <w:rFonts w:ascii="Arial" w:eastAsia="Times New Roman" w:hAnsi="Arial" w:cs="Arial"/>
                <w:color w:val="auto"/>
                <w:sz w:val="20"/>
                <w:szCs w:val="20"/>
                <w:lang w:val="en-US"/>
              </w:rPr>
              <w:t xml:space="preserve"> Chasm (Whistle): File Name - </w:t>
            </w:r>
            <w:proofErr w:type="spellStart"/>
            <w:r w:rsidRPr="004554B1">
              <w:rPr>
                <w:rFonts w:ascii="Arial" w:eastAsia="Times New Roman" w:hAnsi="Arial" w:cs="Arial"/>
                <w:color w:val="auto"/>
                <w:sz w:val="20"/>
                <w:szCs w:val="20"/>
                <w:lang w:val="en-US"/>
              </w:rPr>
              <w:t>FallingSFX</w:t>
            </w:r>
            <w:proofErr w:type="spellEnd"/>
          </w:p>
        </w:tc>
      </w:tr>
      <w:tr w:rsidR="0091086B" w:rsidRPr="004554B1" w:rsidTr="00C429D5">
        <w:trPr>
          <w:trHeight w:val="780"/>
        </w:trPr>
        <w:tc>
          <w:tcPr>
            <w:tcW w:w="2220" w:type="dxa"/>
            <w:shd w:val="clear" w:color="auto" w:fill="auto"/>
            <w:vAlign w:val="bottom"/>
            <w:hideMark/>
          </w:tcPr>
          <w:p w:rsidR="0091086B" w:rsidRPr="004554B1" w:rsidRDefault="0091086B" w:rsidP="00C429D5">
            <w:pPr>
              <w:ind w:firstLine="0"/>
              <w:jc w:val="left"/>
              <w:rPr>
                <w:rFonts w:ascii="Arial" w:eastAsia="Times New Roman" w:hAnsi="Arial" w:cs="Arial"/>
                <w:color w:val="auto"/>
                <w:sz w:val="20"/>
                <w:szCs w:val="20"/>
                <w:lang w:val="en-US"/>
              </w:rPr>
            </w:pPr>
          </w:p>
        </w:tc>
        <w:tc>
          <w:tcPr>
            <w:tcW w:w="3000" w:type="dxa"/>
            <w:shd w:val="clear" w:color="auto" w:fill="auto"/>
            <w:vAlign w:val="bottom"/>
            <w:hideMark/>
          </w:tcPr>
          <w:p w:rsidR="0091086B" w:rsidRPr="004554B1" w:rsidRDefault="0091086B" w:rsidP="00C429D5">
            <w:pPr>
              <w:ind w:firstLine="0"/>
              <w:jc w:val="left"/>
              <w:rPr>
                <w:rFonts w:ascii="Arial" w:eastAsia="Times New Roman" w:hAnsi="Arial" w:cs="Arial"/>
                <w:color w:val="auto"/>
                <w:sz w:val="20"/>
                <w:szCs w:val="20"/>
                <w:lang w:val="en-US"/>
              </w:rPr>
            </w:pPr>
            <w:proofErr w:type="spellStart"/>
            <w:r w:rsidRPr="004554B1">
              <w:rPr>
                <w:rFonts w:ascii="Arial" w:eastAsia="Times New Roman" w:hAnsi="Arial" w:cs="Arial"/>
                <w:color w:val="auto"/>
                <w:sz w:val="20"/>
                <w:szCs w:val="20"/>
                <w:lang w:val="en-US"/>
              </w:rPr>
              <w:t>Rabit</w:t>
            </w:r>
            <w:proofErr w:type="spellEnd"/>
            <w:r w:rsidRPr="004554B1">
              <w:rPr>
                <w:rFonts w:ascii="Arial" w:eastAsia="Times New Roman" w:hAnsi="Arial" w:cs="Arial"/>
                <w:color w:val="auto"/>
                <w:sz w:val="20"/>
                <w:szCs w:val="20"/>
                <w:lang w:val="en-US"/>
              </w:rPr>
              <w:t xml:space="preserve"> Speed Boost (</w:t>
            </w:r>
            <w:proofErr w:type="spellStart"/>
            <w:r w:rsidRPr="004554B1">
              <w:rPr>
                <w:rFonts w:ascii="Arial" w:eastAsia="Times New Roman" w:hAnsi="Arial" w:cs="Arial"/>
                <w:color w:val="auto"/>
                <w:sz w:val="20"/>
                <w:szCs w:val="20"/>
                <w:lang w:val="en-US"/>
              </w:rPr>
              <w:t>wooshing</w:t>
            </w:r>
            <w:proofErr w:type="spellEnd"/>
            <w:r w:rsidRPr="004554B1">
              <w:rPr>
                <w:rFonts w:ascii="Arial" w:eastAsia="Times New Roman" w:hAnsi="Arial" w:cs="Arial"/>
                <w:color w:val="auto"/>
                <w:sz w:val="20"/>
                <w:szCs w:val="20"/>
                <w:lang w:val="en-US"/>
              </w:rPr>
              <w:t xml:space="preserve">): File Name - </w:t>
            </w:r>
            <w:proofErr w:type="spellStart"/>
            <w:r w:rsidRPr="004554B1">
              <w:rPr>
                <w:rFonts w:ascii="Arial" w:eastAsia="Times New Roman" w:hAnsi="Arial" w:cs="Arial"/>
                <w:color w:val="auto"/>
                <w:sz w:val="20"/>
                <w:szCs w:val="20"/>
                <w:lang w:val="en-US"/>
              </w:rPr>
              <w:t>SpeedBoostWindSFX</w:t>
            </w:r>
            <w:proofErr w:type="spellEnd"/>
          </w:p>
        </w:tc>
        <w:tc>
          <w:tcPr>
            <w:tcW w:w="2660" w:type="dxa"/>
            <w:shd w:val="clear" w:color="auto" w:fill="auto"/>
            <w:vAlign w:val="bottom"/>
            <w:hideMark/>
          </w:tcPr>
          <w:p w:rsidR="0091086B" w:rsidRPr="004554B1" w:rsidRDefault="0091086B" w:rsidP="00C429D5">
            <w:pPr>
              <w:ind w:firstLine="0"/>
              <w:jc w:val="left"/>
              <w:rPr>
                <w:rFonts w:ascii="Arial" w:eastAsia="Times New Roman" w:hAnsi="Arial" w:cs="Arial"/>
                <w:color w:val="auto"/>
                <w:sz w:val="20"/>
                <w:szCs w:val="20"/>
                <w:lang w:val="en-US"/>
              </w:rPr>
            </w:pPr>
            <w:r w:rsidRPr="004554B1">
              <w:rPr>
                <w:rFonts w:ascii="Arial" w:eastAsia="Times New Roman" w:hAnsi="Arial" w:cs="Arial"/>
                <w:color w:val="auto"/>
                <w:sz w:val="20"/>
                <w:szCs w:val="20"/>
                <w:lang w:val="en-US"/>
              </w:rPr>
              <w:t xml:space="preserve">Hawk Colliding with Rabbit (Metal Clink): File Name - </w:t>
            </w:r>
            <w:proofErr w:type="spellStart"/>
            <w:r w:rsidRPr="004554B1">
              <w:rPr>
                <w:rFonts w:ascii="Arial" w:eastAsia="Times New Roman" w:hAnsi="Arial" w:cs="Arial"/>
                <w:color w:val="auto"/>
                <w:sz w:val="20"/>
                <w:szCs w:val="20"/>
                <w:lang w:val="en-US"/>
              </w:rPr>
              <w:t>HawkCollisonSFX</w:t>
            </w:r>
            <w:proofErr w:type="spellEnd"/>
          </w:p>
        </w:tc>
      </w:tr>
    </w:tbl>
    <w:p w:rsidR="0091086B" w:rsidRDefault="0091086B" w:rsidP="0091086B">
      <w:pPr>
        <w:ind w:firstLine="0"/>
        <w:jc w:val="left"/>
        <w:rPr>
          <w:rFonts w:ascii="Arial" w:hAnsi="Arial"/>
        </w:rPr>
      </w:pPr>
    </w:p>
    <w:tbl>
      <w:tblPr>
        <w:tblW w:w="8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0"/>
        <w:gridCol w:w="1740"/>
        <w:gridCol w:w="2907"/>
      </w:tblGrid>
      <w:tr w:rsidR="0091086B" w:rsidRPr="004554B1" w:rsidTr="00C429D5">
        <w:trPr>
          <w:trHeight w:val="260"/>
        </w:trPr>
        <w:tc>
          <w:tcPr>
            <w:tcW w:w="3540" w:type="dxa"/>
            <w:shd w:val="clear" w:color="auto" w:fill="auto"/>
            <w:noWrap/>
            <w:vAlign w:val="bottom"/>
            <w:hideMark/>
          </w:tcPr>
          <w:p w:rsidR="0091086B" w:rsidRPr="004554B1" w:rsidRDefault="0091086B" w:rsidP="00C429D5">
            <w:pPr>
              <w:ind w:firstLine="0"/>
              <w:jc w:val="left"/>
              <w:rPr>
                <w:rFonts w:ascii="Arial" w:eastAsia="Times New Roman" w:hAnsi="Arial" w:cs="Arial"/>
                <w:b/>
                <w:bCs/>
                <w:color w:val="auto"/>
                <w:sz w:val="20"/>
                <w:szCs w:val="20"/>
                <w:lang w:val="en-US"/>
              </w:rPr>
            </w:pPr>
            <w:r w:rsidRPr="004554B1">
              <w:rPr>
                <w:rFonts w:ascii="Arial" w:eastAsia="Times New Roman" w:hAnsi="Arial" w:cs="Arial"/>
                <w:b/>
                <w:bCs/>
                <w:color w:val="auto"/>
                <w:sz w:val="20"/>
                <w:szCs w:val="20"/>
                <w:lang w:val="en-US"/>
              </w:rPr>
              <w:t>Gameplay Elements</w:t>
            </w:r>
          </w:p>
        </w:tc>
        <w:tc>
          <w:tcPr>
            <w:tcW w:w="1740" w:type="dxa"/>
            <w:shd w:val="clear" w:color="auto" w:fill="auto"/>
            <w:noWrap/>
            <w:vAlign w:val="bottom"/>
            <w:hideMark/>
          </w:tcPr>
          <w:p w:rsidR="0091086B" w:rsidRPr="004554B1" w:rsidRDefault="0091086B" w:rsidP="00C429D5">
            <w:pPr>
              <w:ind w:firstLine="0"/>
              <w:jc w:val="left"/>
              <w:rPr>
                <w:rFonts w:ascii="Arial" w:eastAsia="Times New Roman" w:hAnsi="Arial" w:cs="Arial"/>
                <w:b/>
                <w:bCs/>
                <w:color w:val="auto"/>
                <w:sz w:val="20"/>
                <w:szCs w:val="20"/>
                <w:lang w:val="en-US"/>
              </w:rPr>
            </w:pPr>
            <w:r w:rsidRPr="004554B1">
              <w:rPr>
                <w:rFonts w:ascii="Arial" w:eastAsia="Times New Roman" w:hAnsi="Arial" w:cs="Arial"/>
                <w:b/>
                <w:bCs/>
                <w:color w:val="auto"/>
                <w:sz w:val="20"/>
                <w:szCs w:val="20"/>
                <w:lang w:val="en-US"/>
              </w:rPr>
              <w:t>Terrain</w:t>
            </w:r>
          </w:p>
        </w:tc>
        <w:tc>
          <w:tcPr>
            <w:tcW w:w="2721" w:type="dxa"/>
            <w:shd w:val="clear" w:color="auto" w:fill="auto"/>
            <w:noWrap/>
            <w:vAlign w:val="bottom"/>
            <w:hideMark/>
          </w:tcPr>
          <w:p w:rsidR="0091086B" w:rsidRPr="004554B1" w:rsidRDefault="0091086B" w:rsidP="00C429D5">
            <w:pPr>
              <w:ind w:firstLine="0"/>
              <w:jc w:val="left"/>
              <w:rPr>
                <w:rFonts w:ascii="Arial" w:eastAsia="Times New Roman" w:hAnsi="Arial" w:cs="Arial"/>
                <w:b/>
                <w:bCs/>
                <w:color w:val="auto"/>
                <w:sz w:val="20"/>
                <w:szCs w:val="20"/>
                <w:lang w:val="en-US"/>
              </w:rPr>
            </w:pPr>
            <w:r w:rsidRPr="004554B1">
              <w:rPr>
                <w:rFonts w:ascii="Arial" w:eastAsia="Times New Roman" w:hAnsi="Arial" w:cs="Arial"/>
                <w:b/>
                <w:bCs/>
                <w:color w:val="auto"/>
                <w:sz w:val="20"/>
                <w:szCs w:val="20"/>
                <w:lang w:val="en-US"/>
              </w:rPr>
              <w:t>Motion</w:t>
            </w:r>
          </w:p>
        </w:tc>
      </w:tr>
      <w:tr w:rsidR="0091086B" w:rsidRPr="004554B1" w:rsidTr="00C429D5">
        <w:trPr>
          <w:trHeight w:val="1300"/>
        </w:trPr>
        <w:tc>
          <w:tcPr>
            <w:tcW w:w="3540" w:type="dxa"/>
            <w:shd w:val="clear" w:color="auto" w:fill="auto"/>
            <w:vAlign w:val="bottom"/>
            <w:hideMark/>
          </w:tcPr>
          <w:p w:rsidR="0091086B" w:rsidRPr="004554B1" w:rsidRDefault="0091086B" w:rsidP="00C429D5">
            <w:pPr>
              <w:ind w:firstLine="0"/>
              <w:jc w:val="left"/>
              <w:rPr>
                <w:rFonts w:ascii="Arial" w:eastAsia="Times New Roman" w:hAnsi="Arial" w:cs="Arial"/>
                <w:color w:val="auto"/>
                <w:sz w:val="20"/>
                <w:szCs w:val="20"/>
                <w:lang w:val="en-US"/>
              </w:rPr>
            </w:pPr>
            <w:r w:rsidRPr="004554B1">
              <w:rPr>
                <w:rFonts w:ascii="Arial" w:eastAsia="Times New Roman" w:hAnsi="Arial" w:cs="Arial"/>
                <w:color w:val="auto"/>
                <w:sz w:val="20"/>
                <w:szCs w:val="20"/>
                <w:lang w:val="en-US"/>
              </w:rPr>
              <w:lastRenderedPageBreak/>
              <w:t xml:space="preserve">Wolf Howl Alert: File Name - </w:t>
            </w:r>
            <w:proofErr w:type="spellStart"/>
            <w:r w:rsidRPr="004554B1">
              <w:rPr>
                <w:rFonts w:ascii="Arial" w:eastAsia="Times New Roman" w:hAnsi="Arial" w:cs="Arial"/>
                <w:color w:val="auto"/>
                <w:sz w:val="20"/>
                <w:szCs w:val="20"/>
                <w:lang w:val="en-US"/>
              </w:rPr>
              <w:t>WolfHowlAlertSFX</w:t>
            </w:r>
            <w:proofErr w:type="spellEnd"/>
          </w:p>
        </w:tc>
        <w:tc>
          <w:tcPr>
            <w:tcW w:w="1740" w:type="dxa"/>
            <w:shd w:val="clear" w:color="auto" w:fill="auto"/>
            <w:vAlign w:val="bottom"/>
            <w:hideMark/>
          </w:tcPr>
          <w:p w:rsidR="0091086B" w:rsidRPr="004554B1" w:rsidRDefault="0091086B" w:rsidP="00C429D5">
            <w:pPr>
              <w:ind w:firstLine="0"/>
              <w:jc w:val="left"/>
              <w:rPr>
                <w:rFonts w:ascii="Arial" w:eastAsia="Times New Roman" w:hAnsi="Arial" w:cs="Arial"/>
                <w:color w:val="auto"/>
                <w:sz w:val="20"/>
                <w:szCs w:val="20"/>
                <w:lang w:val="en-US"/>
              </w:rPr>
            </w:pPr>
            <w:r w:rsidRPr="004554B1">
              <w:rPr>
                <w:rFonts w:ascii="Arial" w:eastAsia="Times New Roman" w:hAnsi="Arial" w:cs="Arial"/>
                <w:color w:val="auto"/>
                <w:sz w:val="20"/>
                <w:szCs w:val="20"/>
                <w:lang w:val="en-US"/>
              </w:rPr>
              <w:t>none</w:t>
            </w:r>
          </w:p>
        </w:tc>
        <w:tc>
          <w:tcPr>
            <w:tcW w:w="2721" w:type="dxa"/>
            <w:shd w:val="clear" w:color="auto" w:fill="auto"/>
            <w:vAlign w:val="bottom"/>
            <w:hideMark/>
          </w:tcPr>
          <w:p w:rsidR="0091086B" w:rsidRPr="004554B1" w:rsidRDefault="0091086B" w:rsidP="00C429D5">
            <w:pPr>
              <w:ind w:firstLine="0"/>
              <w:jc w:val="left"/>
              <w:rPr>
                <w:rFonts w:ascii="Arial" w:eastAsia="Times New Roman" w:hAnsi="Arial" w:cs="Arial"/>
                <w:color w:val="auto"/>
                <w:sz w:val="20"/>
                <w:szCs w:val="20"/>
                <w:lang w:val="en-US"/>
              </w:rPr>
            </w:pPr>
            <w:r w:rsidRPr="004554B1">
              <w:rPr>
                <w:rFonts w:ascii="Arial" w:eastAsia="Times New Roman" w:hAnsi="Arial" w:cs="Arial"/>
                <w:color w:val="auto"/>
                <w:sz w:val="20"/>
                <w:szCs w:val="20"/>
                <w:lang w:val="en-US"/>
              </w:rPr>
              <w:t>Rab</w:t>
            </w:r>
            <w:r w:rsidR="004F493E">
              <w:rPr>
                <w:rFonts w:ascii="Arial" w:eastAsia="Times New Roman" w:hAnsi="Arial" w:cs="Arial"/>
                <w:color w:val="auto"/>
                <w:sz w:val="20"/>
                <w:szCs w:val="20"/>
                <w:lang w:val="en-US"/>
              </w:rPr>
              <w:t>b</w:t>
            </w:r>
            <w:r w:rsidRPr="004554B1">
              <w:rPr>
                <w:rFonts w:ascii="Arial" w:eastAsia="Times New Roman" w:hAnsi="Arial" w:cs="Arial"/>
                <w:color w:val="auto"/>
                <w:sz w:val="20"/>
                <w:szCs w:val="20"/>
                <w:lang w:val="en-US"/>
              </w:rPr>
              <w:t xml:space="preserve">it Running (foot falls): File Name - </w:t>
            </w:r>
            <w:proofErr w:type="spellStart"/>
            <w:r w:rsidRPr="004554B1">
              <w:rPr>
                <w:rFonts w:ascii="Arial" w:eastAsia="Times New Roman" w:hAnsi="Arial" w:cs="Arial"/>
                <w:color w:val="auto"/>
                <w:sz w:val="20"/>
                <w:szCs w:val="20"/>
                <w:lang w:val="en-US"/>
              </w:rPr>
              <w:t>RabitRunningSFX</w:t>
            </w:r>
            <w:proofErr w:type="spellEnd"/>
            <w:r w:rsidRPr="004554B1">
              <w:rPr>
                <w:rFonts w:ascii="Arial" w:eastAsia="Times New Roman" w:hAnsi="Arial" w:cs="Arial"/>
                <w:color w:val="auto"/>
                <w:sz w:val="20"/>
                <w:szCs w:val="20"/>
                <w:lang w:val="en-US"/>
              </w:rPr>
              <w:t xml:space="preserve"> </w:t>
            </w:r>
          </w:p>
        </w:tc>
      </w:tr>
      <w:tr w:rsidR="0091086B" w:rsidRPr="004554B1" w:rsidTr="00C429D5">
        <w:trPr>
          <w:trHeight w:val="1380"/>
        </w:trPr>
        <w:tc>
          <w:tcPr>
            <w:tcW w:w="3540" w:type="dxa"/>
            <w:shd w:val="clear" w:color="auto" w:fill="auto"/>
            <w:vAlign w:val="bottom"/>
            <w:hideMark/>
          </w:tcPr>
          <w:p w:rsidR="0091086B" w:rsidRPr="004554B1" w:rsidRDefault="0091086B" w:rsidP="00C429D5">
            <w:pPr>
              <w:ind w:firstLine="0"/>
              <w:jc w:val="left"/>
              <w:rPr>
                <w:rFonts w:ascii="Arial" w:eastAsia="Times New Roman" w:hAnsi="Arial" w:cs="Arial"/>
                <w:color w:val="auto"/>
                <w:sz w:val="20"/>
                <w:szCs w:val="20"/>
                <w:lang w:val="en-US"/>
              </w:rPr>
            </w:pPr>
            <w:r w:rsidRPr="004554B1">
              <w:rPr>
                <w:rFonts w:ascii="Arial" w:eastAsia="Times New Roman" w:hAnsi="Arial" w:cs="Arial"/>
                <w:color w:val="auto"/>
                <w:sz w:val="20"/>
                <w:szCs w:val="20"/>
                <w:lang w:val="en-US"/>
              </w:rPr>
              <w:t xml:space="preserve">Hawk Cry Alert: File Name - </w:t>
            </w:r>
            <w:proofErr w:type="spellStart"/>
            <w:r w:rsidRPr="004554B1">
              <w:rPr>
                <w:rFonts w:ascii="Arial" w:eastAsia="Times New Roman" w:hAnsi="Arial" w:cs="Arial"/>
                <w:color w:val="auto"/>
                <w:sz w:val="20"/>
                <w:szCs w:val="20"/>
                <w:lang w:val="en-US"/>
              </w:rPr>
              <w:t>HawkCryAlertSFX</w:t>
            </w:r>
            <w:proofErr w:type="spellEnd"/>
          </w:p>
        </w:tc>
        <w:tc>
          <w:tcPr>
            <w:tcW w:w="1740" w:type="dxa"/>
            <w:shd w:val="clear" w:color="auto" w:fill="auto"/>
            <w:vAlign w:val="bottom"/>
            <w:hideMark/>
          </w:tcPr>
          <w:p w:rsidR="0091086B" w:rsidRPr="004554B1" w:rsidRDefault="0091086B" w:rsidP="00C429D5">
            <w:pPr>
              <w:ind w:firstLine="0"/>
              <w:jc w:val="left"/>
              <w:rPr>
                <w:rFonts w:ascii="Arial" w:eastAsia="Times New Roman" w:hAnsi="Arial" w:cs="Arial"/>
                <w:color w:val="auto"/>
                <w:sz w:val="20"/>
                <w:szCs w:val="20"/>
                <w:lang w:val="en-US"/>
              </w:rPr>
            </w:pPr>
          </w:p>
        </w:tc>
        <w:tc>
          <w:tcPr>
            <w:tcW w:w="2721" w:type="dxa"/>
            <w:shd w:val="clear" w:color="auto" w:fill="auto"/>
            <w:vAlign w:val="bottom"/>
            <w:hideMark/>
          </w:tcPr>
          <w:p w:rsidR="0091086B" w:rsidRPr="004554B1" w:rsidRDefault="0091086B" w:rsidP="00C429D5">
            <w:pPr>
              <w:ind w:firstLine="0"/>
              <w:jc w:val="left"/>
              <w:rPr>
                <w:rFonts w:ascii="Arial" w:eastAsia="Times New Roman" w:hAnsi="Arial" w:cs="Arial"/>
                <w:color w:val="auto"/>
                <w:sz w:val="20"/>
                <w:szCs w:val="20"/>
                <w:lang w:val="en-US"/>
              </w:rPr>
            </w:pPr>
            <w:r w:rsidRPr="004554B1">
              <w:rPr>
                <w:rFonts w:ascii="Arial" w:eastAsia="Times New Roman" w:hAnsi="Arial" w:cs="Arial"/>
                <w:color w:val="auto"/>
                <w:sz w:val="20"/>
                <w:szCs w:val="20"/>
                <w:lang w:val="en-US"/>
              </w:rPr>
              <w:t>Ra</w:t>
            </w:r>
            <w:r w:rsidR="004F493E">
              <w:rPr>
                <w:rFonts w:ascii="Arial" w:eastAsia="Times New Roman" w:hAnsi="Arial" w:cs="Arial"/>
                <w:color w:val="auto"/>
                <w:sz w:val="20"/>
                <w:szCs w:val="20"/>
                <w:lang w:val="en-US"/>
              </w:rPr>
              <w:t>b</w:t>
            </w:r>
            <w:r w:rsidRPr="004554B1">
              <w:rPr>
                <w:rFonts w:ascii="Arial" w:eastAsia="Times New Roman" w:hAnsi="Arial" w:cs="Arial"/>
                <w:color w:val="auto"/>
                <w:sz w:val="20"/>
                <w:szCs w:val="20"/>
                <w:lang w:val="en-US"/>
              </w:rPr>
              <w:t xml:space="preserve">bit Speed Boost (faster foot falls): File Name - </w:t>
            </w:r>
            <w:proofErr w:type="spellStart"/>
            <w:r w:rsidRPr="004554B1">
              <w:rPr>
                <w:rFonts w:ascii="Arial" w:eastAsia="Times New Roman" w:hAnsi="Arial" w:cs="Arial"/>
                <w:color w:val="auto"/>
                <w:sz w:val="20"/>
                <w:szCs w:val="20"/>
                <w:lang w:val="en-US"/>
              </w:rPr>
              <w:t>RabitSpeedBoostRunningSFX</w:t>
            </w:r>
            <w:proofErr w:type="spellEnd"/>
          </w:p>
        </w:tc>
      </w:tr>
    </w:tbl>
    <w:p w:rsidR="0091086B" w:rsidRPr="00A7099D" w:rsidRDefault="0091086B" w:rsidP="0091086B">
      <w:pPr>
        <w:ind w:firstLine="0"/>
        <w:jc w:val="left"/>
        <w:rPr>
          <w:rFonts w:ascii="Arial" w:hAnsi="Arial"/>
        </w:rPr>
      </w:pPr>
    </w:p>
    <w:tbl>
      <w:tblPr>
        <w:tblpPr w:leftFromText="180" w:rightFromText="180" w:vertAnchor="text" w:horzAnchor="margin" w:tblpY="70"/>
        <w:tblW w:w="6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0"/>
        <w:gridCol w:w="1740"/>
        <w:gridCol w:w="1740"/>
        <w:gridCol w:w="1740"/>
      </w:tblGrid>
      <w:tr w:rsidR="0091086B" w:rsidRPr="004554B1" w:rsidTr="00C429D5">
        <w:trPr>
          <w:trHeight w:val="260"/>
        </w:trPr>
        <w:tc>
          <w:tcPr>
            <w:tcW w:w="1740" w:type="dxa"/>
            <w:shd w:val="clear" w:color="auto" w:fill="auto"/>
            <w:noWrap/>
            <w:vAlign w:val="bottom"/>
            <w:hideMark/>
          </w:tcPr>
          <w:p w:rsidR="0091086B" w:rsidRPr="004554B1" w:rsidRDefault="0091086B" w:rsidP="00C429D5">
            <w:pPr>
              <w:ind w:firstLine="0"/>
              <w:jc w:val="left"/>
              <w:rPr>
                <w:rFonts w:ascii="Arial" w:eastAsia="Times New Roman" w:hAnsi="Arial" w:cs="Arial"/>
                <w:b/>
                <w:bCs/>
                <w:color w:val="auto"/>
                <w:sz w:val="20"/>
                <w:szCs w:val="20"/>
                <w:lang w:val="en-US"/>
              </w:rPr>
            </w:pPr>
            <w:r w:rsidRPr="004554B1">
              <w:rPr>
                <w:rFonts w:ascii="Arial" w:eastAsia="Times New Roman" w:hAnsi="Arial" w:cs="Arial"/>
                <w:b/>
                <w:bCs/>
                <w:color w:val="auto"/>
                <w:sz w:val="20"/>
                <w:szCs w:val="20"/>
                <w:lang w:val="en-US"/>
              </w:rPr>
              <w:t>Music</w:t>
            </w:r>
          </w:p>
        </w:tc>
        <w:tc>
          <w:tcPr>
            <w:tcW w:w="1740" w:type="dxa"/>
            <w:shd w:val="clear" w:color="auto" w:fill="auto"/>
            <w:noWrap/>
            <w:vAlign w:val="bottom"/>
            <w:hideMark/>
          </w:tcPr>
          <w:p w:rsidR="0091086B" w:rsidRPr="004554B1" w:rsidRDefault="0091086B" w:rsidP="00C429D5">
            <w:pPr>
              <w:ind w:firstLine="0"/>
              <w:jc w:val="left"/>
              <w:rPr>
                <w:rFonts w:ascii="Arial" w:eastAsia="Times New Roman" w:hAnsi="Arial" w:cs="Arial"/>
                <w:b/>
                <w:bCs/>
                <w:color w:val="auto"/>
                <w:sz w:val="20"/>
                <w:szCs w:val="20"/>
                <w:lang w:val="en-US"/>
              </w:rPr>
            </w:pPr>
            <w:r w:rsidRPr="004554B1">
              <w:rPr>
                <w:rFonts w:ascii="Arial" w:eastAsia="Times New Roman" w:hAnsi="Arial" w:cs="Arial"/>
                <w:b/>
                <w:bCs/>
                <w:color w:val="auto"/>
                <w:sz w:val="20"/>
                <w:szCs w:val="20"/>
                <w:lang w:val="en-US"/>
              </w:rPr>
              <w:t>Events</w:t>
            </w:r>
          </w:p>
        </w:tc>
        <w:tc>
          <w:tcPr>
            <w:tcW w:w="1740" w:type="dxa"/>
            <w:shd w:val="clear" w:color="auto" w:fill="auto"/>
            <w:noWrap/>
            <w:vAlign w:val="bottom"/>
            <w:hideMark/>
          </w:tcPr>
          <w:p w:rsidR="0091086B" w:rsidRPr="004554B1" w:rsidRDefault="0091086B" w:rsidP="00C429D5">
            <w:pPr>
              <w:ind w:firstLine="0"/>
              <w:jc w:val="left"/>
              <w:rPr>
                <w:rFonts w:ascii="Arial" w:eastAsia="Times New Roman" w:hAnsi="Arial" w:cs="Arial"/>
                <w:b/>
                <w:bCs/>
                <w:color w:val="auto"/>
                <w:sz w:val="20"/>
                <w:szCs w:val="20"/>
                <w:lang w:val="en-US"/>
              </w:rPr>
            </w:pPr>
            <w:r w:rsidRPr="004554B1">
              <w:rPr>
                <w:rFonts w:ascii="Arial" w:eastAsia="Times New Roman" w:hAnsi="Arial" w:cs="Arial"/>
                <w:b/>
                <w:bCs/>
                <w:color w:val="auto"/>
                <w:sz w:val="20"/>
                <w:szCs w:val="20"/>
                <w:lang w:val="en-US"/>
              </w:rPr>
              <w:t xml:space="preserve">Shell </w:t>
            </w:r>
          </w:p>
        </w:tc>
        <w:tc>
          <w:tcPr>
            <w:tcW w:w="1740" w:type="dxa"/>
            <w:shd w:val="clear" w:color="auto" w:fill="auto"/>
            <w:noWrap/>
            <w:vAlign w:val="bottom"/>
            <w:hideMark/>
          </w:tcPr>
          <w:p w:rsidR="0091086B" w:rsidRPr="004554B1" w:rsidRDefault="0091086B" w:rsidP="00C429D5">
            <w:pPr>
              <w:ind w:firstLine="0"/>
              <w:jc w:val="left"/>
              <w:rPr>
                <w:rFonts w:ascii="Arial" w:eastAsia="Times New Roman" w:hAnsi="Arial" w:cs="Arial"/>
                <w:b/>
                <w:bCs/>
                <w:color w:val="auto"/>
                <w:sz w:val="20"/>
                <w:szCs w:val="20"/>
                <w:lang w:val="en-US"/>
              </w:rPr>
            </w:pPr>
            <w:r w:rsidRPr="004554B1">
              <w:rPr>
                <w:rFonts w:ascii="Arial" w:eastAsia="Times New Roman" w:hAnsi="Arial" w:cs="Arial"/>
                <w:b/>
                <w:bCs/>
                <w:color w:val="auto"/>
                <w:sz w:val="20"/>
                <w:szCs w:val="20"/>
                <w:lang w:val="en-US"/>
              </w:rPr>
              <w:t>Situation</w:t>
            </w:r>
          </w:p>
        </w:tc>
      </w:tr>
      <w:tr w:rsidR="0091086B" w:rsidRPr="004554B1" w:rsidTr="00C429D5">
        <w:trPr>
          <w:trHeight w:val="1300"/>
        </w:trPr>
        <w:tc>
          <w:tcPr>
            <w:tcW w:w="1740" w:type="dxa"/>
            <w:shd w:val="clear" w:color="auto" w:fill="auto"/>
            <w:vAlign w:val="bottom"/>
            <w:hideMark/>
          </w:tcPr>
          <w:p w:rsidR="0091086B" w:rsidRPr="004554B1" w:rsidRDefault="0091086B" w:rsidP="00C429D5">
            <w:pPr>
              <w:ind w:firstLine="0"/>
              <w:jc w:val="left"/>
              <w:rPr>
                <w:rFonts w:ascii="Arial" w:eastAsia="Times New Roman" w:hAnsi="Arial" w:cs="Arial"/>
                <w:color w:val="auto"/>
                <w:sz w:val="20"/>
                <w:szCs w:val="20"/>
                <w:lang w:val="en-US"/>
              </w:rPr>
            </w:pPr>
            <w:r w:rsidRPr="004554B1">
              <w:rPr>
                <w:rFonts w:ascii="Arial" w:eastAsia="Times New Roman" w:hAnsi="Arial" w:cs="Arial"/>
                <w:color w:val="auto"/>
                <w:sz w:val="20"/>
                <w:szCs w:val="20"/>
                <w:lang w:val="en-US"/>
              </w:rPr>
              <w:t>Only Music required for the game must be upbeat, suspenseful, and able to loop endlessly as this is an endless runner game.</w:t>
            </w:r>
          </w:p>
        </w:tc>
        <w:tc>
          <w:tcPr>
            <w:tcW w:w="1740" w:type="dxa"/>
            <w:shd w:val="clear" w:color="auto" w:fill="auto"/>
            <w:vAlign w:val="bottom"/>
            <w:hideMark/>
          </w:tcPr>
          <w:p w:rsidR="0091086B" w:rsidRPr="004554B1" w:rsidRDefault="0091086B" w:rsidP="00C429D5">
            <w:pPr>
              <w:ind w:firstLine="0"/>
              <w:jc w:val="left"/>
              <w:rPr>
                <w:rFonts w:ascii="Arial" w:eastAsia="Times New Roman" w:hAnsi="Arial" w:cs="Arial"/>
                <w:color w:val="auto"/>
                <w:sz w:val="20"/>
                <w:szCs w:val="20"/>
                <w:lang w:val="en-US"/>
              </w:rPr>
            </w:pPr>
            <w:r w:rsidRPr="004554B1">
              <w:rPr>
                <w:rFonts w:ascii="Arial" w:eastAsia="Times New Roman" w:hAnsi="Arial" w:cs="Arial"/>
                <w:color w:val="auto"/>
                <w:sz w:val="20"/>
                <w:szCs w:val="20"/>
                <w:lang w:val="en-US"/>
              </w:rPr>
              <w:t>Death: when the player dies a sad, funeral like song plays</w:t>
            </w:r>
          </w:p>
        </w:tc>
        <w:tc>
          <w:tcPr>
            <w:tcW w:w="1740" w:type="dxa"/>
            <w:shd w:val="clear" w:color="auto" w:fill="auto"/>
            <w:vAlign w:val="bottom"/>
            <w:hideMark/>
          </w:tcPr>
          <w:p w:rsidR="0091086B" w:rsidRPr="004554B1" w:rsidRDefault="0091086B" w:rsidP="00C429D5">
            <w:pPr>
              <w:ind w:firstLine="0"/>
              <w:jc w:val="left"/>
              <w:rPr>
                <w:rFonts w:ascii="Arial" w:eastAsia="Times New Roman" w:hAnsi="Arial" w:cs="Arial"/>
                <w:color w:val="auto"/>
                <w:sz w:val="20"/>
                <w:szCs w:val="20"/>
                <w:lang w:val="en-US"/>
              </w:rPr>
            </w:pPr>
            <w:r w:rsidRPr="004554B1">
              <w:rPr>
                <w:rFonts w:ascii="Arial" w:eastAsia="Times New Roman" w:hAnsi="Arial" w:cs="Arial"/>
                <w:color w:val="auto"/>
                <w:sz w:val="20"/>
                <w:szCs w:val="20"/>
                <w:lang w:val="en-US"/>
              </w:rPr>
              <w:t>Title Screen: an upbeat, but not suspense</w:t>
            </w:r>
            <w:r>
              <w:rPr>
                <w:rFonts w:ascii="Arial" w:eastAsia="Times New Roman" w:hAnsi="Arial" w:cs="Arial"/>
                <w:color w:val="auto"/>
                <w:sz w:val="20"/>
                <w:szCs w:val="20"/>
                <w:lang w:val="en-US"/>
              </w:rPr>
              <w:t xml:space="preserve"> </w:t>
            </w:r>
            <w:r w:rsidRPr="004554B1">
              <w:rPr>
                <w:rFonts w:ascii="Arial" w:eastAsia="Times New Roman" w:hAnsi="Arial" w:cs="Arial"/>
                <w:color w:val="auto"/>
                <w:sz w:val="20"/>
                <w:szCs w:val="20"/>
                <w:lang w:val="en-US"/>
              </w:rPr>
              <w:t>full song plays</w:t>
            </w:r>
          </w:p>
        </w:tc>
        <w:tc>
          <w:tcPr>
            <w:tcW w:w="1740" w:type="dxa"/>
            <w:shd w:val="clear" w:color="auto" w:fill="auto"/>
            <w:vAlign w:val="bottom"/>
            <w:hideMark/>
          </w:tcPr>
          <w:p w:rsidR="0091086B" w:rsidRPr="004554B1" w:rsidRDefault="0091086B" w:rsidP="00C429D5">
            <w:pPr>
              <w:ind w:firstLine="0"/>
              <w:jc w:val="left"/>
              <w:rPr>
                <w:rFonts w:ascii="Arial" w:eastAsia="Times New Roman" w:hAnsi="Arial" w:cs="Arial"/>
                <w:color w:val="auto"/>
                <w:sz w:val="20"/>
                <w:szCs w:val="20"/>
                <w:lang w:val="en-US"/>
              </w:rPr>
            </w:pPr>
            <w:r w:rsidRPr="004554B1">
              <w:rPr>
                <w:rFonts w:ascii="Arial" w:eastAsia="Times New Roman" w:hAnsi="Arial" w:cs="Arial"/>
                <w:color w:val="auto"/>
                <w:sz w:val="20"/>
                <w:szCs w:val="20"/>
                <w:lang w:val="en-US"/>
              </w:rPr>
              <w:t>none, since this is an endless runner.</w:t>
            </w:r>
          </w:p>
        </w:tc>
      </w:tr>
      <w:tr w:rsidR="0091086B" w:rsidRPr="004554B1" w:rsidTr="00C429D5">
        <w:trPr>
          <w:trHeight w:val="1380"/>
        </w:trPr>
        <w:tc>
          <w:tcPr>
            <w:tcW w:w="1740" w:type="dxa"/>
            <w:shd w:val="clear" w:color="auto" w:fill="auto"/>
            <w:vAlign w:val="bottom"/>
            <w:hideMark/>
          </w:tcPr>
          <w:p w:rsidR="0091086B" w:rsidRPr="004554B1" w:rsidRDefault="0091086B" w:rsidP="00C429D5">
            <w:pPr>
              <w:ind w:firstLine="0"/>
              <w:jc w:val="left"/>
              <w:rPr>
                <w:rFonts w:ascii="Arial" w:eastAsia="Times New Roman" w:hAnsi="Arial" w:cs="Arial"/>
                <w:color w:val="auto"/>
                <w:sz w:val="20"/>
                <w:szCs w:val="20"/>
                <w:lang w:val="en-US"/>
              </w:rPr>
            </w:pPr>
          </w:p>
        </w:tc>
        <w:tc>
          <w:tcPr>
            <w:tcW w:w="1740" w:type="dxa"/>
            <w:shd w:val="clear" w:color="auto" w:fill="auto"/>
            <w:vAlign w:val="bottom"/>
            <w:hideMark/>
          </w:tcPr>
          <w:p w:rsidR="0091086B" w:rsidRPr="004554B1" w:rsidRDefault="004F493E" w:rsidP="00C429D5">
            <w:pPr>
              <w:ind w:firstLine="0"/>
              <w:jc w:val="left"/>
              <w:rPr>
                <w:rFonts w:ascii="Arial" w:eastAsia="Times New Roman" w:hAnsi="Arial" w:cs="Arial"/>
                <w:color w:val="auto"/>
                <w:sz w:val="20"/>
                <w:szCs w:val="20"/>
                <w:lang w:val="en-US"/>
              </w:rPr>
            </w:pPr>
            <w:r w:rsidRPr="004554B1">
              <w:rPr>
                <w:rFonts w:ascii="Arial" w:eastAsia="Times New Roman" w:hAnsi="Arial" w:cs="Arial"/>
                <w:color w:val="auto"/>
                <w:sz w:val="20"/>
                <w:szCs w:val="20"/>
                <w:lang w:val="en-US"/>
              </w:rPr>
              <w:t>Success</w:t>
            </w:r>
            <w:r w:rsidR="0091086B" w:rsidRPr="004554B1">
              <w:rPr>
                <w:rFonts w:ascii="Arial" w:eastAsia="Times New Roman" w:hAnsi="Arial" w:cs="Arial"/>
                <w:color w:val="auto"/>
                <w:sz w:val="20"/>
                <w:szCs w:val="20"/>
                <w:lang w:val="en-US"/>
              </w:rPr>
              <w:t xml:space="preserve">: when the player reaches a </w:t>
            </w:r>
            <w:r w:rsidRPr="004554B1">
              <w:rPr>
                <w:rFonts w:ascii="Arial" w:eastAsia="Times New Roman" w:hAnsi="Arial" w:cs="Arial"/>
                <w:color w:val="auto"/>
                <w:sz w:val="20"/>
                <w:szCs w:val="20"/>
                <w:lang w:val="en-US"/>
              </w:rPr>
              <w:t>certain</w:t>
            </w:r>
            <w:r w:rsidR="0091086B" w:rsidRPr="004554B1">
              <w:rPr>
                <w:rFonts w:ascii="Arial" w:eastAsia="Times New Roman" w:hAnsi="Arial" w:cs="Arial"/>
                <w:color w:val="auto"/>
                <w:sz w:val="20"/>
                <w:szCs w:val="20"/>
                <w:lang w:val="en-US"/>
              </w:rPr>
              <w:t xml:space="preserve"> amount of stars a bell like jingle sounds</w:t>
            </w:r>
          </w:p>
        </w:tc>
        <w:tc>
          <w:tcPr>
            <w:tcW w:w="1740" w:type="dxa"/>
            <w:shd w:val="clear" w:color="auto" w:fill="auto"/>
            <w:vAlign w:val="bottom"/>
            <w:hideMark/>
          </w:tcPr>
          <w:p w:rsidR="0091086B" w:rsidRPr="004554B1" w:rsidRDefault="0091086B" w:rsidP="00C429D5">
            <w:pPr>
              <w:ind w:firstLine="0"/>
              <w:jc w:val="left"/>
              <w:rPr>
                <w:rFonts w:ascii="Arial" w:eastAsia="Times New Roman" w:hAnsi="Arial" w:cs="Arial"/>
                <w:color w:val="auto"/>
                <w:sz w:val="20"/>
                <w:szCs w:val="20"/>
                <w:lang w:val="en-US"/>
              </w:rPr>
            </w:pPr>
          </w:p>
        </w:tc>
        <w:tc>
          <w:tcPr>
            <w:tcW w:w="1740" w:type="dxa"/>
            <w:shd w:val="clear" w:color="auto" w:fill="auto"/>
            <w:vAlign w:val="bottom"/>
            <w:hideMark/>
          </w:tcPr>
          <w:p w:rsidR="0091086B" w:rsidRPr="004554B1" w:rsidRDefault="0091086B" w:rsidP="00C429D5">
            <w:pPr>
              <w:ind w:firstLine="0"/>
              <w:jc w:val="left"/>
              <w:rPr>
                <w:rFonts w:eastAsia="Times New Roman"/>
                <w:color w:val="auto"/>
                <w:sz w:val="20"/>
                <w:szCs w:val="20"/>
                <w:lang w:val="en-US"/>
              </w:rPr>
            </w:pPr>
          </w:p>
        </w:tc>
      </w:tr>
    </w:tbl>
    <w:p w:rsidR="0091086B" w:rsidRDefault="0091086B" w:rsidP="0091086B">
      <w:pPr>
        <w:ind w:firstLine="0"/>
      </w:pPr>
    </w:p>
    <w:p w:rsidR="0091086B" w:rsidRDefault="0091086B" w:rsidP="0091086B">
      <w:pPr>
        <w:ind w:firstLine="0"/>
      </w:pPr>
    </w:p>
    <w:p w:rsidR="0091086B" w:rsidRDefault="0091086B" w:rsidP="0091086B">
      <w:pPr>
        <w:ind w:firstLine="0"/>
      </w:pPr>
    </w:p>
    <w:p w:rsidR="0091086B" w:rsidRDefault="0091086B" w:rsidP="0091086B">
      <w:pPr>
        <w:ind w:firstLine="0"/>
      </w:pPr>
    </w:p>
    <w:p w:rsidR="0091086B" w:rsidRDefault="0091086B" w:rsidP="0091086B">
      <w:pPr>
        <w:ind w:firstLine="0"/>
      </w:pPr>
    </w:p>
    <w:p w:rsidR="0091086B" w:rsidRDefault="0091086B" w:rsidP="0091086B">
      <w:pPr>
        <w:ind w:firstLine="0"/>
      </w:pPr>
    </w:p>
    <w:p w:rsidR="0091086B" w:rsidRDefault="0091086B" w:rsidP="0091086B">
      <w:pPr>
        <w:ind w:firstLine="0"/>
      </w:pPr>
    </w:p>
    <w:p w:rsidR="0091086B" w:rsidRDefault="0091086B" w:rsidP="0091086B">
      <w:pPr>
        <w:ind w:firstLine="0"/>
      </w:pPr>
    </w:p>
    <w:p w:rsidR="00F97C51" w:rsidRDefault="00F97C51">
      <w:pPr>
        <w:rPr>
          <w:rFonts w:ascii="Arial" w:hAnsi="Arial"/>
        </w:rPr>
      </w:pPr>
      <w:r>
        <w:rPr>
          <w:rFonts w:ascii="Arial" w:hAnsi="Arial"/>
        </w:rPr>
        <w:t xml:space="preserve">                                                                       </w:t>
      </w:r>
    </w:p>
    <w:p w:rsidR="00F97C51" w:rsidRPr="00A7099D" w:rsidRDefault="00F97C51" w:rsidP="00A7099D">
      <w:pPr>
        <w:jc w:val="center"/>
        <w:rPr>
          <w:rFonts w:ascii="Arial" w:hAnsi="Arial"/>
        </w:rPr>
      </w:pPr>
      <w:r>
        <w:rPr>
          <w:rFonts w:ascii="Arial" w:hAnsi="Arial"/>
        </w:rPr>
        <w:t xml:space="preserve"> </w:t>
      </w:r>
    </w:p>
    <w:sectPr w:rsidR="00F97C51" w:rsidRPr="00A7099D">
      <w:headerReference w:type="even" r:id="rId22"/>
      <w:headerReference w:type="default" r:id="rId23"/>
      <w:footerReference w:type="even" r:id="rId24"/>
      <w:footerReference w:type="default" r:id="rId25"/>
      <w:pgSz w:w="12240" w:h="15840"/>
      <w:pgMar w:top="1440" w:right="1800"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4782" w:rsidRDefault="00284782">
      <w:r>
        <w:separator/>
      </w:r>
    </w:p>
  </w:endnote>
  <w:endnote w:type="continuationSeparator" w:id="0">
    <w:p w:rsidR="00284782" w:rsidRDefault="00284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ヒラギノ角ゴ Pro W3">
    <w:altName w:val="Yu Gothic UI"/>
    <w:charset w:val="80"/>
    <w:family w:val="auto"/>
    <w:pitch w:val="variable"/>
    <w:sig w:usb0="00000000" w:usb1="7AC7FFFF" w:usb2="00000012" w:usb3="00000000" w:csb0="0002000D"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imes New Roman Bold">
    <w:panose1 w:val="02020803070505020304"/>
    <w:charset w:val="00"/>
    <w:family w:val="auto"/>
    <w:pitch w:val="variable"/>
    <w:sig w:usb0="E0002AEF" w:usb1="C0007841" w:usb2="00000009" w:usb3="00000000" w:csb0="000001FF" w:csb1="00000000"/>
  </w:font>
  <w:font w:name="Arial Bold Italic">
    <w:panose1 w:val="020B0704020202090204"/>
    <w:charset w:val="00"/>
    <w:family w:val="auto"/>
    <w:pitch w:val="variable"/>
    <w:sig w:usb0="E0000AFF" w:usb1="00007843" w:usb2="00000001" w:usb3="00000000" w:csb0="000001B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C51" w:rsidRDefault="00F97C51">
    <w:pPr>
      <w:pStyle w:val="FreeForm"/>
      <w:rPr>
        <w:rFonts w:eastAsia="Times New Roman"/>
        <w:color w:val="auto"/>
        <w:lang w:eastAsia="en-US" w:bidi="x-non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C51" w:rsidRDefault="00F97C51">
    <w:pPr>
      <w:pStyle w:val="FreeForm"/>
      <w:rPr>
        <w:rFonts w:eastAsia="Times New Roman"/>
        <w:color w:val="auto"/>
        <w:lang w:eastAsia="en-US" w:bidi="x-no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4782" w:rsidRDefault="00284782">
      <w:r>
        <w:separator/>
      </w:r>
    </w:p>
  </w:footnote>
  <w:footnote w:type="continuationSeparator" w:id="0">
    <w:p w:rsidR="00284782" w:rsidRDefault="002847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C51" w:rsidRDefault="00F97C51">
    <w:pPr>
      <w:pStyle w:val="FreeForm"/>
      <w:rPr>
        <w:rFonts w:eastAsia="Times New Roman"/>
        <w:color w:val="auto"/>
        <w:lang w:eastAsia="en-US" w:bidi="x-non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C51" w:rsidRDefault="00F97C51">
    <w:pPr>
      <w:pStyle w:val="FreeForm"/>
      <w:rPr>
        <w:rFonts w:eastAsia="Times New Roman"/>
        <w:color w:val="auto"/>
        <w:lang w:eastAsia="en-US" w:bidi="x-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94EE873"/>
    <w:lvl w:ilvl="0">
      <w:start w:val="1"/>
      <w:numFmt w:val="decimal"/>
      <w:isLgl/>
      <w:lvlText w:val="%1."/>
      <w:lvlJc w:val="left"/>
      <w:pPr>
        <w:tabs>
          <w:tab w:val="num" w:pos="360"/>
        </w:tabs>
        <w:ind w:left="360" w:firstLine="720"/>
      </w:pPr>
      <w:rPr>
        <w:rFonts w:hint="default"/>
        <w:color w:val="000000"/>
        <w:position w:val="0"/>
        <w:sz w:val="20"/>
      </w:rPr>
    </w:lvl>
    <w:lvl w:ilvl="1">
      <w:start w:val="1"/>
      <w:numFmt w:val="decimal"/>
      <w:isLgl/>
      <w:suff w:val="nothing"/>
      <w:lvlText w:val="%1."/>
      <w:lvlJc w:val="left"/>
      <w:pPr>
        <w:ind w:left="0" w:firstLine="1080"/>
      </w:pPr>
      <w:rPr>
        <w:rFonts w:hint="default"/>
        <w:color w:val="000000"/>
        <w:position w:val="0"/>
        <w:sz w:val="20"/>
      </w:rPr>
    </w:lvl>
    <w:lvl w:ilvl="2">
      <w:start w:val="1"/>
      <w:numFmt w:val="bullet"/>
      <w:suff w:val="nothing"/>
      <w:lvlText w:val=""/>
      <w:lvlJc w:val="left"/>
      <w:pPr>
        <w:ind w:left="0" w:firstLine="1080"/>
      </w:pPr>
      <w:rPr>
        <w:rFonts w:hint="default"/>
        <w:color w:val="000000"/>
        <w:position w:val="0"/>
        <w:sz w:val="20"/>
      </w:rPr>
    </w:lvl>
    <w:lvl w:ilvl="3">
      <w:start w:val="1"/>
      <w:numFmt w:val="bullet"/>
      <w:suff w:val="nothing"/>
      <w:lvlText w:val=""/>
      <w:lvlJc w:val="left"/>
      <w:pPr>
        <w:ind w:left="0" w:firstLine="1080"/>
      </w:pPr>
      <w:rPr>
        <w:rFonts w:hint="default"/>
        <w:color w:val="000000"/>
        <w:position w:val="0"/>
        <w:sz w:val="20"/>
      </w:rPr>
    </w:lvl>
    <w:lvl w:ilvl="4">
      <w:start w:val="1"/>
      <w:numFmt w:val="bullet"/>
      <w:suff w:val="nothing"/>
      <w:lvlText w:val=""/>
      <w:lvlJc w:val="left"/>
      <w:pPr>
        <w:ind w:left="0" w:firstLine="1080"/>
      </w:pPr>
      <w:rPr>
        <w:rFonts w:hint="default"/>
        <w:color w:val="000000"/>
        <w:position w:val="0"/>
        <w:sz w:val="20"/>
      </w:rPr>
    </w:lvl>
    <w:lvl w:ilvl="5">
      <w:start w:val="1"/>
      <w:numFmt w:val="bullet"/>
      <w:suff w:val="nothing"/>
      <w:lvlText w:val=""/>
      <w:lvlJc w:val="left"/>
      <w:pPr>
        <w:ind w:left="0" w:firstLine="1080"/>
      </w:pPr>
      <w:rPr>
        <w:rFonts w:hint="default"/>
        <w:color w:val="000000"/>
        <w:position w:val="0"/>
        <w:sz w:val="20"/>
      </w:rPr>
    </w:lvl>
    <w:lvl w:ilvl="6">
      <w:start w:val="1"/>
      <w:numFmt w:val="bullet"/>
      <w:suff w:val="nothing"/>
      <w:lvlText w:val=""/>
      <w:lvlJc w:val="left"/>
      <w:pPr>
        <w:ind w:left="0" w:firstLine="1080"/>
      </w:pPr>
      <w:rPr>
        <w:rFonts w:hint="default"/>
        <w:color w:val="000000"/>
        <w:position w:val="0"/>
        <w:sz w:val="20"/>
      </w:rPr>
    </w:lvl>
    <w:lvl w:ilvl="7">
      <w:start w:val="1"/>
      <w:numFmt w:val="bullet"/>
      <w:suff w:val="nothing"/>
      <w:lvlText w:val=""/>
      <w:lvlJc w:val="left"/>
      <w:pPr>
        <w:ind w:left="0" w:firstLine="1080"/>
      </w:pPr>
      <w:rPr>
        <w:rFonts w:hint="default"/>
        <w:color w:val="000000"/>
        <w:position w:val="0"/>
        <w:sz w:val="20"/>
      </w:rPr>
    </w:lvl>
    <w:lvl w:ilvl="8">
      <w:start w:val="1"/>
      <w:numFmt w:val="bullet"/>
      <w:suff w:val="nothing"/>
      <w:lvlText w:val=""/>
      <w:lvlJc w:val="left"/>
      <w:pPr>
        <w:ind w:left="0" w:firstLine="1080"/>
      </w:pPr>
      <w:rPr>
        <w:rFonts w:hint="default"/>
        <w:color w:val="000000"/>
        <w:position w:val="0"/>
        <w:sz w:val="20"/>
      </w:rPr>
    </w:lvl>
  </w:abstractNum>
  <w:abstractNum w:abstractNumId="1" w15:restartNumberingAfterBreak="0">
    <w:nsid w:val="00000002"/>
    <w:multiLevelType w:val="multilevel"/>
    <w:tmpl w:val="894EE874"/>
    <w:lvl w:ilvl="0">
      <w:start w:val="1"/>
      <w:numFmt w:val="decimal"/>
      <w:isLgl/>
      <w:lvlText w:val="%1."/>
      <w:lvlJc w:val="left"/>
      <w:pPr>
        <w:tabs>
          <w:tab w:val="num" w:pos="360"/>
        </w:tabs>
        <w:ind w:left="360" w:firstLine="720"/>
      </w:pPr>
      <w:rPr>
        <w:rFonts w:hint="default"/>
        <w:color w:val="000000"/>
        <w:position w:val="0"/>
        <w:sz w:val="20"/>
      </w:rPr>
    </w:lvl>
    <w:lvl w:ilvl="1">
      <w:start w:val="1"/>
      <w:numFmt w:val="decimal"/>
      <w:isLgl/>
      <w:suff w:val="nothing"/>
      <w:lvlText w:val="%1."/>
      <w:lvlJc w:val="left"/>
      <w:pPr>
        <w:ind w:left="0" w:firstLine="1080"/>
      </w:pPr>
      <w:rPr>
        <w:rFonts w:hint="default"/>
        <w:color w:val="000000"/>
        <w:position w:val="0"/>
        <w:sz w:val="20"/>
      </w:rPr>
    </w:lvl>
    <w:lvl w:ilvl="2">
      <w:start w:val="1"/>
      <w:numFmt w:val="bullet"/>
      <w:suff w:val="nothing"/>
      <w:lvlText w:val=""/>
      <w:lvlJc w:val="left"/>
      <w:pPr>
        <w:ind w:left="0" w:firstLine="1080"/>
      </w:pPr>
      <w:rPr>
        <w:rFonts w:hint="default"/>
        <w:color w:val="000000"/>
        <w:position w:val="0"/>
        <w:sz w:val="20"/>
      </w:rPr>
    </w:lvl>
    <w:lvl w:ilvl="3">
      <w:start w:val="1"/>
      <w:numFmt w:val="bullet"/>
      <w:suff w:val="nothing"/>
      <w:lvlText w:val=""/>
      <w:lvlJc w:val="left"/>
      <w:pPr>
        <w:ind w:left="0" w:firstLine="1080"/>
      </w:pPr>
      <w:rPr>
        <w:rFonts w:hint="default"/>
        <w:color w:val="000000"/>
        <w:position w:val="0"/>
        <w:sz w:val="20"/>
      </w:rPr>
    </w:lvl>
    <w:lvl w:ilvl="4">
      <w:start w:val="1"/>
      <w:numFmt w:val="bullet"/>
      <w:suff w:val="nothing"/>
      <w:lvlText w:val=""/>
      <w:lvlJc w:val="left"/>
      <w:pPr>
        <w:ind w:left="0" w:firstLine="1080"/>
      </w:pPr>
      <w:rPr>
        <w:rFonts w:hint="default"/>
        <w:color w:val="000000"/>
        <w:position w:val="0"/>
        <w:sz w:val="20"/>
      </w:rPr>
    </w:lvl>
    <w:lvl w:ilvl="5">
      <w:start w:val="1"/>
      <w:numFmt w:val="bullet"/>
      <w:suff w:val="nothing"/>
      <w:lvlText w:val=""/>
      <w:lvlJc w:val="left"/>
      <w:pPr>
        <w:ind w:left="0" w:firstLine="1080"/>
      </w:pPr>
      <w:rPr>
        <w:rFonts w:hint="default"/>
        <w:color w:val="000000"/>
        <w:position w:val="0"/>
        <w:sz w:val="20"/>
      </w:rPr>
    </w:lvl>
    <w:lvl w:ilvl="6">
      <w:start w:val="1"/>
      <w:numFmt w:val="bullet"/>
      <w:suff w:val="nothing"/>
      <w:lvlText w:val=""/>
      <w:lvlJc w:val="left"/>
      <w:pPr>
        <w:ind w:left="0" w:firstLine="1080"/>
      </w:pPr>
      <w:rPr>
        <w:rFonts w:hint="default"/>
        <w:color w:val="000000"/>
        <w:position w:val="0"/>
        <w:sz w:val="20"/>
      </w:rPr>
    </w:lvl>
    <w:lvl w:ilvl="7">
      <w:start w:val="1"/>
      <w:numFmt w:val="bullet"/>
      <w:suff w:val="nothing"/>
      <w:lvlText w:val=""/>
      <w:lvlJc w:val="left"/>
      <w:pPr>
        <w:ind w:left="0" w:firstLine="1080"/>
      </w:pPr>
      <w:rPr>
        <w:rFonts w:hint="default"/>
        <w:color w:val="000000"/>
        <w:position w:val="0"/>
        <w:sz w:val="20"/>
      </w:rPr>
    </w:lvl>
    <w:lvl w:ilvl="8">
      <w:start w:val="1"/>
      <w:numFmt w:val="bullet"/>
      <w:suff w:val="nothing"/>
      <w:lvlText w:val=""/>
      <w:lvlJc w:val="left"/>
      <w:pPr>
        <w:ind w:left="0" w:firstLine="1080"/>
      </w:pPr>
      <w:rPr>
        <w:rFonts w:hint="default"/>
        <w:color w:val="000000"/>
        <w:position w:val="0"/>
        <w:sz w:val="20"/>
      </w:rPr>
    </w:lvl>
  </w:abstractNum>
  <w:abstractNum w:abstractNumId="2" w15:restartNumberingAfterBreak="0">
    <w:nsid w:val="00000003"/>
    <w:multiLevelType w:val="multilevel"/>
    <w:tmpl w:val="894EE875"/>
    <w:lvl w:ilvl="0">
      <w:start w:val="1"/>
      <w:numFmt w:val="decimal"/>
      <w:isLgl/>
      <w:lvlText w:val="%1."/>
      <w:lvlJc w:val="left"/>
      <w:pPr>
        <w:tabs>
          <w:tab w:val="num" w:pos="360"/>
        </w:tabs>
        <w:ind w:left="360" w:firstLine="720"/>
      </w:pPr>
      <w:rPr>
        <w:rFonts w:hint="default"/>
        <w:color w:val="000000"/>
        <w:position w:val="0"/>
        <w:sz w:val="20"/>
      </w:rPr>
    </w:lvl>
    <w:lvl w:ilvl="1">
      <w:start w:val="1"/>
      <w:numFmt w:val="decimal"/>
      <w:isLgl/>
      <w:suff w:val="nothing"/>
      <w:lvlText w:val="%1."/>
      <w:lvlJc w:val="left"/>
      <w:pPr>
        <w:ind w:left="0" w:firstLine="1080"/>
      </w:pPr>
      <w:rPr>
        <w:rFonts w:hint="default"/>
        <w:color w:val="000000"/>
        <w:position w:val="0"/>
        <w:sz w:val="20"/>
      </w:rPr>
    </w:lvl>
    <w:lvl w:ilvl="2">
      <w:start w:val="1"/>
      <w:numFmt w:val="bullet"/>
      <w:suff w:val="nothing"/>
      <w:lvlText w:val=""/>
      <w:lvlJc w:val="left"/>
      <w:pPr>
        <w:ind w:left="0" w:firstLine="1080"/>
      </w:pPr>
      <w:rPr>
        <w:rFonts w:hint="default"/>
        <w:color w:val="000000"/>
        <w:position w:val="0"/>
        <w:sz w:val="20"/>
      </w:rPr>
    </w:lvl>
    <w:lvl w:ilvl="3">
      <w:start w:val="1"/>
      <w:numFmt w:val="bullet"/>
      <w:suff w:val="nothing"/>
      <w:lvlText w:val=""/>
      <w:lvlJc w:val="left"/>
      <w:pPr>
        <w:ind w:left="0" w:firstLine="1080"/>
      </w:pPr>
      <w:rPr>
        <w:rFonts w:hint="default"/>
        <w:color w:val="000000"/>
        <w:position w:val="0"/>
        <w:sz w:val="20"/>
      </w:rPr>
    </w:lvl>
    <w:lvl w:ilvl="4">
      <w:start w:val="1"/>
      <w:numFmt w:val="bullet"/>
      <w:suff w:val="nothing"/>
      <w:lvlText w:val=""/>
      <w:lvlJc w:val="left"/>
      <w:pPr>
        <w:ind w:left="0" w:firstLine="1080"/>
      </w:pPr>
      <w:rPr>
        <w:rFonts w:hint="default"/>
        <w:color w:val="000000"/>
        <w:position w:val="0"/>
        <w:sz w:val="20"/>
      </w:rPr>
    </w:lvl>
    <w:lvl w:ilvl="5">
      <w:start w:val="1"/>
      <w:numFmt w:val="bullet"/>
      <w:suff w:val="nothing"/>
      <w:lvlText w:val=""/>
      <w:lvlJc w:val="left"/>
      <w:pPr>
        <w:ind w:left="0" w:firstLine="1080"/>
      </w:pPr>
      <w:rPr>
        <w:rFonts w:hint="default"/>
        <w:color w:val="000000"/>
        <w:position w:val="0"/>
        <w:sz w:val="20"/>
      </w:rPr>
    </w:lvl>
    <w:lvl w:ilvl="6">
      <w:start w:val="1"/>
      <w:numFmt w:val="bullet"/>
      <w:suff w:val="nothing"/>
      <w:lvlText w:val=""/>
      <w:lvlJc w:val="left"/>
      <w:pPr>
        <w:ind w:left="0" w:firstLine="1080"/>
      </w:pPr>
      <w:rPr>
        <w:rFonts w:hint="default"/>
        <w:color w:val="000000"/>
        <w:position w:val="0"/>
        <w:sz w:val="20"/>
      </w:rPr>
    </w:lvl>
    <w:lvl w:ilvl="7">
      <w:start w:val="1"/>
      <w:numFmt w:val="bullet"/>
      <w:suff w:val="nothing"/>
      <w:lvlText w:val=""/>
      <w:lvlJc w:val="left"/>
      <w:pPr>
        <w:ind w:left="0" w:firstLine="1080"/>
      </w:pPr>
      <w:rPr>
        <w:rFonts w:hint="default"/>
        <w:color w:val="000000"/>
        <w:position w:val="0"/>
        <w:sz w:val="20"/>
      </w:rPr>
    </w:lvl>
    <w:lvl w:ilvl="8">
      <w:start w:val="1"/>
      <w:numFmt w:val="bullet"/>
      <w:suff w:val="nothing"/>
      <w:lvlText w:val=""/>
      <w:lvlJc w:val="left"/>
      <w:pPr>
        <w:ind w:left="0" w:firstLine="1080"/>
      </w:pPr>
      <w:rPr>
        <w:rFonts w:hint="default"/>
        <w:color w:val="000000"/>
        <w:position w:val="0"/>
        <w:sz w:val="20"/>
      </w:rPr>
    </w:lvl>
  </w:abstractNum>
  <w:abstractNum w:abstractNumId="3" w15:restartNumberingAfterBreak="0">
    <w:nsid w:val="027B58BE"/>
    <w:multiLevelType w:val="multilevel"/>
    <w:tmpl w:val="9830058C"/>
    <w:lvl w:ilvl="0">
      <w:start w:val="1"/>
      <w:numFmt w:val="decimal"/>
      <w:isLgl/>
      <w:lvlText w:val="%1."/>
      <w:lvlJc w:val="left"/>
      <w:pPr>
        <w:tabs>
          <w:tab w:val="num" w:pos="0"/>
        </w:tabs>
        <w:ind w:left="0" w:firstLine="720"/>
      </w:pPr>
      <w:rPr>
        <w:rFonts w:ascii="Arial" w:eastAsia="ヒラギノ角ゴ Pro W3" w:hAnsi="Arial" w:cs="Times New Roman" w:hint="default"/>
        <w:color w:val="000000"/>
        <w:position w:val="0"/>
        <w:sz w:val="20"/>
      </w:rPr>
    </w:lvl>
    <w:lvl w:ilvl="1">
      <w:start w:val="1"/>
      <w:numFmt w:val="decimal"/>
      <w:isLgl/>
      <w:suff w:val="nothing"/>
      <w:lvlText w:val="%1."/>
      <w:lvlJc w:val="left"/>
      <w:pPr>
        <w:ind w:left="-360" w:firstLine="1080"/>
      </w:pPr>
      <w:rPr>
        <w:rFonts w:hint="default"/>
        <w:color w:val="000000"/>
        <w:position w:val="0"/>
        <w:sz w:val="20"/>
      </w:rPr>
    </w:lvl>
    <w:lvl w:ilvl="2">
      <w:start w:val="1"/>
      <w:numFmt w:val="bullet"/>
      <w:suff w:val="nothing"/>
      <w:lvlText w:val=""/>
      <w:lvlJc w:val="left"/>
      <w:pPr>
        <w:ind w:left="-360" w:firstLine="1080"/>
      </w:pPr>
      <w:rPr>
        <w:rFonts w:hint="default"/>
        <w:color w:val="000000"/>
        <w:position w:val="0"/>
        <w:sz w:val="20"/>
      </w:rPr>
    </w:lvl>
    <w:lvl w:ilvl="3">
      <w:start w:val="1"/>
      <w:numFmt w:val="bullet"/>
      <w:suff w:val="nothing"/>
      <w:lvlText w:val=""/>
      <w:lvlJc w:val="left"/>
      <w:pPr>
        <w:ind w:left="-360" w:firstLine="1080"/>
      </w:pPr>
      <w:rPr>
        <w:rFonts w:hint="default"/>
        <w:color w:val="000000"/>
        <w:position w:val="0"/>
        <w:sz w:val="20"/>
      </w:rPr>
    </w:lvl>
    <w:lvl w:ilvl="4">
      <w:start w:val="1"/>
      <w:numFmt w:val="bullet"/>
      <w:suff w:val="nothing"/>
      <w:lvlText w:val=""/>
      <w:lvlJc w:val="left"/>
      <w:pPr>
        <w:ind w:left="-360" w:firstLine="1080"/>
      </w:pPr>
      <w:rPr>
        <w:rFonts w:hint="default"/>
        <w:color w:val="000000"/>
        <w:position w:val="0"/>
        <w:sz w:val="20"/>
      </w:rPr>
    </w:lvl>
    <w:lvl w:ilvl="5">
      <w:start w:val="1"/>
      <w:numFmt w:val="bullet"/>
      <w:suff w:val="nothing"/>
      <w:lvlText w:val=""/>
      <w:lvlJc w:val="left"/>
      <w:pPr>
        <w:ind w:left="-360" w:firstLine="1080"/>
      </w:pPr>
      <w:rPr>
        <w:rFonts w:hint="default"/>
        <w:color w:val="000000"/>
        <w:position w:val="0"/>
        <w:sz w:val="20"/>
      </w:rPr>
    </w:lvl>
    <w:lvl w:ilvl="6">
      <w:start w:val="1"/>
      <w:numFmt w:val="bullet"/>
      <w:suff w:val="nothing"/>
      <w:lvlText w:val=""/>
      <w:lvlJc w:val="left"/>
      <w:pPr>
        <w:ind w:left="-360" w:firstLine="1080"/>
      </w:pPr>
      <w:rPr>
        <w:rFonts w:hint="default"/>
        <w:color w:val="000000"/>
        <w:position w:val="0"/>
        <w:sz w:val="20"/>
      </w:rPr>
    </w:lvl>
    <w:lvl w:ilvl="7">
      <w:start w:val="1"/>
      <w:numFmt w:val="bullet"/>
      <w:suff w:val="nothing"/>
      <w:lvlText w:val=""/>
      <w:lvlJc w:val="left"/>
      <w:pPr>
        <w:ind w:left="-360" w:firstLine="1080"/>
      </w:pPr>
      <w:rPr>
        <w:rFonts w:hint="default"/>
        <w:color w:val="000000"/>
        <w:position w:val="0"/>
        <w:sz w:val="20"/>
      </w:rPr>
    </w:lvl>
    <w:lvl w:ilvl="8">
      <w:start w:val="1"/>
      <w:numFmt w:val="bullet"/>
      <w:suff w:val="nothing"/>
      <w:lvlText w:val=""/>
      <w:lvlJc w:val="left"/>
      <w:pPr>
        <w:ind w:left="-360" w:firstLine="1080"/>
      </w:pPr>
      <w:rPr>
        <w:rFonts w:hint="default"/>
        <w:color w:val="000000"/>
        <w:position w:val="0"/>
        <w:sz w:val="20"/>
      </w:rPr>
    </w:lvl>
  </w:abstractNum>
  <w:abstractNum w:abstractNumId="4" w15:restartNumberingAfterBreak="0">
    <w:nsid w:val="05BB100A"/>
    <w:multiLevelType w:val="multilevel"/>
    <w:tmpl w:val="271E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E6546"/>
    <w:multiLevelType w:val="hybridMultilevel"/>
    <w:tmpl w:val="06843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AA55EA"/>
    <w:multiLevelType w:val="hybridMultilevel"/>
    <w:tmpl w:val="5EB49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F428FF"/>
    <w:multiLevelType w:val="hybridMultilevel"/>
    <w:tmpl w:val="05363A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B55342F"/>
    <w:multiLevelType w:val="multilevel"/>
    <w:tmpl w:val="6D36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971AF0"/>
    <w:multiLevelType w:val="hybridMultilevel"/>
    <w:tmpl w:val="33C6899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15:restartNumberingAfterBreak="0">
    <w:nsid w:val="34DE7080"/>
    <w:multiLevelType w:val="hybridMultilevel"/>
    <w:tmpl w:val="74D8F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5F66377"/>
    <w:multiLevelType w:val="multilevel"/>
    <w:tmpl w:val="2952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AE37FD"/>
    <w:multiLevelType w:val="hybridMultilevel"/>
    <w:tmpl w:val="64B4C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E0514B"/>
    <w:multiLevelType w:val="multilevel"/>
    <w:tmpl w:val="D368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B5641A"/>
    <w:multiLevelType w:val="multilevel"/>
    <w:tmpl w:val="2192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06460B"/>
    <w:multiLevelType w:val="hybridMultilevel"/>
    <w:tmpl w:val="9FC61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2F5CB8"/>
    <w:multiLevelType w:val="multilevel"/>
    <w:tmpl w:val="894EE873"/>
    <w:lvl w:ilvl="0">
      <w:start w:val="1"/>
      <w:numFmt w:val="decimal"/>
      <w:isLgl/>
      <w:lvlText w:val="%1."/>
      <w:lvlJc w:val="left"/>
      <w:pPr>
        <w:tabs>
          <w:tab w:val="num" w:pos="360"/>
        </w:tabs>
        <w:ind w:left="360" w:firstLine="720"/>
      </w:pPr>
      <w:rPr>
        <w:rFonts w:hint="default"/>
        <w:color w:val="000000"/>
        <w:position w:val="0"/>
        <w:sz w:val="20"/>
      </w:rPr>
    </w:lvl>
    <w:lvl w:ilvl="1">
      <w:start w:val="1"/>
      <w:numFmt w:val="decimal"/>
      <w:isLgl/>
      <w:suff w:val="nothing"/>
      <w:lvlText w:val="%1."/>
      <w:lvlJc w:val="left"/>
      <w:pPr>
        <w:ind w:left="0" w:firstLine="1080"/>
      </w:pPr>
      <w:rPr>
        <w:rFonts w:hint="default"/>
        <w:color w:val="000000"/>
        <w:position w:val="0"/>
        <w:sz w:val="20"/>
      </w:rPr>
    </w:lvl>
    <w:lvl w:ilvl="2">
      <w:start w:val="1"/>
      <w:numFmt w:val="bullet"/>
      <w:suff w:val="nothing"/>
      <w:lvlText w:val=""/>
      <w:lvlJc w:val="left"/>
      <w:pPr>
        <w:ind w:left="0" w:firstLine="1080"/>
      </w:pPr>
      <w:rPr>
        <w:rFonts w:hint="default"/>
        <w:color w:val="000000"/>
        <w:position w:val="0"/>
        <w:sz w:val="20"/>
      </w:rPr>
    </w:lvl>
    <w:lvl w:ilvl="3">
      <w:start w:val="1"/>
      <w:numFmt w:val="bullet"/>
      <w:suff w:val="nothing"/>
      <w:lvlText w:val=""/>
      <w:lvlJc w:val="left"/>
      <w:pPr>
        <w:ind w:left="0" w:firstLine="1080"/>
      </w:pPr>
      <w:rPr>
        <w:rFonts w:hint="default"/>
        <w:color w:val="000000"/>
        <w:position w:val="0"/>
        <w:sz w:val="20"/>
      </w:rPr>
    </w:lvl>
    <w:lvl w:ilvl="4">
      <w:start w:val="1"/>
      <w:numFmt w:val="bullet"/>
      <w:suff w:val="nothing"/>
      <w:lvlText w:val=""/>
      <w:lvlJc w:val="left"/>
      <w:pPr>
        <w:ind w:left="0" w:firstLine="1080"/>
      </w:pPr>
      <w:rPr>
        <w:rFonts w:hint="default"/>
        <w:color w:val="000000"/>
        <w:position w:val="0"/>
        <w:sz w:val="20"/>
      </w:rPr>
    </w:lvl>
    <w:lvl w:ilvl="5">
      <w:start w:val="1"/>
      <w:numFmt w:val="bullet"/>
      <w:suff w:val="nothing"/>
      <w:lvlText w:val=""/>
      <w:lvlJc w:val="left"/>
      <w:pPr>
        <w:ind w:left="0" w:firstLine="1080"/>
      </w:pPr>
      <w:rPr>
        <w:rFonts w:hint="default"/>
        <w:color w:val="000000"/>
        <w:position w:val="0"/>
        <w:sz w:val="20"/>
      </w:rPr>
    </w:lvl>
    <w:lvl w:ilvl="6">
      <w:start w:val="1"/>
      <w:numFmt w:val="bullet"/>
      <w:suff w:val="nothing"/>
      <w:lvlText w:val=""/>
      <w:lvlJc w:val="left"/>
      <w:pPr>
        <w:ind w:left="0" w:firstLine="1080"/>
      </w:pPr>
      <w:rPr>
        <w:rFonts w:hint="default"/>
        <w:color w:val="000000"/>
        <w:position w:val="0"/>
        <w:sz w:val="20"/>
      </w:rPr>
    </w:lvl>
    <w:lvl w:ilvl="7">
      <w:start w:val="1"/>
      <w:numFmt w:val="bullet"/>
      <w:suff w:val="nothing"/>
      <w:lvlText w:val=""/>
      <w:lvlJc w:val="left"/>
      <w:pPr>
        <w:ind w:left="0" w:firstLine="1080"/>
      </w:pPr>
      <w:rPr>
        <w:rFonts w:hint="default"/>
        <w:color w:val="000000"/>
        <w:position w:val="0"/>
        <w:sz w:val="20"/>
      </w:rPr>
    </w:lvl>
    <w:lvl w:ilvl="8">
      <w:start w:val="1"/>
      <w:numFmt w:val="bullet"/>
      <w:suff w:val="nothing"/>
      <w:lvlText w:val=""/>
      <w:lvlJc w:val="left"/>
      <w:pPr>
        <w:ind w:left="0" w:firstLine="1080"/>
      </w:pPr>
      <w:rPr>
        <w:rFonts w:hint="default"/>
        <w:color w:val="000000"/>
        <w:position w:val="0"/>
        <w:sz w:val="20"/>
      </w:rPr>
    </w:lvl>
  </w:abstractNum>
  <w:abstractNum w:abstractNumId="17" w15:restartNumberingAfterBreak="0">
    <w:nsid w:val="59C52B54"/>
    <w:multiLevelType w:val="multilevel"/>
    <w:tmpl w:val="F134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EB4978"/>
    <w:multiLevelType w:val="multilevel"/>
    <w:tmpl w:val="9632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906B93"/>
    <w:multiLevelType w:val="hybridMultilevel"/>
    <w:tmpl w:val="5904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C55AE4"/>
    <w:multiLevelType w:val="multilevel"/>
    <w:tmpl w:val="4086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E739EF"/>
    <w:multiLevelType w:val="hybridMultilevel"/>
    <w:tmpl w:val="975C5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792F53"/>
    <w:multiLevelType w:val="multilevel"/>
    <w:tmpl w:val="894EE873"/>
    <w:lvl w:ilvl="0">
      <w:start w:val="1"/>
      <w:numFmt w:val="decimal"/>
      <w:isLgl/>
      <w:lvlText w:val="%1."/>
      <w:lvlJc w:val="left"/>
      <w:pPr>
        <w:tabs>
          <w:tab w:val="num" w:pos="0"/>
        </w:tabs>
        <w:ind w:left="0" w:firstLine="720"/>
      </w:pPr>
      <w:rPr>
        <w:rFonts w:hint="default"/>
        <w:color w:val="000000"/>
        <w:position w:val="0"/>
        <w:sz w:val="20"/>
      </w:rPr>
    </w:lvl>
    <w:lvl w:ilvl="1">
      <w:start w:val="1"/>
      <w:numFmt w:val="decimal"/>
      <w:isLgl/>
      <w:suff w:val="nothing"/>
      <w:lvlText w:val="%1."/>
      <w:lvlJc w:val="left"/>
      <w:pPr>
        <w:ind w:left="-360" w:firstLine="1080"/>
      </w:pPr>
      <w:rPr>
        <w:rFonts w:hint="default"/>
        <w:color w:val="000000"/>
        <w:position w:val="0"/>
        <w:sz w:val="20"/>
      </w:rPr>
    </w:lvl>
    <w:lvl w:ilvl="2">
      <w:start w:val="1"/>
      <w:numFmt w:val="bullet"/>
      <w:suff w:val="nothing"/>
      <w:lvlText w:val=""/>
      <w:lvlJc w:val="left"/>
      <w:pPr>
        <w:ind w:left="-360" w:firstLine="1080"/>
      </w:pPr>
      <w:rPr>
        <w:rFonts w:hint="default"/>
        <w:color w:val="000000"/>
        <w:position w:val="0"/>
        <w:sz w:val="20"/>
      </w:rPr>
    </w:lvl>
    <w:lvl w:ilvl="3">
      <w:start w:val="1"/>
      <w:numFmt w:val="bullet"/>
      <w:suff w:val="nothing"/>
      <w:lvlText w:val=""/>
      <w:lvlJc w:val="left"/>
      <w:pPr>
        <w:ind w:left="-360" w:firstLine="1080"/>
      </w:pPr>
      <w:rPr>
        <w:rFonts w:hint="default"/>
        <w:color w:val="000000"/>
        <w:position w:val="0"/>
        <w:sz w:val="20"/>
      </w:rPr>
    </w:lvl>
    <w:lvl w:ilvl="4">
      <w:start w:val="1"/>
      <w:numFmt w:val="bullet"/>
      <w:suff w:val="nothing"/>
      <w:lvlText w:val=""/>
      <w:lvlJc w:val="left"/>
      <w:pPr>
        <w:ind w:left="-360" w:firstLine="1080"/>
      </w:pPr>
      <w:rPr>
        <w:rFonts w:hint="default"/>
        <w:color w:val="000000"/>
        <w:position w:val="0"/>
        <w:sz w:val="20"/>
      </w:rPr>
    </w:lvl>
    <w:lvl w:ilvl="5">
      <w:start w:val="1"/>
      <w:numFmt w:val="bullet"/>
      <w:suff w:val="nothing"/>
      <w:lvlText w:val=""/>
      <w:lvlJc w:val="left"/>
      <w:pPr>
        <w:ind w:left="-360" w:firstLine="1080"/>
      </w:pPr>
      <w:rPr>
        <w:rFonts w:hint="default"/>
        <w:color w:val="000000"/>
        <w:position w:val="0"/>
        <w:sz w:val="20"/>
      </w:rPr>
    </w:lvl>
    <w:lvl w:ilvl="6">
      <w:start w:val="1"/>
      <w:numFmt w:val="bullet"/>
      <w:suff w:val="nothing"/>
      <w:lvlText w:val=""/>
      <w:lvlJc w:val="left"/>
      <w:pPr>
        <w:ind w:left="-360" w:firstLine="1080"/>
      </w:pPr>
      <w:rPr>
        <w:rFonts w:hint="default"/>
        <w:color w:val="000000"/>
        <w:position w:val="0"/>
        <w:sz w:val="20"/>
      </w:rPr>
    </w:lvl>
    <w:lvl w:ilvl="7">
      <w:start w:val="1"/>
      <w:numFmt w:val="bullet"/>
      <w:suff w:val="nothing"/>
      <w:lvlText w:val=""/>
      <w:lvlJc w:val="left"/>
      <w:pPr>
        <w:ind w:left="-360" w:firstLine="1080"/>
      </w:pPr>
      <w:rPr>
        <w:rFonts w:hint="default"/>
        <w:color w:val="000000"/>
        <w:position w:val="0"/>
        <w:sz w:val="20"/>
      </w:rPr>
    </w:lvl>
    <w:lvl w:ilvl="8">
      <w:start w:val="1"/>
      <w:numFmt w:val="bullet"/>
      <w:suff w:val="nothing"/>
      <w:lvlText w:val=""/>
      <w:lvlJc w:val="left"/>
      <w:pPr>
        <w:ind w:left="-360" w:firstLine="1080"/>
      </w:pPr>
      <w:rPr>
        <w:rFonts w:hint="default"/>
        <w:color w:val="000000"/>
        <w:position w:val="0"/>
        <w:sz w:val="20"/>
      </w:rPr>
    </w:lvl>
  </w:abstractNum>
  <w:num w:numId="1">
    <w:abstractNumId w:val="0"/>
  </w:num>
  <w:num w:numId="2">
    <w:abstractNumId w:val="1"/>
  </w:num>
  <w:num w:numId="3">
    <w:abstractNumId w:val="2"/>
  </w:num>
  <w:num w:numId="4">
    <w:abstractNumId w:val="9"/>
  </w:num>
  <w:num w:numId="5">
    <w:abstractNumId w:val="15"/>
  </w:num>
  <w:num w:numId="6">
    <w:abstractNumId w:val="21"/>
  </w:num>
  <w:num w:numId="7">
    <w:abstractNumId w:val="12"/>
  </w:num>
  <w:num w:numId="8">
    <w:abstractNumId w:val="6"/>
  </w:num>
  <w:num w:numId="9">
    <w:abstractNumId w:val="10"/>
  </w:num>
  <w:num w:numId="10">
    <w:abstractNumId w:val="17"/>
  </w:num>
  <w:num w:numId="11">
    <w:abstractNumId w:val="14"/>
  </w:num>
  <w:num w:numId="12">
    <w:abstractNumId w:val="13"/>
  </w:num>
  <w:num w:numId="13">
    <w:abstractNumId w:val="8"/>
  </w:num>
  <w:num w:numId="14">
    <w:abstractNumId w:val="20"/>
  </w:num>
  <w:num w:numId="15">
    <w:abstractNumId w:val="4"/>
  </w:num>
  <w:num w:numId="16">
    <w:abstractNumId w:val="11"/>
  </w:num>
  <w:num w:numId="17">
    <w:abstractNumId w:val="18"/>
  </w:num>
  <w:num w:numId="18">
    <w:abstractNumId w:val="5"/>
  </w:num>
  <w:num w:numId="19">
    <w:abstractNumId w:val="3"/>
  </w:num>
  <w:num w:numId="20">
    <w:abstractNumId w:val="16"/>
  </w:num>
  <w:num w:numId="21">
    <w:abstractNumId w:val="7"/>
  </w:num>
  <w:num w:numId="22">
    <w:abstractNumId w:val="2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7"/>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oNotTrackMove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81361"/>
    <w:rsid w:val="00161E22"/>
    <w:rsid w:val="0024048E"/>
    <w:rsid w:val="00284782"/>
    <w:rsid w:val="004E3AE6"/>
    <w:rsid w:val="004F493E"/>
    <w:rsid w:val="006D1EEA"/>
    <w:rsid w:val="0086695B"/>
    <w:rsid w:val="0091086B"/>
    <w:rsid w:val="00943923"/>
    <w:rsid w:val="00A04675"/>
    <w:rsid w:val="00A7099D"/>
    <w:rsid w:val="00B3422E"/>
    <w:rsid w:val="00BA0DC1"/>
    <w:rsid w:val="00BA3CAD"/>
    <w:rsid w:val="00C429D5"/>
    <w:rsid w:val="00C64142"/>
    <w:rsid w:val="00D81361"/>
    <w:rsid w:val="00D87737"/>
    <w:rsid w:val="00E418A7"/>
    <w:rsid w:val="00EB1194"/>
    <w:rsid w:val="00F25783"/>
    <w:rsid w:val="00F31710"/>
    <w:rsid w:val="00F97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97"/>
    <o:shapelayout v:ext="edit">
      <o:idmap v:ext="edit" data="1"/>
      <o:rules v:ext="edit">
        <o:r id="V:Rule1" type="connector" idref="#_x0000_s1034"/>
      </o:rules>
    </o:shapelayout>
  </w:shapeDefaults>
  <w:doNotEmbedSmartTags/>
  <w:decimalSymbol w:val="."/>
  <w:listSeparator w:val=","/>
  <w14:docId w14:val="7FCE84C6"/>
  <w14:defaultImageDpi w14:val="300"/>
  <w15:chartTrackingRefBased/>
  <w15:docId w15:val="{CD458877-F696-463D-BBCD-DB4DC45AC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locked="1"/>
    <w:lsdException w:name="Table Theme" w:lock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atentStyles>
  <w:style w:type="paragraph" w:default="1" w:styleId="Normal">
    <w:name w:val="Normal"/>
    <w:qFormat/>
    <w:pPr>
      <w:ind w:firstLine="360"/>
      <w:jc w:val="both"/>
    </w:pPr>
    <w:rPr>
      <w:rFonts w:eastAsia="ヒラギノ角ゴ Pro W3"/>
      <w:color w:val="000000"/>
      <w:sz w:val="24"/>
      <w:szCs w:val="24"/>
      <w:lang w:val="en-GB"/>
    </w:rPr>
  </w:style>
  <w:style w:type="paragraph" w:styleId="Heading1">
    <w:name w:val="heading 1"/>
    <w:basedOn w:val="Normal"/>
    <w:next w:val="Normal"/>
    <w:link w:val="Heading1Char"/>
    <w:qFormat/>
    <w:locked/>
    <w:rsid w:val="0091086B"/>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reeForm">
    <w:name w:val="Free Form"/>
    <w:rPr>
      <w:rFonts w:eastAsia="ヒラギノ角ゴ Pro W3"/>
      <w:color w:val="000000"/>
      <w:lang w:val="en-US"/>
    </w:rPr>
  </w:style>
  <w:style w:type="paragraph" w:customStyle="1" w:styleId="Heading1AA">
    <w:name w:val="Heading 1 A A"/>
    <w:next w:val="Normal"/>
    <w:pPr>
      <w:keepNext/>
      <w:jc w:val="center"/>
      <w:outlineLvl w:val="0"/>
    </w:pPr>
    <w:rPr>
      <w:rFonts w:ascii="Times New Roman Bold" w:eastAsia="ヒラギノ角ゴ Pro W3" w:hAnsi="Times New Roman Bold"/>
      <w:color w:val="000000"/>
      <w:sz w:val="96"/>
    </w:rPr>
  </w:style>
  <w:style w:type="paragraph" w:customStyle="1" w:styleId="Heading2A">
    <w:name w:val="Heading 2 A"/>
    <w:next w:val="Normal"/>
    <w:pPr>
      <w:keepNext/>
      <w:spacing w:before="240" w:after="60"/>
      <w:jc w:val="both"/>
      <w:outlineLvl w:val="1"/>
    </w:pPr>
    <w:rPr>
      <w:rFonts w:ascii="Arial Bold Italic" w:eastAsia="ヒラギノ角ゴ Pro W3" w:hAnsi="Arial Bold Italic"/>
      <w:color w:val="000000"/>
      <w:sz w:val="28"/>
      <w:lang w:val="en-GB"/>
    </w:rPr>
  </w:style>
  <w:style w:type="paragraph" w:customStyle="1" w:styleId="Heading2AA">
    <w:name w:val="Heading 2 A A"/>
    <w:next w:val="Normal"/>
    <w:pPr>
      <w:keepNext/>
      <w:jc w:val="center"/>
      <w:outlineLvl w:val="1"/>
    </w:pPr>
    <w:rPr>
      <w:rFonts w:ascii="Times New Roman Bold" w:eastAsia="ヒラギノ角ゴ Pro W3" w:hAnsi="Times New Roman Bold"/>
      <w:color w:val="000000"/>
    </w:rPr>
  </w:style>
  <w:style w:type="paragraph" w:customStyle="1" w:styleId="Heading3A">
    <w:name w:val="Heading 3 A"/>
    <w:next w:val="Normal"/>
    <w:pPr>
      <w:keepNext/>
      <w:spacing w:before="240" w:after="60"/>
      <w:jc w:val="both"/>
      <w:outlineLvl w:val="2"/>
    </w:pPr>
    <w:rPr>
      <w:rFonts w:ascii="Arial Bold" w:eastAsia="ヒラギノ角ゴ Pro W3" w:hAnsi="Arial Bold"/>
      <w:color w:val="000000"/>
      <w:sz w:val="26"/>
      <w:lang w:val="en-GB"/>
    </w:rPr>
  </w:style>
  <w:style w:type="paragraph" w:customStyle="1" w:styleId="Heading4A">
    <w:name w:val="Heading 4 A"/>
    <w:next w:val="Normal"/>
    <w:pPr>
      <w:keepNext/>
      <w:spacing w:before="240" w:after="60"/>
      <w:ind w:firstLine="360"/>
      <w:jc w:val="both"/>
      <w:outlineLvl w:val="3"/>
    </w:pPr>
    <w:rPr>
      <w:rFonts w:ascii="Times New Roman Bold" w:eastAsia="ヒラギノ角ゴ Pro W3" w:hAnsi="Times New Roman Bold"/>
      <w:color w:val="000000"/>
      <w:sz w:val="28"/>
      <w:lang w:val="en-GB"/>
    </w:rPr>
  </w:style>
  <w:style w:type="character" w:customStyle="1" w:styleId="Heading1Char">
    <w:name w:val="Heading 1 Char"/>
    <w:link w:val="Heading1"/>
    <w:rsid w:val="0091086B"/>
    <w:rPr>
      <w:rFonts w:ascii="Calibri Light" w:eastAsia="Times New Roman" w:hAnsi="Calibri Light" w:cs="Times New Roman"/>
      <w:b/>
      <w:bCs/>
      <w:color w:val="000000"/>
      <w:kern w:val="32"/>
      <w:sz w:val="32"/>
      <w:szCs w:val="32"/>
      <w:lang w:val="en-GB"/>
    </w:rPr>
  </w:style>
  <w:style w:type="paragraph" w:styleId="TOCHeading">
    <w:name w:val="TOC Heading"/>
    <w:basedOn w:val="Heading1"/>
    <w:next w:val="Normal"/>
    <w:uiPriority w:val="39"/>
    <w:unhideWhenUsed/>
    <w:qFormat/>
    <w:rsid w:val="0091086B"/>
    <w:pPr>
      <w:keepLines/>
      <w:spacing w:after="0" w:line="259" w:lineRule="auto"/>
      <w:ind w:firstLine="0"/>
      <w:jc w:val="left"/>
      <w:outlineLvl w:val="9"/>
    </w:pPr>
    <w:rPr>
      <w:b w:val="0"/>
      <w:bCs w:val="0"/>
      <w:color w:val="2E74B5"/>
      <w:kern w:val="0"/>
      <w:lang w:val="en-US"/>
    </w:rPr>
  </w:style>
  <w:style w:type="paragraph" w:styleId="TOC1">
    <w:name w:val="toc 1"/>
    <w:basedOn w:val="Normal"/>
    <w:next w:val="Normal"/>
    <w:autoRedefine/>
    <w:uiPriority w:val="39"/>
    <w:locked/>
    <w:rsid w:val="0091086B"/>
  </w:style>
  <w:style w:type="paragraph" w:styleId="TOC2">
    <w:name w:val="toc 2"/>
    <w:basedOn w:val="Normal"/>
    <w:next w:val="Normal"/>
    <w:autoRedefine/>
    <w:uiPriority w:val="39"/>
    <w:locked/>
    <w:rsid w:val="0091086B"/>
    <w:pPr>
      <w:ind w:left="240"/>
    </w:pPr>
  </w:style>
  <w:style w:type="paragraph" w:styleId="TOC3">
    <w:name w:val="toc 3"/>
    <w:basedOn w:val="Normal"/>
    <w:next w:val="Normal"/>
    <w:autoRedefine/>
    <w:uiPriority w:val="39"/>
    <w:locked/>
    <w:rsid w:val="0091086B"/>
    <w:pPr>
      <w:ind w:left="480"/>
    </w:pPr>
  </w:style>
  <w:style w:type="character" w:styleId="Hyperlink">
    <w:name w:val="Hyperlink"/>
    <w:uiPriority w:val="99"/>
    <w:unhideWhenUsed/>
    <w:locked/>
    <w:rsid w:val="0091086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D611E-DBC6-4AE9-A981-E0EBC92EA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16</Pages>
  <Words>2643</Words>
  <Characters>15069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Game Design</vt:lpstr>
    </vt:vector>
  </TitlesOfParts>
  <Company/>
  <LinksUpToDate>false</LinksUpToDate>
  <CharactersWithSpaces>17677</CharactersWithSpaces>
  <SharedDoc>false</SharedDoc>
  <HLinks>
    <vt:vector size="168" baseType="variant">
      <vt:variant>
        <vt:i4>1441851</vt:i4>
      </vt:variant>
      <vt:variant>
        <vt:i4>167</vt:i4>
      </vt:variant>
      <vt:variant>
        <vt:i4>0</vt:i4>
      </vt:variant>
      <vt:variant>
        <vt:i4>5</vt:i4>
      </vt:variant>
      <vt:variant>
        <vt:lpwstr/>
      </vt:variant>
      <vt:variant>
        <vt:lpwstr>_Toc462340945</vt:lpwstr>
      </vt:variant>
      <vt:variant>
        <vt:i4>1441851</vt:i4>
      </vt:variant>
      <vt:variant>
        <vt:i4>161</vt:i4>
      </vt:variant>
      <vt:variant>
        <vt:i4>0</vt:i4>
      </vt:variant>
      <vt:variant>
        <vt:i4>5</vt:i4>
      </vt:variant>
      <vt:variant>
        <vt:lpwstr/>
      </vt:variant>
      <vt:variant>
        <vt:lpwstr>_Toc462340944</vt:lpwstr>
      </vt:variant>
      <vt:variant>
        <vt:i4>1441851</vt:i4>
      </vt:variant>
      <vt:variant>
        <vt:i4>155</vt:i4>
      </vt:variant>
      <vt:variant>
        <vt:i4>0</vt:i4>
      </vt:variant>
      <vt:variant>
        <vt:i4>5</vt:i4>
      </vt:variant>
      <vt:variant>
        <vt:lpwstr/>
      </vt:variant>
      <vt:variant>
        <vt:lpwstr>_Toc462340943</vt:lpwstr>
      </vt:variant>
      <vt:variant>
        <vt:i4>1441851</vt:i4>
      </vt:variant>
      <vt:variant>
        <vt:i4>149</vt:i4>
      </vt:variant>
      <vt:variant>
        <vt:i4>0</vt:i4>
      </vt:variant>
      <vt:variant>
        <vt:i4>5</vt:i4>
      </vt:variant>
      <vt:variant>
        <vt:lpwstr/>
      </vt:variant>
      <vt:variant>
        <vt:lpwstr>_Toc462340942</vt:lpwstr>
      </vt:variant>
      <vt:variant>
        <vt:i4>1441851</vt:i4>
      </vt:variant>
      <vt:variant>
        <vt:i4>143</vt:i4>
      </vt:variant>
      <vt:variant>
        <vt:i4>0</vt:i4>
      </vt:variant>
      <vt:variant>
        <vt:i4>5</vt:i4>
      </vt:variant>
      <vt:variant>
        <vt:lpwstr/>
      </vt:variant>
      <vt:variant>
        <vt:lpwstr>_Toc462340941</vt:lpwstr>
      </vt:variant>
      <vt:variant>
        <vt:i4>1441851</vt:i4>
      </vt:variant>
      <vt:variant>
        <vt:i4>137</vt:i4>
      </vt:variant>
      <vt:variant>
        <vt:i4>0</vt:i4>
      </vt:variant>
      <vt:variant>
        <vt:i4>5</vt:i4>
      </vt:variant>
      <vt:variant>
        <vt:lpwstr/>
      </vt:variant>
      <vt:variant>
        <vt:lpwstr>_Toc462340940</vt:lpwstr>
      </vt:variant>
      <vt:variant>
        <vt:i4>1114171</vt:i4>
      </vt:variant>
      <vt:variant>
        <vt:i4>131</vt:i4>
      </vt:variant>
      <vt:variant>
        <vt:i4>0</vt:i4>
      </vt:variant>
      <vt:variant>
        <vt:i4>5</vt:i4>
      </vt:variant>
      <vt:variant>
        <vt:lpwstr/>
      </vt:variant>
      <vt:variant>
        <vt:lpwstr>_Toc462340939</vt:lpwstr>
      </vt:variant>
      <vt:variant>
        <vt:i4>1114171</vt:i4>
      </vt:variant>
      <vt:variant>
        <vt:i4>125</vt:i4>
      </vt:variant>
      <vt:variant>
        <vt:i4>0</vt:i4>
      </vt:variant>
      <vt:variant>
        <vt:i4>5</vt:i4>
      </vt:variant>
      <vt:variant>
        <vt:lpwstr/>
      </vt:variant>
      <vt:variant>
        <vt:lpwstr>_Toc462340938</vt:lpwstr>
      </vt:variant>
      <vt:variant>
        <vt:i4>1114171</vt:i4>
      </vt:variant>
      <vt:variant>
        <vt:i4>119</vt:i4>
      </vt:variant>
      <vt:variant>
        <vt:i4>0</vt:i4>
      </vt:variant>
      <vt:variant>
        <vt:i4>5</vt:i4>
      </vt:variant>
      <vt:variant>
        <vt:lpwstr/>
      </vt:variant>
      <vt:variant>
        <vt:lpwstr>_Toc462340937</vt:lpwstr>
      </vt:variant>
      <vt:variant>
        <vt:i4>1114171</vt:i4>
      </vt:variant>
      <vt:variant>
        <vt:i4>113</vt:i4>
      </vt:variant>
      <vt:variant>
        <vt:i4>0</vt:i4>
      </vt:variant>
      <vt:variant>
        <vt:i4>5</vt:i4>
      </vt:variant>
      <vt:variant>
        <vt:lpwstr/>
      </vt:variant>
      <vt:variant>
        <vt:lpwstr>_Toc462340936</vt:lpwstr>
      </vt:variant>
      <vt:variant>
        <vt:i4>1114171</vt:i4>
      </vt:variant>
      <vt:variant>
        <vt:i4>107</vt:i4>
      </vt:variant>
      <vt:variant>
        <vt:i4>0</vt:i4>
      </vt:variant>
      <vt:variant>
        <vt:i4>5</vt:i4>
      </vt:variant>
      <vt:variant>
        <vt:lpwstr/>
      </vt:variant>
      <vt:variant>
        <vt:lpwstr>_Toc462340935</vt:lpwstr>
      </vt:variant>
      <vt:variant>
        <vt:i4>1114171</vt:i4>
      </vt:variant>
      <vt:variant>
        <vt:i4>101</vt:i4>
      </vt:variant>
      <vt:variant>
        <vt:i4>0</vt:i4>
      </vt:variant>
      <vt:variant>
        <vt:i4>5</vt:i4>
      </vt:variant>
      <vt:variant>
        <vt:lpwstr/>
      </vt:variant>
      <vt:variant>
        <vt:lpwstr>_Toc462340934</vt:lpwstr>
      </vt:variant>
      <vt:variant>
        <vt:i4>1114171</vt:i4>
      </vt:variant>
      <vt:variant>
        <vt:i4>95</vt:i4>
      </vt:variant>
      <vt:variant>
        <vt:i4>0</vt:i4>
      </vt:variant>
      <vt:variant>
        <vt:i4>5</vt:i4>
      </vt:variant>
      <vt:variant>
        <vt:lpwstr/>
      </vt:variant>
      <vt:variant>
        <vt:lpwstr>_Toc462340933</vt:lpwstr>
      </vt:variant>
      <vt:variant>
        <vt:i4>1114171</vt:i4>
      </vt:variant>
      <vt:variant>
        <vt:i4>89</vt:i4>
      </vt:variant>
      <vt:variant>
        <vt:i4>0</vt:i4>
      </vt:variant>
      <vt:variant>
        <vt:i4>5</vt:i4>
      </vt:variant>
      <vt:variant>
        <vt:lpwstr/>
      </vt:variant>
      <vt:variant>
        <vt:lpwstr>_Toc462340932</vt:lpwstr>
      </vt:variant>
      <vt:variant>
        <vt:i4>1114171</vt:i4>
      </vt:variant>
      <vt:variant>
        <vt:i4>83</vt:i4>
      </vt:variant>
      <vt:variant>
        <vt:i4>0</vt:i4>
      </vt:variant>
      <vt:variant>
        <vt:i4>5</vt:i4>
      </vt:variant>
      <vt:variant>
        <vt:lpwstr/>
      </vt:variant>
      <vt:variant>
        <vt:lpwstr>_Toc462340931</vt:lpwstr>
      </vt:variant>
      <vt:variant>
        <vt:i4>1114171</vt:i4>
      </vt:variant>
      <vt:variant>
        <vt:i4>77</vt:i4>
      </vt:variant>
      <vt:variant>
        <vt:i4>0</vt:i4>
      </vt:variant>
      <vt:variant>
        <vt:i4>5</vt:i4>
      </vt:variant>
      <vt:variant>
        <vt:lpwstr/>
      </vt:variant>
      <vt:variant>
        <vt:lpwstr>_Toc462340930</vt:lpwstr>
      </vt:variant>
      <vt:variant>
        <vt:i4>1048635</vt:i4>
      </vt:variant>
      <vt:variant>
        <vt:i4>71</vt:i4>
      </vt:variant>
      <vt:variant>
        <vt:i4>0</vt:i4>
      </vt:variant>
      <vt:variant>
        <vt:i4>5</vt:i4>
      </vt:variant>
      <vt:variant>
        <vt:lpwstr/>
      </vt:variant>
      <vt:variant>
        <vt:lpwstr>_Toc462340929</vt:lpwstr>
      </vt:variant>
      <vt:variant>
        <vt:i4>1048635</vt:i4>
      </vt:variant>
      <vt:variant>
        <vt:i4>65</vt:i4>
      </vt:variant>
      <vt:variant>
        <vt:i4>0</vt:i4>
      </vt:variant>
      <vt:variant>
        <vt:i4>5</vt:i4>
      </vt:variant>
      <vt:variant>
        <vt:lpwstr/>
      </vt:variant>
      <vt:variant>
        <vt:lpwstr>_Toc462340928</vt:lpwstr>
      </vt:variant>
      <vt:variant>
        <vt:i4>1048635</vt:i4>
      </vt:variant>
      <vt:variant>
        <vt:i4>59</vt:i4>
      </vt:variant>
      <vt:variant>
        <vt:i4>0</vt:i4>
      </vt:variant>
      <vt:variant>
        <vt:i4>5</vt:i4>
      </vt:variant>
      <vt:variant>
        <vt:lpwstr/>
      </vt:variant>
      <vt:variant>
        <vt:lpwstr>_Toc462340927</vt:lpwstr>
      </vt:variant>
      <vt:variant>
        <vt:i4>1048635</vt:i4>
      </vt:variant>
      <vt:variant>
        <vt:i4>53</vt:i4>
      </vt:variant>
      <vt:variant>
        <vt:i4>0</vt:i4>
      </vt:variant>
      <vt:variant>
        <vt:i4>5</vt:i4>
      </vt:variant>
      <vt:variant>
        <vt:lpwstr/>
      </vt:variant>
      <vt:variant>
        <vt:lpwstr>_Toc462340926</vt:lpwstr>
      </vt:variant>
      <vt:variant>
        <vt:i4>1048635</vt:i4>
      </vt:variant>
      <vt:variant>
        <vt:i4>47</vt:i4>
      </vt:variant>
      <vt:variant>
        <vt:i4>0</vt:i4>
      </vt:variant>
      <vt:variant>
        <vt:i4>5</vt:i4>
      </vt:variant>
      <vt:variant>
        <vt:lpwstr/>
      </vt:variant>
      <vt:variant>
        <vt:lpwstr>_Toc462340925</vt:lpwstr>
      </vt:variant>
      <vt:variant>
        <vt:i4>1048635</vt:i4>
      </vt:variant>
      <vt:variant>
        <vt:i4>41</vt:i4>
      </vt:variant>
      <vt:variant>
        <vt:i4>0</vt:i4>
      </vt:variant>
      <vt:variant>
        <vt:i4>5</vt:i4>
      </vt:variant>
      <vt:variant>
        <vt:lpwstr/>
      </vt:variant>
      <vt:variant>
        <vt:lpwstr>_Toc462340924</vt:lpwstr>
      </vt:variant>
      <vt:variant>
        <vt:i4>1048635</vt:i4>
      </vt:variant>
      <vt:variant>
        <vt:i4>35</vt:i4>
      </vt:variant>
      <vt:variant>
        <vt:i4>0</vt:i4>
      </vt:variant>
      <vt:variant>
        <vt:i4>5</vt:i4>
      </vt:variant>
      <vt:variant>
        <vt:lpwstr/>
      </vt:variant>
      <vt:variant>
        <vt:lpwstr>_Toc462340923</vt:lpwstr>
      </vt:variant>
      <vt:variant>
        <vt:i4>1048635</vt:i4>
      </vt:variant>
      <vt:variant>
        <vt:i4>29</vt:i4>
      </vt:variant>
      <vt:variant>
        <vt:i4>0</vt:i4>
      </vt:variant>
      <vt:variant>
        <vt:i4>5</vt:i4>
      </vt:variant>
      <vt:variant>
        <vt:lpwstr/>
      </vt:variant>
      <vt:variant>
        <vt:lpwstr>_Toc462340922</vt:lpwstr>
      </vt:variant>
      <vt:variant>
        <vt:i4>1048635</vt:i4>
      </vt:variant>
      <vt:variant>
        <vt:i4>23</vt:i4>
      </vt:variant>
      <vt:variant>
        <vt:i4>0</vt:i4>
      </vt:variant>
      <vt:variant>
        <vt:i4>5</vt:i4>
      </vt:variant>
      <vt:variant>
        <vt:lpwstr/>
      </vt:variant>
      <vt:variant>
        <vt:lpwstr>_Toc462340921</vt:lpwstr>
      </vt:variant>
      <vt:variant>
        <vt:i4>1048635</vt:i4>
      </vt:variant>
      <vt:variant>
        <vt:i4>17</vt:i4>
      </vt:variant>
      <vt:variant>
        <vt:i4>0</vt:i4>
      </vt:variant>
      <vt:variant>
        <vt:i4>5</vt:i4>
      </vt:variant>
      <vt:variant>
        <vt:lpwstr/>
      </vt:variant>
      <vt:variant>
        <vt:lpwstr>_Toc462340920</vt:lpwstr>
      </vt:variant>
      <vt:variant>
        <vt:i4>1245243</vt:i4>
      </vt:variant>
      <vt:variant>
        <vt:i4>11</vt:i4>
      </vt:variant>
      <vt:variant>
        <vt:i4>0</vt:i4>
      </vt:variant>
      <vt:variant>
        <vt:i4>5</vt:i4>
      </vt:variant>
      <vt:variant>
        <vt:lpwstr/>
      </vt:variant>
      <vt:variant>
        <vt:lpwstr>_Toc462340919</vt:lpwstr>
      </vt:variant>
      <vt:variant>
        <vt:i4>1245243</vt:i4>
      </vt:variant>
      <vt:variant>
        <vt:i4>5</vt:i4>
      </vt:variant>
      <vt:variant>
        <vt:i4>0</vt:i4>
      </vt:variant>
      <vt:variant>
        <vt:i4>5</vt:i4>
      </vt:variant>
      <vt:variant>
        <vt:lpwstr/>
      </vt:variant>
      <vt:variant>
        <vt:lpwstr>_Toc462340918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dc:title>
  <dc:subject/>
  <dc:creator>Marty Clayton</dc:creator>
  <cp:keywords/>
  <cp:lastModifiedBy>Cassidy Barlow</cp:lastModifiedBy>
  <cp:revision>6</cp:revision>
  <dcterms:created xsi:type="dcterms:W3CDTF">2016-10-02T04:28:00Z</dcterms:created>
  <dcterms:modified xsi:type="dcterms:W3CDTF">2016-10-02T05:37:00Z</dcterms:modified>
</cp:coreProperties>
</file>